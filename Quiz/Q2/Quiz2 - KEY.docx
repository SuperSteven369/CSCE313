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1D5F" w14:textId="0B4025C4" w:rsidR="004B336F" w:rsidRPr="0036752C" w:rsidRDefault="004B336F" w:rsidP="00EC6FB3">
      <w:pPr>
        <w:spacing w:before="16" w:line="240" w:lineRule="exact"/>
        <w:jc w:val="both"/>
        <w:rPr>
          <w:rFonts w:asciiTheme="minorHAnsi" w:hAnsiTheme="minorHAnsi" w:cstheme="minorHAnsi"/>
          <w:color w:val="FF0000"/>
          <w:sz w:val="24"/>
          <w:szCs w:val="24"/>
        </w:rPr>
      </w:pPr>
    </w:p>
    <w:p w14:paraId="6165716B" w14:textId="160B2209" w:rsidR="004B336F" w:rsidRPr="0036752C" w:rsidRDefault="0025377E" w:rsidP="00EC6FB3">
      <w:pPr>
        <w:spacing w:before="7"/>
        <w:jc w:val="both"/>
        <w:rPr>
          <w:rFonts w:asciiTheme="minorHAnsi" w:eastAsia="Calibri" w:hAnsiTheme="minorHAnsi" w:cstheme="minorHAnsi"/>
          <w:sz w:val="26"/>
          <w:szCs w:val="26"/>
        </w:rPr>
      </w:pPr>
      <w:r w:rsidRPr="0036752C">
        <w:rPr>
          <w:rFonts w:asciiTheme="minorHAnsi" w:eastAsia="Calibri" w:hAnsiTheme="minorHAnsi" w:cstheme="minorHAnsi"/>
          <w:spacing w:val="1"/>
          <w:sz w:val="26"/>
          <w:szCs w:val="26"/>
        </w:rPr>
        <w:t>S</w:t>
      </w:r>
      <w:r w:rsidRPr="0036752C">
        <w:rPr>
          <w:rFonts w:asciiTheme="minorHAnsi" w:eastAsia="Calibri" w:hAnsiTheme="minorHAnsi" w:cstheme="minorHAnsi"/>
          <w:sz w:val="26"/>
          <w:szCs w:val="26"/>
        </w:rPr>
        <w:t>tu</w:t>
      </w:r>
      <w:r w:rsidRPr="0036752C">
        <w:rPr>
          <w:rFonts w:asciiTheme="minorHAnsi" w:eastAsia="Calibri" w:hAnsiTheme="minorHAnsi" w:cstheme="minorHAnsi"/>
          <w:spacing w:val="1"/>
          <w:sz w:val="26"/>
          <w:szCs w:val="26"/>
        </w:rPr>
        <w:t>d</w:t>
      </w:r>
      <w:r w:rsidRPr="0036752C">
        <w:rPr>
          <w:rFonts w:asciiTheme="minorHAnsi" w:eastAsia="Calibri" w:hAnsiTheme="minorHAnsi" w:cstheme="minorHAnsi"/>
          <w:sz w:val="26"/>
          <w:szCs w:val="26"/>
        </w:rPr>
        <w:t>e</w:t>
      </w:r>
      <w:r w:rsidRPr="0036752C">
        <w:rPr>
          <w:rFonts w:asciiTheme="minorHAnsi" w:eastAsia="Calibri" w:hAnsiTheme="minorHAnsi" w:cstheme="minorHAnsi"/>
          <w:spacing w:val="1"/>
          <w:sz w:val="26"/>
          <w:szCs w:val="26"/>
        </w:rPr>
        <w:t>n</w:t>
      </w:r>
      <w:r w:rsidRPr="0036752C">
        <w:rPr>
          <w:rFonts w:asciiTheme="minorHAnsi" w:eastAsia="Calibri" w:hAnsiTheme="minorHAnsi" w:cstheme="minorHAnsi"/>
          <w:sz w:val="26"/>
          <w:szCs w:val="26"/>
        </w:rPr>
        <w:t>t</w:t>
      </w:r>
      <w:r w:rsidRPr="0036752C">
        <w:rPr>
          <w:rFonts w:asciiTheme="minorHAnsi" w:eastAsia="Calibri" w:hAnsiTheme="minorHAnsi" w:cstheme="minorHAnsi"/>
          <w:spacing w:val="-9"/>
          <w:sz w:val="26"/>
          <w:szCs w:val="26"/>
        </w:rPr>
        <w:t xml:space="preserve"> </w:t>
      </w:r>
      <w:r w:rsidRPr="0036752C">
        <w:rPr>
          <w:rFonts w:asciiTheme="minorHAnsi" w:eastAsia="Calibri" w:hAnsiTheme="minorHAnsi" w:cstheme="minorHAnsi"/>
          <w:sz w:val="26"/>
          <w:szCs w:val="26"/>
        </w:rPr>
        <w:t>N</w:t>
      </w:r>
      <w:r w:rsidRPr="0036752C">
        <w:rPr>
          <w:rFonts w:asciiTheme="minorHAnsi" w:eastAsia="Calibri" w:hAnsiTheme="minorHAnsi" w:cstheme="minorHAnsi"/>
          <w:spacing w:val="1"/>
          <w:sz w:val="26"/>
          <w:szCs w:val="26"/>
        </w:rPr>
        <w:t>a</w:t>
      </w:r>
      <w:r w:rsidRPr="0036752C">
        <w:rPr>
          <w:rFonts w:asciiTheme="minorHAnsi" w:eastAsia="Calibri" w:hAnsiTheme="minorHAnsi" w:cstheme="minorHAnsi"/>
          <w:sz w:val="26"/>
          <w:szCs w:val="26"/>
        </w:rPr>
        <w:t>me:</w:t>
      </w:r>
      <w:r w:rsidR="00733D5E" w:rsidRPr="0036752C">
        <w:rPr>
          <w:rFonts w:asciiTheme="minorHAnsi" w:eastAsia="Calibri" w:hAnsiTheme="minorHAnsi" w:cstheme="minorHAnsi"/>
          <w:sz w:val="26"/>
          <w:szCs w:val="26"/>
        </w:rPr>
        <w:t>..</w:t>
      </w:r>
      <w:r w:rsidRPr="0036752C">
        <w:rPr>
          <w:rFonts w:asciiTheme="minorHAnsi" w:eastAsia="Calibri" w:hAnsiTheme="minorHAnsi" w:cstheme="minorHAnsi"/>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00EC2130"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1"/>
          <w:sz w:val="26"/>
          <w:szCs w:val="26"/>
        </w:rPr>
        <w:t>………………</w:t>
      </w:r>
      <w:r w:rsidRPr="0036752C">
        <w:rPr>
          <w:rFonts w:asciiTheme="minorHAnsi" w:eastAsia="Calibri" w:hAnsiTheme="minorHAnsi" w:cstheme="minorHAnsi"/>
          <w:color w:val="000000"/>
          <w:spacing w:val="9"/>
          <w:sz w:val="26"/>
          <w:szCs w:val="26"/>
        </w:rPr>
        <w:t>…</w:t>
      </w:r>
      <w:r w:rsidRPr="0036752C">
        <w:rPr>
          <w:rFonts w:asciiTheme="minorHAnsi" w:eastAsia="Calibri" w:hAnsiTheme="minorHAnsi" w:cstheme="minorHAnsi"/>
          <w:color w:val="000000"/>
          <w:sz w:val="26"/>
          <w:szCs w:val="26"/>
        </w:rPr>
        <w:t xml:space="preserve">. </w:t>
      </w:r>
      <w:r w:rsidRPr="0036752C">
        <w:rPr>
          <w:rFonts w:asciiTheme="minorHAnsi" w:eastAsia="Calibri" w:hAnsiTheme="minorHAnsi" w:cstheme="minorHAnsi"/>
          <w:color w:val="000000"/>
          <w:spacing w:val="-1"/>
          <w:sz w:val="26"/>
          <w:szCs w:val="26"/>
        </w:rPr>
        <w:t>U</w:t>
      </w:r>
      <w:r w:rsidRPr="0036752C">
        <w:rPr>
          <w:rFonts w:asciiTheme="minorHAnsi" w:eastAsia="Calibri" w:hAnsiTheme="minorHAnsi" w:cstheme="minorHAnsi"/>
          <w:color w:val="000000"/>
          <w:sz w:val="26"/>
          <w:szCs w:val="26"/>
        </w:rPr>
        <w:t>IN:</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spacing w:val="-1"/>
          <w:position w:val="3"/>
          <w:sz w:val="26"/>
          <w:szCs w:val="26"/>
        </w:rPr>
        <w:t>…</w:t>
      </w:r>
      <w:r w:rsidRPr="0036752C">
        <w:rPr>
          <w:rFonts w:asciiTheme="minorHAnsi" w:eastAsia="Calibri" w:hAnsiTheme="minorHAnsi" w:cstheme="minorHAnsi"/>
          <w:position w:val="3"/>
          <w:sz w:val="26"/>
          <w:szCs w:val="26"/>
        </w:rPr>
        <w:t>…</w:t>
      </w:r>
      <w:r w:rsidR="00733D5E" w:rsidRPr="0036752C">
        <w:rPr>
          <w:rFonts w:asciiTheme="minorHAnsi" w:eastAsia="Calibri" w:hAnsiTheme="minorHAnsi" w:cstheme="minorHAnsi"/>
          <w:position w:val="3"/>
          <w:sz w:val="26"/>
          <w:szCs w:val="26"/>
        </w:rPr>
        <w:t>..</w:t>
      </w:r>
    </w:p>
    <w:p w14:paraId="070E791E" w14:textId="7B1C7ECF" w:rsidR="00BB7260" w:rsidRPr="0036752C" w:rsidRDefault="00103E85" w:rsidP="00BB7260">
      <w:pPr>
        <w:pStyle w:val="ListParagraph"/>
        <w:spacing w:line="260" w:lineRule="exact"/>
        <w:jc w:val="both"/>
        <w:rPr>
          <w:rFonts w:asciiTheme="minorHAnsi" w:eastAsia="Calibri" w:hAnsiTheme="minorHAnsi" w:cstheme="minorHAnsi"/>
          <w:sz w:val="22"/>
          <w:szCs w:val="22"/>
        </w:rPr>
      </w:pPr>
      <w:r w:rsidRPr="0036752C">
        <w:rPr>
          <w:rFonts w:asciiTheme="minorHAnsi" w:eastAsia="Calibri" w:hAnsiTheme="minorHAnsi" w:cstheme="minorHAnsi"/>
          <w:noProof/>
          <w:sz w:val="22"/>
          <w:szCs w:val="22"/>
        </w:rPr>
        <mc:AlternateContent>
          <mc:Choice Requires="wps">
            <w:drawing>
              <wp:anchor distT="0" distB="0" distL="114300" distR="114300" simplePos="0" relativeHeight="251661312" behindDoc="0" locked="0" layoutInCell="1" allowOverlap="1" wp14:anchorId="0F39CC9B" wp14:editId="033B2808">
                <wp:simplePos x="0" y="0"/>
                <wp:positionH relativeFrom="column">
                  <wp:posOffset>1301750</wp:posOffset>
                </wp:positionH>
                <wp:positionV relativeFrom="paragraph">
                  <wp:posOffset>38100</wp:posOffset>
                </wp:positionV>
                <wp:extent cx="9525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4204" id="Rectangle 1" o:spid="_x0000_s1026" style="position:absolute;margin-left:102.5pt;margin-top:3pt;width: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" filled="f" strokecolor="black [3213]" strokeweight="2pt"/>
            </w:pict>
          </mc:Fallback>
        </mc:AlternateContent>
      </w:r>
    </w:p>
    <w:p w14:paraId="02DD95B2" w14:textId="751734D2" w:rsidR="00BE31F4" w:rsidRPr="0036752C" w:rsidRDefault="00BE31F4" w:rsidP="00103E85">
      <w:pPr>
        <w:pBdr>
          <w:bottom w:val="single" w:sz="6" w:space="1" w:color="auto"/>
        </w:pBdr>
        <w:spacing w:line="360" w:lineRule="auto"/>
        <w:jc w:val="both"/>
        <w:rPr>
          <w:rFonts w:asciiTheme="minorHAnsi" w:eastAsia="Calibri" w:hAnsiTheme="minorHAnsi" w:cstheme="minorHAnsi"/>
          <w:b/>
          <w:sz w:val="32"/>
          <w:szCs w:val="22"/>
        </w:rPr>
      </w:pPr>
      <w:r w:rsidRPr="0036752C">
        <w:rPr>
          <w:rFonts w:asciiTheme="minorHAnsi" w:eastAsia="Calibri" w:hAnsiTheme="minorHAnsi" w:cstheme="minorHAnsi"/>
          <w:b/>
          <w:sz w:val="32"/>
          <w:szCs w:val="22"/>
        </w:rPr>
        <w:t xml:space="preserve">Student Score                        </w:t>
      </w:r>
      <w:r w:rsidR="00103E85" w:rsidRPr="0036752C">
        <w:rPr>
          <w:rFonts w:asciiTheme="minorHAnsi" w:eastAsia="Calibri" w:hAnsiTheme="minorHAnsi" w:cstheme="minorHAnsi"/>
          <w:b/>
          <w:sz w:val="32"/>
          <w:szCs w:val="22"/>
        </w:rPr>
        <w:t xml:space="preserve"> / </w:t>
      </w:r>
      <w:bookmarkStart w:id="0" w:name="_GoBack"/>
      <w:bookmarkEnd w:id="0"/>
      <w:r w:rsidR="00BB3380">
        <w:rPr>
          <w:rFonts w:asciiTheme="minorHAnsi" w:eastAsia="Calibri" w:hAnsiTheme="minorHAnsi" w:cstheme="minorHAnsi"/>
          <w:b/>
          <w:sz w:val="44"/>
          <w:szCs w:val="22"/>
        </w:rPr>
        <w:t>100</w:t>
      </w:r>
    </w:p>
    <w:p w14:paraId="0F104DD2" w14:textId="69FB9FFF" w:rsidR="00BB7260" w:rsidRPr="0036752C" w:rsidRDefault="00BB7260" w:rsidP="00BB7260">
      <w:p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True/False Questions</w:t>
      </w:r>
      <w:r w:rsidR="009F3A78" w:rsidRPr="0036752C">
        <w:rPr>
          <w:rFonts w:asciiTheme="minorHAnsi" w:eastAsia="Calibri" w:hAnsiTheme="minorHAnsi" w:cstheme="minorHAnsi"/>
          <w:sz w:val="24"/>
          <w:szCs w:val="24"/>
        </w:rPr>
        <w:t xml:space="preserve"> </w:t>
      </w:r>
      <w:r w:rsidR="00956D04" w:rsidRPr="0036752C">
        <w:rPr>
          <w:rFonts w:asciiTheme="minorHAnsi" w:eastAsia="Calibri" w:hAnsiTheme="minorHAnsi" w:cstheme="minorHAnsi"/>
          <w:sz w:val="24"/>
          <w:szCs w:val="24"/>
        </w:rPr>
        <w:t>[</w:t>
      </w:r>
      <w:r w:rsidR="004500BA">
        <w:rPr>
          <w:rFonts w:asciiTheme="minorHAnsi" w:eastAsia="Calibri" w:hAnsiTheme="minorHAnsi" w:cstheme="minorHAnsi"/>
          <w:sz w:val="24"/>
          <w:szCs w:val="24"/>
        </w:rPr>
        <w:t>10</w:t>
      </w:r>
      <w:r w:rsidR="00956D04" w:rsidRPr="0036752C">
        <w:rPr>
          <w:rFonts w:asciiTheme="minorHAnsi" w:eastAsia="Calibri" w:hAnsiTheme="minorHAnsi" w:cstheme="minorHAnsi"/>
          <w:sz w:val="24"/>
          <w:szCs w:val="24"/>
        </w:rPr>
        <w:t xml:space="preserve"> pts]</w:t>
      </w:r>
    </w:p>
    <w:p w14:paraId="723F45D8" w14:textId="0580EE42" w:rsidR="003852A4" w:rsidRPr="00CC2769" w:rsidRDefault="003852A4" w:rsidP="009F3A78">
      <w:pPr>
        <w:pStyle w:val="ListParagraph"/>
        <w:numPr>
          <w:ilvl w:val="0"/>
          <w:numId w:val="9"/>
        </w:numPr>
        <w:spacing w:line="260" w:lineRule="exact"/>
        <w:jc w:val="both"/>
        <w:rPr>
          <w:rFonts w:asciiTheme="minorHAnsi" w:eastAsia="Calibri" w:hAnsiTheme="minorHAnsi" w:cstheme="minorHAnsi"/>
          <w:sz w:val="24"/>
          <w:szCs w:val="24"/>
          <w:highlight w:val="yellow"/>
        </w:rPr>
      </w:pPr>
      <w:r w:rsidRPr="00CC2769">
        <w:rPr>
          <w:rFonts w:asciiTheme="minorHAnsi" w:eastAsia="Calibri" w:hAnsiTheme="minorHAnsi" w:cstheme="minorHAnsi"/>
          <w:sz w:val="24"/>
          <w:szCs w:val="24"/>
          <w:highlight w:val="yellow"/>
        </w:rPr>
        <w:t xml:space="preserve">After handling a fault successfully, the CPU goes (when it does go back) to the instruction </w:t>
      </w:r>
      <w:r w:rsidR="003817B9" w:rsidRPr="00CC2769">
        <w:rPr>
          <w:rFonts w:asciiTheme="minorHAnsi" w:eastAsia="Calibri" w:hAnsiTheme="minorHAnsi" w:cstheme="minorHAnsi"/>
          <w:sz w:val="24"/>
          <w:szCs w:val="24"/>
          <w:highlight w:val="yellow"/>
        </w:rPr>
        <w:t xml:space="preserve">immediately </w:t>
      </w:r>
      <w:r w:rsidRPr="00CC2769">
        <w:rPr>
          <w:rFonts w:asciiTheme="minorHAnsi" w:eastAsia="Calibri" w:hAnsiTheme="minorHAnsi" w:cstheme="minorHAnsi"/>
          <w:sz w:val="24"/>
          <w:szCs w:val="24"/>
          <w:highlight w:val="yellow"/>
        </w:rPr>
        <w:t>after the faulting one</w:t>
      </w:r>
      <w:r w:rsidR="005D20B4" w:rsidRPr="00CC2769">
        <w:rPr>
          <w:rFonts w:asciiTheme="minorHAnsi" w:eastAsia="Calibri" w:hAnsiTheme="minorHAnsi" w:cstheme="minorHAnsi"/>
          <w:sz w:val="24"/>
          <w:szCs w:val="24"/>
          <w:highlight w:val="yellow"/>
        </w:rPr>
        <w:t xml:space="preserve"> </w:t>
      </w:r>
      <w:r w:rsidR="005D20B4" w:rsidRPr="00CC2769">
        <w:rPr>
          <w:rFonts w:asciiTheme="minorHAnsi" w:eastAsia="Calibri" w:hAnsiTheme="minorHAnsi" w:cstheme="minorHAnsi"/>
          <w:i/>
          <w:iCs/>
          <w:sz w:val="24"/>
          <w:szCs w:val="24"/>
          <w:highlight w:val="yellow"/>
        </w:rPr>
        <w:t>(False, it goes to the current one again)</w:t>
      </w:r>
    </w:p>
    <w:p w14:paraId="541E61E5" w14:textId="2ED4CC32" w:rsidR="00FD1DB9" w:rsidRPr="00362028" w:rsidRDefault="00FD1DB9" w:rsidP="009F3A78">
      <w:pPr>
        <w:pStyle w:val="ListParagraph"/>
        <w:numPr>
          <w:ilvl w:val="0"/>
          <w:numId w:val="9"/>
        </w:numPr>
        <w:spacing w:line="260" w:lineRule="exact"/>
        <w:jc w:val="both"/>
        <w:rPr>
          <w:rFonts w:asciiTheme="minorHAnsi" w:eastAsia="Calibri" w:hAnsiTheme="minorHAnsi" w:cstheme="minorHAnsi"/>
          <w:i/>
          <w:iCs/>
          <w:sz w:val="24"/>
          <w:szCs w:val="24"/>
        </w:rPr>
      </w:pPr>
      <w:r>
        <w:rPr>
          <w:rFonts w:asciiTheme="minorHAnsi" w:eastAsia="Calibri" w:hAnsiTheme="minorHAnsi" w:cstheme="minorHAnsi"/>
          <w:sz w:val="24"/>
          <w:szCs w:val="24"/>
        </w:rPr>
        <w:t>Interrupts are asynchronous events</w:t>
      </w:r>
      <w:r w:rsidR="00CE692B">
        <w:rPr>
          <w:rFonts w:asciiTheme="minorHAnsi" w:eastAsia="Calibri" w:hAnsiTheme="minorHAnsi" w:cstheme="minorHAnsi"/>
          <w:sz w:val="24"/>
          <w:szCs w:val="24"/>
        </w:rPr>
        <w:t xml:space="preserve"> </w:t>
      </w:r>
      <w:r w:rsidR="00CE692B" w:rsidRPr="00362028">
        <w:rPr>
          <w:rFonts w:asciiTheme="minorHAnsi" w:eastAsia="Calibri" w:hAnsiTheme="minorHAnsi" w:cstheme="minorHAnsi"/>
          <w:i/>
          <w:iCs/>
          <w:sz w:val="24"/>
          <w:szCs w:val="24"/>
        </w:rPr>
        <w:t>(True)</w:t>
      </w:r>
    </w:p>
    <w:p w14:paraId="7C229B05" w14:textId="27F3C1DF" w:rsidR="001964E9" w:rsidRDefault="001964E9" w:rsidP="001964E9">
      <w:pPr>
        <w:pStyle w:val="ListParagraph"/>
        <w:numPr>
          <w:ilvl w:val="0"/>
          <w:numId w:val="9"/>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Memory limit protection (within a private address space using base and bound) is implemented in the hardware instead of software</w:t>
      </w:r>
      <w:r w:rsidR="00CE692B">
        <w:rPr>
          <w:rFonts w:asciiTheme="minorHAnsi" w:eastAsia="Calibri" w:hAnsiTheme="minorHAnsi" w:cstheme="minorHAnsi"/>
          <w:sz w:val="24"/>
          <w:szCs w:val="24"/>
        </w:rPr>
        <w:t xml:space="preserve"> (</w:t>
      </w:r>
      <w:r w:rsidR="00CE692B" w:rsidRPr="00362028">
        <w:rPr>
          <w:rFonts w:asciiTheme="minorHAnsi" w:eastAsia="Calibri" w:hAnsiTheme="minorHAnsi" w:cstheme="minorHAnsi"/>
          <w:i/>
          <w:iCs/>
          <w:sz w:val="24"/>
          <w:szCs w:val="24"/>
        </w:rPr>
        <w:t>True)</w:t>
      </w:r>
    </w:p>
    <w:p w14:paraId="50898DC4" w14:textId="23FC4348" w:rsidR="00E01A22" w:rsidRDefault="00E01A22" w:rsidP="001964E9">
      <w:pPr>
        <w:pStyle w:val="ListParagraph"/>
        <w:numPr>
          <w:ilvl w:val="0"/>
          <w:numId w:val="9"/>
        </w:numPr>
        <w:spacing w:line="260" w:lineRule="exact"/>
        <w:jc w:val="both"/>
        <w:rPr>
          <w:rFonts w:asciiTheme="minorHAnsi" w:eastAsia="Calibri" w:hAnsiTheme="minorHAnsi" w:cstheme="minorHAnsi"/>
          <w:sz w:val="24"/>
          <w:szCs w:val="24"/>
        </w:rPr>
      </w:pPr>
      <w:r>
        <w:rPr>
          <w:rFonts w:asciiTheme="minorHAnsi" w:eastAsia="Calibri" w:hAnsiTheme="minorHAnsi" w:cstheme="minorHAnsi"/>
          <w:sz w:val="24"/>
          <w:szCs w:val="24"/>
        </w:rPr>
        <w:t>Memory limit protection checks are only performed in the User mode</w:t>
      </w:r>
      <w:r w:rsidR="001F3F91">
        <w:rPr>
          <w:rFonts w:asciiTheme="minorHAnsi" w:eastAsia="Calibri" w:hAnsiTheme="minorHAnsi" w:cstheme="minorHAnsi"/>
          <w:sz w:val="24"/>
          <w:szCs w:val="24"/>
        </w:rPr>
        <w:t xml:space="preserve"> </w:t>
      </w:r>
      <w:r w:rsidR="001F3F91" w:rsidRPr="00362028">
        <w:rPr>
          <w:rFonts w:asciiTheme="minorHAnsi" w:eastAsia="Calibri" w:hAnsiTheme="minorHAnsi" w:cstheme="minorHAnsi"/>
          <w:i/>
          <w:iCs/>
          <w:sz w:val="24"/>
          <w:szCs w:val="24"/>
        </w:rPr>
        <w:t>(True)</w:t>
      </w:r>
    </w:p>
    <w:p w14:paraId="6378A8BF" w14:textId="12D55FD7" w:rsidR="00E01A22" w:rsidRDefault="00E01A22" w:rsidP="001964E9">
      <w:pPr>
        <w:pStyle w:val="ListParagraph"/>
        <w:numPr>
          <w:ilvl w:val="0"/>
          <w:numId w:val="9"/>
        </w:numPr>
        <w:spacing w:line="260" w:lineRule="exact"/>
        <w:jc w:val="both"/>
        <w:rPr>
          <w:rFonts w:asciiTheme="minorHAnsi" w:eastAsia="Calibri" w:hAnsiTheme="minorHAnsi" w:cstheme="minorHAnsi"/>
          <w:sz w:val="24"/>
          <w:szCs w:val="24"/>
        </w:rPr>
      </w:pPr>
      <w:r>
        <w:rPr>
          <w:rFonts w:asciiTheme="minorHAnsi" w:eastAsia="Calibri" w:hAnsiTheme="minorHAnsi" w:cstheme="minorHAnsi"/>
          <w:sz w:val="24"/>
          <w:szCs w:val="24"/>
        </w:rPr>
        <w:t>Translation Look-aside Buffer (TLB) is a cache for popular (i.e., recently used) page table entries</w:t>
      </w:r>
      <w:r w:rsidR="00574FAC">
        <w:rPr>
          <w:rFonts w:asciiTheme="minorHAnsi" w:eastAsia="Calibri" w:hAnsiTheme="minorHAnsi" w:cstheme="minorHAnsi"/>
          <w:sz w:val="24"/>
          <w:szCs w:val="24"/>
        </w:rPr>
        <w:t xml:space="preserve"> </w:t>
      </w:r>
      <w:r w:rsidR="00574FAC" w:rsidRPr="00362028">
        <w:rPr>
          <w:rFonts w:asciiTheme="minorHAnsi" w:eastAsia="Calibri" w:hAnsiTheme="minorHAnsi" w:cstheme="minorHAnsi"/>
          <w:i/>
          <w:iCs/>
          <w:sz w:val="24"/>
          <w:szCs w:val="24"/>
        </w:rPr>
        <w:t>(true)</w:t>
      </w:r>
    </w:p>
    <w:p w14:paraId="2B6A4864" w14:textId="53EC246C" w:rsidR="00DC626D" w:rsidRPr="00CC2769" w:rsidRDefault="00DC626D" w:rsidP="001964E9">
      <w:pPr>
        <w:pStyle w:val="ListParagraph"/>
        <w:numPr>
          <w:ilvl w:val="0"/>
          <w:numId w:val="9"/>
        </w:numPr>
        <w:spacing w:line="260" w:lineRule="exact"/>
        <w:jc w:val="both"/>
        <w:rPr>
          <w:rFonts w:asciiTheme="minorHAnsi" w:eastAsia="Calibri" w:hAnsiTheme="minorHAnsi" w:cstheme="minorHAnsi"/>
          <w:sz w:val="24"/>
          <w:szCs w:val="24"/>
          <w:highlight w:val="yellow"/>
        </w:rPr>
      </w:pPr>
      <w:r w:rsidRPr="00CC2769">
        <w:rPr>
          <w:rFonts w:asciiTheme="minorHAnsi" w:eastAsia="Calibri" w:hAnsiTheme="minorHAnsi" w:cstheme="minorHAnsi"/>
          <w:sz w:val="24"/>
          <w:szCs w:val="24"/>
          <w:highlight w:val="yellow"/>
        </w:rPr>
        <w:t>Divide by 0 is an example of a fault</w:t>
      </w:r>
      <w:r w:rsidR="00574FAC" w:rsidRPr="00CC2769">
        <w:rPr>
          <w:rFonts w:asciiTheme="minorHAnsi" w:eastAsia="Calibri" w:hAnsiTheme="minorHAnsi" w:cstheme="minorHAnsi"/>
          <w:sz w:val="24"/>
          <w:szCs w:val="24"/>
          <w:highlight w:val="yellow"/>
        </w:rPr>
        <w:t xml:space="preserve"> </w:t>
      </w:r>
      <w:r w:rsidR="00574FAC" w:rsidRPr="00CC2769">
        <w:rPr>
          <w:rFonts w:asciiTheme="minorHAnsi" w:eastAsia="Calibri" w:hAnsiTheme="minorHAnsi" w:cstheme="minorHAnsi"/>
          <w:i/>
          <w:iCs/>
          <w:sz w:val="24"/>
          <w:szCs w:val="24"/>
          <w:highlight w:val="yellow"/>
        </w:rPr>
        <w:t>(False)</w:t>
      </w:r>
    </w:p>
    <w:p w14:paraId="04FF0F5F" w14:textId="1F0DB67D" w:rsidR="001964E9" w:rsidRPr="000C344F" w:rsidRDefault="001964E9"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Every process has its own page table</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755CF57B" w14:textId="21D539F8" w:rsidR="006166C0" w:rsidRPr="000C344F" w:rsidRDefault="006166C0"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A process cannot access its own page table</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4A399074" w14:textId="6B019049" w:rsidR="005200A1" w:rsidRPr="000C344F" w:rsidRDefault="005200A1"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Trap is a type of synchronous exception</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4CEF6261" w14:textId="374ACDC9" w:rsidR="00192A53" w:rsidRPr="000C344F" w:rsidRDefault="00192A53" w:rsidP="001964E9">
      <w:pPr>
        <w:pStyle w:val="ListParagraph"/>
        <w:numPr>
          <w:ilvl w:val="0"/>
          <w:numId w:val="9"/>
        </w:numPr>
        <w:spacing w:line="260" w:lineRule="exact"/>
        <w:jc w:val="both"/>
        <w:rPr>
          <w:rFonts w:asciiTheme="minorHAnsi" w:eastAsia="Calibri" w:hAnsiTheme="minorHAnsi" w:cstheme="minorHAnsi"/>
          <w:sz w:val="24"/>
          <w:szCs w:val="24"/>
        </w:rPr>
      </w:pPr>
      <w:r w:rsidRPr="000C344F">
        <w:rPr>
          <w:rFonts w:asciiTheme="minorHAnsi" w:hAnsiTheme="minorHAnsi" w:cstheme="minorHAnsi"/>
          <w:sz w:val="24"/>
          <w:szCs w:val="24"/>
        </w:rPr>
        <w:t>Faults are unintentional but possibly recoverable</w:t>
      </w:r>
      <w:r w:rsidR="00574FAC">
        <w:rPr>
          <w:rFonts w:asciiTheme="minorHAnsi" w:hAnsiTheme="minorHAnsi" w:cstheme="minorHAnsi"/>
          <w:sz w:val="24"/>
          <w:szCs w:val="24"/>
        </w:rPr>
        <w:t xml:space="preserve"> </w:t>
      </w:r>
      <w:r w:rsidR="00574FAC" w:rsidRPr="00362028">
        <w:rPr>
          <w:rFonts w:asciiTheme="minorHAnsi" w:hAnsiTheme="minorHAnsi" w:cstheme="minorHAnsi"/>
          <w:i/>
          <w:iCs/>
          <w:sz w:val="24"/>
          <w:szCs w:val="24"/>
        </w:rPr>
        <w:t>(True)</w:t>
      </w:r>
    </w:p>
    <w:p w14:paraId="0077E14B" w14:textId="20D23E44" w:rsidR="001964E9" w:rsidRDefault="001964E9" w:rsidP="001964E9">
      <w:pPr>
        <w:spacing w:line="260" w:lineRule="exact"/>
        <w:jc w:val="both"/>
        <w:rPr>
          <w:rFonts w:asciiTheme="minorHAnsi" w:eastAsia="Calibri" w:hAnsiTheme="minorHAnsi" w:cstheme="minorHAnsi"/>
          <w:sz w:val="24"/>
          <w:szCs w:val="24"/>
        </w:rPr>
      </w:pPr>
    </w:p>
    <w:p w14:paraId="3CAB82AE" w14:textId="77777777" w:rsidR="0036752C" w:rsidRPr="0036752C" w:rsidRDefault="0036752C" w:rsidP="001964E9">
      <w:pPr>
        <w:spacing w:line="260" w:lineRule="exact"/>
        <w:jc w:val="both"/>
        <w:rPr>
          <w:rFonts w:asciiTheme="minorHAnsi" w:eastAsia="Calibri" w:hAnsiTheme="minorHAnsi" w:cstheme="minorHAnsi"/>
          <w:sz w:val="24"/>
          <w:szCs w:val="24"/>
        </w:rPr>
      </w:pPr>
    </w:p>
    <w:p w14:paraId="0FFE23A8" w14:textId="11083C49" w:rsidR="001964E9" w:rsidRDefault="00994270" w:rsidP="001964E9">
      <w:pPr>
        <w:pStyle w:val="ListParagraph"/>
        <w:numPr>
          <w:ilvl w:val="0"/>
          <w:numId w:val="9"/>
        </w:num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w:t>
      </w:r>
      <w:r w:rsidR="00E92CA7">
        <w:rPr>
          <w:rFonts w:asciiTheme="minorHAnsi" w:eastAsia="Calibri" w:hAnsiTheme="minorHAnsi" w:cstheme="minorHAnsi"/>
          <w:sz w:val="24"/>
          <w:szCs w:val="24"/>
        </w:rPr>
        <w:t>10</w:t>
      </w:r>
      <w:r w:rsidRPr="0036752C">
        <w:rPr>
          <w:rFonts w:asciiTheme="minorHAnsi" w:eastAsia="Calibri" w:hAnsiTheme="minorHAnsi" w:cstheme="minorHAnsi"/>
          <w:sz w:val="24"/>
          <w:szCs w:val="24"/>
        </w:rPr>
        <w:t xml:space="preserve"> pts] </w:t>
      </w:r>
      <w:r w:rsidR="001964E9" w:rsidRPr="0036752C">
        <w:rPr>
          <w:rFonts w:asciiTheme="minorHAnsi" w:eastAsia="Calibri" w:hAnsiTheme="minorHAnsi" w:cstheme="minorHAnsi"/>
          <w:sz w:val="24"/>
          <w:szCs w:val="24"/>
        </w:rPr>
        <w:t>Which of the following are privileged operations allowed only in Kernel mode?</w:t>
      </w:r>
    </w:p>
    <w:p w14:paraId="23AA96D6" w14:textId="1EAAA5A8"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Setting 0 to a large chunk of memory (i.e., using the memset function)</w:t>
      </w:r>
    </w:p>
    <w:p w14:paraId="62694910"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Modifying the page table entries</w:t>
      </w:r>
    </w:p>
    <w:p w14:paraId="7C24C2ED"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Disabling and Enabling Interrupts</w:t>
      </w:r>
    </w:p>
    <w:p w14:paraId="2956EF51"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Using the "trap" instruction</w:t>
      </w:r>
    </w:p>
    <w:p w14:paraId="0727BB97"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Directly accessing I/O devices</w:t>
      </w:r>
    </w:p>
    <w:p w14:paraId="1A543612" w14:textId="77777777"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Handling an Interrupt</w:t>
      </w:r>
    </w:p>
    <w:p w14:paraId="2BAB1C71" w14:textId="77777777" w:rsidR="001964E9" w:rsidRPr="0036752C"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Issuing a system call</w:t>
      </w:r>
    </w:p>
    <w:p w14:paraId="5E6EF4F7" w14:textId="51326E7D" w:rsidR="001964E9"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Changing the processor</w:t>
      </w:r>
      <w:r w:rsidR="00DC30A9" w:rsidRPr="00CC2769">
        <w:rPr>
          <w:rFonts w:asciiTheme="minorHAnsi" w:eastAsia="Calibri" w:hAnsiTheme="minorHAnsi" w:cstheme="minorHAnsi"/>
          <w:sz w:val="24"/>
          <w:szCs w:val="24"/>
          <w:highlight w:val="green"/>
        </w:rPr>
        <w:t>’s execution</w:t>
      </w:r>
      <w:r w:rsidRPr="00CC2769">
        <w:rPr>
          <w:rFonts w:asciiTheme="minorHAnsi" w:eastAsia="Calibri" w:hAnsiTheme="minorHAnsi" w:cstheme="minorHAnsi"/>
          <w:sz w:val="24"/>
          <w:szCs w:val="24"/>
          <w:highlight w:val="green"/>
        </w:rPr>
        <w:t xml:space="preserve"> mode</w:t>
      </w:r>
      <w:r w:rsidR="007C2B42" w:rsidRPr="00CC2769">
        <w:rPr>
          <w:rFonts w:asciiTheme="minorHAnsi" w:eastAsia="Calibri" w:hAnsiTheme="minorHAnsi" w:cstheme="minorHAnsi"/>
          <w:sz w:val="24"/>
          <w:szCs w:val="24"/>
          <w:highlight w:val="green"/>
        </w:rPr>
        <w:t xml:space="preserve"> to User mode</w:t>
      </w:r>
    </w:p>
    <w:p w14:paraId="2212DA31" w14:textId="1D707F8A" w:rsidR="00FD2F90" w:rsidRPr="00CC2769" w:rsidRDefault="001964E9" w:rsidP="0027644B">
      <w:pPr>
        <w:pStyle w:val="ListParagraph"/>
        <w:numPr>
          <w:ilvl w:val="0"/>
          <w:numId w:val="10"/>
        </w:numPr>
        <w:spacing w:line="260" w:lineRule="exact"/>
        <w:jc w:val="both"/>
        <w:rPr>
          <w:rFonts w:asciiTheme="minorHAnsi" w:eastAsia="Calibri" w:hAnsiTheme="minorHAnsi" w:cstheme="minorHAnsi"/>
          <w:sz w:val="24"/>
          <w:szCs w:val="24"/>
        </w:rPr>
      </w:pPr>
      <w:r w:rsidRPr="00CC2769">
        <w:rPr>
          <w:rFonts w:asciiTheme="minorHAnsi" w:eastAsia="Calibri" w:hAnsiTheme="minorHAnsi" w:cstheme="minorHAnsi"/>
          <w:sz w:val="24"/>
          <w:szCs w:val="24"/>
        </w:rPr>
        <w:t>Divide by zero</w:t>
      </w:r>
    </w:p>
    <w:p w14:paraId="7FD98CEC" w14:textId="355DB0AA" w:rsidR="00035EE4" w:rsidRPr="00CC2769" w:rsidRDefault="00035EE4" w:rsidP="0027644B">
      <w:pPr>
        <w:pStyle w:val="ListParagraph"/>
        <w:numPr>
          <w:ilvl w:val="0"/>
          <w:numId w:val="10"/>
        </w:numPr>
        <w:spacing w:line="260" w:lineRule="exact"/>
        <w:jc w:val="both"/>
        <w:rPr>
          <w:rFonts w:asciiTheme="minorHAnsi" w:eastAsia="Calibri" w:hAnsiTheme="minorHAnsi" w:cstheme="minorHAnsi"/>
          <w:sz w:val="24"/>
          <w:szCs w:val="24"/>
          <w:highlight w:val="green"/>
        </w:rPr>
      </w:pPr>
      <w:r w:rsidRPr="00CC2769">
        <w:rPr>
          <w:rFonts w:asciiTheme="minorHAnsi" w:eastAsia="Calibri" w:hAnsiTheme="minorHAnsi" w:cstheme="minorHAnsi"/>
          <w:sz w:val="24"/>
          <w:szCs w:val="24"/>
          <w:highlight w:val="green"/>
        </w:rPr>
        <w:t>Clearing the Interrupt Flag</w:t>
      </w:r>
    </w:p>
    <w:p w14:paraId="118D05F3" w14:textId="6A29E323" w:rsidR="001964E9" w:rsidRPr="0036752C" w:rsidRDefault="001964E9" w:rsidP="001964E9">
      <w:pPr>
        <w:pStyle w:val="ListParagraph"/>
        <w:spacing w:line="260" w:lineRule="exact"/>
        <w:ind w:left="360"/>
        <w:jc w:val="both"/>
        <w:rPr>
          <w:rFonts w:asciiTheme="minorHAnsi" w:eastAsia="Calibri" w:hAnsiTheme="minorHAnsi" w:cstheme="minorHAnsi"/>
          <w:sz w:val="24"/>
          <w:szCs w:val="24"/>
        </w:rPr>
      </w:pPr>
    </w:p>
    <w:p w14:paraId="63FBA7D4" w14:textId="77777777" w:rsidR="001964E9" w:rsidRPr="0036752C" w:rsidRDefault="001964E9" w:rsidP="001964E9">
      <w:pPr>
        <w:pStyle w:val="ListParagraph"/>
        <w:spacing w:line="260" w:lineRule="exact"/>
        <w:ind w:left="360"/>
        <w:jc w:val="both"/>
        <w:rPr>
          <w:rFonts w:asciiTheme="minorHAnsi" w:eastAsia="Calibri" w:hAnsiTheme="minorHAnsi" w:cstheme="minorHAnsi"/>
          <w:sz w:val="24"/>
          <w:szCs w:val="24"/>
        </w:rPr>
      </w:pPr>
    </w:p>
    <w:p w14:paraId="6B16B7D3" w14:textId="23527AC3" w:rsidR="00A23742" w:rsidRPr="0036752C" w:rsidRDefault="00A23742" w:rsidP="00BB7260">
      <w:pPr>
        <w:pBdr>
          <w:bottom w:val="single" w:sz="6" w:space="1" w:color="auto"/>
        </w:pBd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Short Questions</w:t>
      </w:r>
    </w:p>
    <w:p w14:paraId="253E9BC9" w14:textId="64327191" w:rsidR="00BB7260" w:rsidRDefault="001964E9" w:rsidP="001964E9">
      <w:pPr>
        <w:pStyle w:val="ListParagraph"/>
        <w:numPr>
          <w:ilvl w:val="0"/>
          <w:numId w:val="9"/>
        </w:numPr>
        <w:spacing w:line="260" w:lineRule="exact"/>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[5 pts] Why is the process state (i.e., PC, SP, EFLAGS, general registers) kept in the Kernel Interrupt Stack before handling an Interrupt? Why could we not store it in the user memory? What is the risk?</w:t>
      </w:r>
      <w:r w:rsidR="00EC609C">
        <w:rPr>
          <w:rFonts w:asciiTheme="minorHAnsi" w:eastAsia="Calibri" w:hAnsiTheme="minorHAnsi" w:cstheme="minorHAnsi"/>
          <w:sz w:val="24"/>
          <w:szCs w:val="24"/>
        </w:rPr>
        <w:t xml:space="preserve"> </w:t>
      </w:r>
    </w:p>
    <w:p w14:paraId="5633C8F6" w14:textId="24DA301A" w:rsidR="007C20F3" w:rsidRDefault="00CC2769" w:rsidP="007C20F3">
      <w:pPr>
        <w:pStyle w:val="ListParagraph"/>
        <w:numPr>
          <w:ilvl w:val="0"/>
          <w:numId w:val="11"/>
        </w:numPr>
        <w:spacing w:line="260" w:lineRule="exact"/>
        <w:jc w:val="both"/>
        <w:rPr>
          <w:rFonts w:asciiTheme="minorHAnsi" w:eastAsia="Calibri" w:hAnsiTheme="minorHAnsi" w:cstheme="minorHAnsi"/>
          <w:i/>
          <w:iCs/>
          <w:sz w:val="24"/>
          <w:szCs w:val="24"/>
        </w:rPr>
      </w:pPr>
      <w:r w:rsidRPr="00D94338">
        <w:rPr>
          <w:rFonts w:asciiTheme="minorHAnsi" w:eastAsia="Calibri" w:hAnsiTheme="minorHAnsi" w:cstheme="minorHAnsi"/>
          <w:i/>
          <w:iCs/>
          <w:sz w:val="24"/>
          <w:szCs w:val="24"/>
        </w:rPr>
        <w:t>Because a user program can modify whatever the kernel keeps in its stack. Now, note that the current thread is stuck while the interrupt is handled. So, it must be another thread with access to the private address space who can be scheduled in another CPU/core and make modifications while the Kernel is in the interrupt handler.</w:t>
      </w:r>
    </w:p>
    <w:p w14:paraId="61741116" w14:textId="77777777" w:rsidR="007C20F3" w:rsidRDefault="007C20F3" w:rsidP="007C20F3">
      <w:pPr>
        <w:pStyle w:val="ListParagraph"/>
        <w:spacing w:line="260" w:lineRule="exact"/>
        <w:jc w:val="both"/>
        <w:rPr>
          <w:rFonts w:asciiTheme="minorHAnsi" w:eastAsia="Calibri" w:hAnsiTheme="minorHAnsi" w:cstheme="minorHAnsi"/>
          <w:i/>
          <w:iCs/>
          <w:sz w:val="24"/>
          <w:szCs w:val="24"/>
        </w:rPr>
      </w:pPr>
    </w:p>
    <w:p w14:paraId="18AF21E0" w14:textId="3CC0694F" w:rsidR="007C20F3" w:rsidRPr="007C20F3" w:rsidRDefault="007C20F3" w:rsidP="007C20F3">
      <w:pPr>
        <w:pStyle w:val="ListParagraph"/>
        <w:numPr>
          <w:ilvl w:val="0"/>
          <w:numId w:val="9"/>
        </w:numPr>
        <w:spacing w:line="260" w:lineRule="exact"/>
        <w:jc w:val="both"/>
        <w:rPr>
          <w:rFonts w:asciiTheme="minorHAnsi" w:eastAsia="Calibri" w:hAnsiTheme="minorHAnsi" w:cstheme="minorHAnsi"/>
          <w:i/>
          <w:iCs/>
          <w:sz w:val="24"/>
          <w:szCs w:val="24"/>
        </w:rPr>
      </w:pPr>
      <w:r w:rsidRPr="007C20F3">
        <w:rPr>
          <w:rFonts w:asciiTheme="minorHAnsi" w:eastAsia="Calibri" w:hAnsiTheme="minorHAnsi" w:cstheme="minorHAnsi"/>
          <w:sz w:val="24"/>
          <w:szCs w:val="24"/>
        </w:rPr>
        <w:t>[5 pts] Describe the attack scenario of how an interrupted process can manipulate the process state in the above question. Note that this is from the Textbook 1 – we did not discuss this in class.</w:t>
      </w:r>
    </w:p>
    <w:p w14:paraId="3C94E041" w14:textId="53ADC8DD" w:rsidR="007C20F3" w:rsidRPr="007C20F3" w:rsidRDefault="00C006F4" w:rsidP="007C20F3">
      <w:pPr>
        <w:pStyle w:val="ListParagraph"/>
        <w:numPr>
          <w:ilvl w:val="0"/>
          <w:numId w:val="12"/>
        </w:numPr>
        <w:spacing w:line="260" w:lineRule="exact"/>
        <w:jc w:val="both"/>
        <w:rPr>
          <w:rFonts w:asciiTheme="minorHAnsi" w:eastAsia="Calibri" w:hAnsiTheme="minorHAnsi" w:cstheme="minorHAnsi"/>
          <w:i/>
          <w:iCs/>
          <w:sz w:val="24"/>
          <w:szCs w:val="24"/>
        </w:rPr>
      </w:pPr>
      <w:r>
        <w:rPr>
          <w:rFonts w:asciiTheme="minorHAnsi" w:eastAsia="Calibri" w:hAnsiTheme="minorHAnsi" w:cstheme="minorHAnsi"/>
          <w:i/>
          <w:iCs/>
          <w:sz w:val="24"/>
          <w:szCs w:val="24"/>
        </w:rPr>
        <w:t xml:space="preserve">Although the PCB is in user memory, another process cannot access it because each process is limited to its own private address space.  However, the interrupted process is stuck until the interrupt handling finishes, and thus cannot cause any damage to its own PCB. Therefore, the culprit must be </w:t>
      </w:r>
      <w:r w:rsidR="00E57A81">
        <w:rPr>
          <w:rFonts w:asciiTheme="minorHAnsi" w:eastAsia="Calibri" w:hAnsiTheme="minorHAnsi" w:cstheme="minorHAnsi"/>
          <w:i/>
          <w:iCs/>
          <w:sz w:val="24"/>
          <w:szCs w:val="24"/>
        </w:rPr>
        <w:t>another thread of the same process</w:t>
      </w:r>
      <w:r w:rsidR="008E6391">
        <w:rPr>
          <w:rFonts w:asciiTheme="minorHAnsi" w:eastAsia="Calibri" w:hAnsiTheme="minorHAnsi" w:cstheme="minorHAnsi"/>
          <w:i/>
          <w:iCs/>
          <w:sz w:val="24"/>
          <w:szCs w:val="24"/>
        </w:rPr>
        <w:t xml:space="preserve"> (another thread of the same process has full access to the entire private address space)</w:t>
      </w:r>
      <w:r w:rsidR="00E57A81">
        <w:rPr>
          <w:rFonts w:asciiTheme="minorHAnsi" w:eastAsia="Calibri" w:hAnsiTheme="minorHAnsi" w:cstheme="minorHAnsi"/>
          <w:i/>
          <w:iCs/>
          <w:sz w:val="24"/>
          <w:szCs w:val="24"/>
        </w:rPr>
        <w:t xml:space="preserve"> that </w:t>
      </w:r>
      <w:r w:rsidR="00D34E59">
        <w:rPr>
          <w:rFonts w:asciiTheme="minorHAnsi" w:eastAsia="Calibri" w:hAnsiTheme="minorHAnsi" w:cstheme="minorHAnsi"/>
          <w:i/>
          <w:iCs/>
          <w:sz w:val="24"/>
          <w:szCs w:val="24"/>
        </w:rPr>
        <w:t>is</w:t>
      </w:r>
      <w:r w:rsidR="00E57A81">
        <w:rPr>
          <w:rFonts w:asciiTheme="minorHAnsi" w:eastAsia="Calibri" w:hAnsiTheme="minorHAnsi" w:cstheme="minorHAnsi"/>
          <w:i/>
          <w:iCs/>
          <w:sz w:val="24"/>
          <w:szCs w:val="24"/>
        </w:rPr>
        <w:t xml:space="preserve"> scheduled in another processor/core who can modify the PCB and fool the kernel to jump somewhere else or do something undesired.</w:t>
      </w:r>
      <w:r>
        <w:rPr>
          <w:rFonts w:asciiTheme="minorHAnsi" w:eastAsia="Calibri" w:hAnsiTheme="minorHAnsi" w:cstheme="minorHAnsi"/>
          <w:i/>
          <w:iCs/>
          <w:sz w:val="24"/>
          <w:szCs w:val="24"/>
        </w:rPr>
        <w:t xml:space="preserve"> </w:t>
      </w:r>
    </w:p>
    <w:p w14:paraId="11420DA5" w14:textId="77777777" w:rsidR="00EC609C" w:rsidRPr="0036752C" w:rsidRDefault="00EC609C" w:rsidP="00936FF3">
      <w:pPr>
        <w:pStyle w:val="ListParagraph"/>
        <w:spacing w:before="22" w:line="259" w:lineRule="auto"/>
        <w:ind w:left="360" w:right="421"/>
        <w:jc w:val="both"/>
        <w:rPr>
          <w:rFonts w:asciiTheme="minorHAnsi" w:eastAsia="Calibri" w:hAnsiTheme="minorHAnsi" w:cstheme="minorHAnsi"/>
          <w:sz w:val="24"/>
          <w:szCs w:val="24"/>
        </w:rPr>
      </w:pPr>
    </w:p>
    <w:p w14:paraId="16D8858B" w14:textId="49E8EAF0" w:rsidR="00936FF3" w:rsidRDefault="009A73E5" w:rsidP="00EF7C81">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 xml:space="preserve"> </w:t>
      </w:r>
      <w:r w:rsidR="00264976" w:rsidRPr="0036752C">
        <w:rPr>
          <w:rFonts w:asciiTheme="minorHAnsi" w:eastAsia="Calibri" w:hAnsiTheme="minorHAnsi" w:cstheme="minorHAnsi"/>
          <w:sz w:val="24"/>
          <w:szCs w:val="24"/>
        </w:rPr>
        <w:t>[</w:t>
      </w:r>
      <w:r w:rsidR="001964E9" w:rsidRPr="0036752C">
        <w:rPr>
          <w:rFonts w:asciiTheme="minorHAnsi" w:eastAsia="Calibri" w:hAnsiTheme="minorHAnsi" w:cstheme="minorHAnsi"/>
          <w:sz w:val="24"/>
          <w:szCs w:val="24"/>
        </w:rPr>
        <w:t>5</w:t>
      </w:r>
      <w:r w:rsidR="00264976" w:rsidRPr="0036752C">
        <w:rPr>
          <w:rFonts w:asciiTheme="minorHAnsi" w:eastAsia="Calibri" w:hAnsiTheme="minorHAnsi" w:cstheme="minorHAnsi"/>
          <w:sz w:val="24"/>
          <w:szCs w:val="24"/>
        </w:rPr>
        <w:t xml:space="preserve"> pts] </w:t>
      </w:r>
      <w:r w:rsidR="006861F2" w:rsidRPr="0036752C">
        <w:rPr>
          <w:rFonts w:asciiTheme="minorHAnsi" w:eastAsia="Calibri" w:hAnsiTheme="minorHAnsi" w:cstheme="minorHAnsi"/>
          <w:sz w:val="24"/>
          <w:szCs w:val="24"/>
        </w:rPr>
        <w:t xml:space="preserve">While implementing the process state diagram, what is the problem of having only 1 queue for all blocked processes waiting for all </w:t>
      </w:r>
      <w:r w:rsidR="00B641D5" w:rsidRPr="0036752C">
        <w:rPr>
          <w:rFonts w:asciiTheme="minorHAnsi" w:eastAsia="Calibri" w:hAnsiTheme="minorHAnsi" w:cstheme="minorHAnsi"/>
          <w:sz w:val="24"/>
          <w:szCs w:val="24"/>
        </w:rPr>
        <w:t>events? ﻿</w:t>
      </w:r>
      <w:r w:rsidR="006861F2" w:rsidRPr="0036752C">
        <w:rPr>
          <w:rFonts w:asciiTheme="minorHAnsi" w:eastAsia="Calibri" w:hAnsiTheme="minorHAnsi" w:cstheme="minorHAnsi"/>
          <w:sz w:val="24"/>
          <w:szCs w:val="24"/>
        </w:rPr>
        <w:t>What is the solution to this problem? Describe with an example.</w:t>
      </w:r>
    </w:p>
    <w:p w14:paraId="6D4C8DA8" w14:textId="437B198B" w:rsidR="00311F30" w:rsidRPr="00AE6D47" w:rsidRDefault="00311F30" w:rsidP="00311F30">
      <w:pPr>
        <w:pStyle w:val="ListParagraph"/>
        <w:numPr>
          <w:ilvl w:val="0"/>
          <w:numId w:val="11"/>
        </w:numPr>
        <w:spacing w:before="22" w:line="259" w:lineRule="auto"/>
        <w:ind w:right="421"/>
        <w:jc w:val="both"/>
        <w:rPr>
          <w:rFonts w:asciiTheme="minorHAnsi" w:eastAsia="Calibri" w:hAnsiTheme="minorHAnsi" w:cstheme="minorHAnsi"/>
          <w:i/>
          <w:iCs/>
          <w:sz w:val="24"/>
          <w:szCs w:val="24"/>
        </w:rPr>
      </w:pPr>
      <w:r w:rsidRPr="00AE6D47">
        <w:rPr>
          <w:rFonts w:asciiTheme="minorHAnsi" w:eastAsia="Calibri" w:hAnsiTheme="minorHAnsi" w:cstheme="minorHAnsi"/>
          <w:i/>
          <w:iCs/>
          <w:sz w:val="24"/>
          <w:szCs w:val="24"/>
        </w:rPr>
        <w:t xml:space="preserve">The main problem is inefficiency. When an event happens, with a single queue, the Kernel must look through the queue to find all processes who wait for the event. This makes each such operation O(n). Per-event queue is much more efficient because the kernel can just wake up the next process from the FIFO queue. </w:t>
      </w:r>
    </w:p>
    <w:p w14:paraId="00A2A0EC" w14:textId="77777777" w:rsidR="00577253" w:rsidRPr="0036752C" w:rsidRDefault="00577253" w:rsidP="00EC6FB3">
      <w:pPr>
        <w:spacing w:before="22" w:line="259" w:lineRule="auto"/>
        <w:ind w:right="421"/>
        <w:jc w:val="both"/>
        <w:rPr>
          <w:rFonts w:asciiTheme="minorHAnsi" w:eastAsia="Calibri" w:hAnsiTheme="minorHAnsi" w:cstheme="minorHAnsi"/>
          <w:sz w:val="24"/>
          <w:szCs w:val="24"/>
        </w:rPr>
      </w:pPr>
    </w:p>
    <w:p w14:paraId="67E80634" w14:textId="6AF51596" w:rsidR="00291617" w:rsidRPr="0036752C" w:rsidRDefault="00661BD5" w:rsidP="00936FF3">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w:t>
      </w:r>
      <w:r w:rsidR="00593D70">
        <w:rPr>
          <w:rFonts w:asciiTheme="minorHAnsi" w:eastAsia="Calibri" w:hAnsiTheme="minorHAnsi" w:cstheme="minorHAnsi"/>
          <w:sz w:val="24"/>
          <w:szCs w:val="24"/>
        </w:rPr>
        <w:t>5</w:t>
      </w:r>
      <w:r w:rsidRPr="0036752C">
        <w:rPr>
          <w:rFonts w:asciiTheme="minorHAnsi" w:eastAsia="Calibri" w:hAnsiTheme="minorHAnsi" w:cstheme="minorHAnsi"/>
          <w:sz w:val="24"/>
          <w:szCs w:val="24"/>
        </w:rPr>
        <w:t xml:space="preserve"> pts] </w:t>
      </w:r>
      <w:r w:rsidR="009E4BF4" w:rsidRPr="0036752C">
        <w:rPr>
          <w:rFonts w:asciiTheme="minorHAnsi" w:eastAsia="Calibri" w:hAnsiTheme="minorHAnsi" w:cstheme="minorHAnsi"/>
          <w:sz w:val="24"/>
          <w:szCs w:val="24"/>
        </w:rPr>
        <w:t xml:space="preserve">What is the difference between the "New" state and the "Ready to Run" state in the process state diagram? </w:t>
      </w:r>
    </w:p>
    <w:p w14:paraId="0CCA56F6" w14:textId="4665E92B" w:rsidR="00291617" w:rsidRPr="00A649A2" w:rsidRDefault="00A649A2" w:rsidP="00A649A2">
      <w:pPr>
        <w:pStyle w:val="ListParagraph"/>
        <w:numPr>
          <w:ilvl w:val="0"/>
          <w:numId w:val="11"/>
        </w:numPr>
        <w:spacing w:before="22" w:line="259" w:lineRule="auto"/>
        <w:ind w:right="421"/>
        <w:jc w:val="both"/>
        <w:rPr>
          <w:rFonts w:asciiTheme="minorHAnsi" w:eastAsia="Calibri" w:hAnsiTheme="minorHAnsi" w:cstheme="minorHAnsi"/>
          <w:i/>
          <w:iCs/>
          <w:sz w:val="24"/>
          <w:szCs w:val="24"/>
        </w:rPr>
      </w:pPr>
      <w:r w:rsidRPr="00A649A2">
        <w:rPr>
          <w:rFonts w:asciiTheme="minorHAnsi" w:eastAsia="Calibri" w:hAnsiTheme="minorHAnsi" w:cstheme="minorHAnsi"/>
          <w:i/>
          <w:iCs/>
          <w:sz w:val="24"/>
          <w:szCs w:val="24"/>
        </w:rPr>
        <w:t xml:space="preserve">New has only the Process Control Block (PCB) created. </w:t>
      </w:r>
      <w:r w:rsidR="00D34E59">
        <w:rPr>
          <w:rFonts w:asciiTheme="minorHAnsi" w:eastAsia="Calibri" w:hAnsiTheme="minorHAnsi" w:cstheme="minorHAnsi"/>
          <w:i/>
          <w:iCs/>
          <w:sz w:val="24"/>
          <w:szCs w:val="24"/>
        </w:rPr>
        <w:t>However, t</w:t>
      </w:r>
      <w:r w:rsidRPr="00A649A2">
        <w:rPr>
          <w:rFonts w:asciiTheme="minorHAnsi" w:eastAsia="Calibri" w:hAnsiTheme="minorHAnsi" w:cstheme="minorHAnsi"/>
          <w:i/>
          <w:iCs/>
          <w:sz w:val="24"/>
          <w:szCs w:val="24"/>
        </w:rPr>
        <w:t xml:space="preserve">he program </w:t>
      </w:r>
      <w:r w:rsidR="00D34E59">
        <w:rPr>
          <w:rFonts w:asciiTheme="minorHAnsi" w:eastAsia="Calibri" w:hAnsiTheme="minorHAnsi" w:cstheme="minorHAnsi"/>
          <w:i/>
          <w:iCs/>
          <w:sz w:val="24"/>
          <w:szCs w:val="24"/>
        </w:rPr>
        <w:t xml:space="preserve">executable </w:t>
      </w:r>
      <w:r w:rsidRPr="00A649A2">
        <w:rPr>
          <w:rFonts w:asciiTheme="minorHAnsi" w:eastAsia="Calibri" w:hAnsiTheme="minorHAnsi" w:cstheme="minorHAnsi"/>
          <w:i/>
          <w:iCs/>
          <w:sz w:val="24"/>
          <w:szCs w:val="24"/>
        </w:rPr>
        <w:t>image is yet to be loaded.</w:t>
      </w:r>
    </w:p>
    <w:p w14:paraId="7CA060B3" w14:textId="77777777" w:rsidR="00A649A2" w:rsidRPr="00A649A2" w:rsidRDefault="00A649A2" w:rsidP="00A649A2">
      <w:pPr>
        <w:pStyle w:val="ListParagraph"/>
        <w:spacing w:before="22" w:line="259" w:lineRule="auto"/>
        <w:ind w:right="421"/>
        <w:jc w:val="both"/>
        <w:rPr>
          <w:rFonts w:asciiTheme="minorHAnsi" w:eastAsia="Calibri" w:hAnsiTheme="minorHAnsi" w:cstheme="minorHAnsi"/>
          <w:sz w:val="24"/>
          <w:szCs w:val="24"/>
        </w:rPr>
      </w:pPr>
    </w:p>
    <w:p w14:paraId="6897C681" w14:textId="50B671C1" w:rsidR="007D17E2" w:rsidRPr="0036752C" w:rsidRDefault="00C468D1" w:rsidP="0036273E">
      <w:pPr>
        <w:pStyle w:val="ListParagraph"/>
        <w:numPr>
          <w:ilvl w:val="0"/>
          <w:numId w:val="9"/>
        </w:numPr>
        <w:spacing w:before="22" w:line="259" w:lineRule="auto"/>
        <w:ind w:right="421"/>
        <w:jc w:val="both"/>
        <w:rPr>
          <w:rFonts w:asciiTheme="minorHAnsi" w:eastAsia="Calibri" w:hAnsiTheme="minorHAnsi" w:cstheme="minorHAnsi"/>
          <w:sz w:val="24"/>
          <w:szCs w:val="24"/>
        </w:rPr>
      </w:pPr>
      <w:r w:rsidRPr="0036752C">
        <w:rPr>
          <w:rFonts w:asciiTheme="minorHAnsi" w:eastAsia="Calibri" w:hAnsiTheme="minorHAnsi" w:cstheme="minorHAnsi"/>
          <w:sz w:val="24"/>
          <w:szCs w:val="24"/>
        </w:rPr>
        <w:t>[</w:t>
      </w:r>
      <w:r w:rsidR="00593D70">
        <w:rPr>
          <w:rFonts w:asciiTheme="minorHAnsi" w:eastAsia="Calibri" w:hAnsiTheme="minorHAnsi" w:cstheme="minorHAnsi"/>
          <w:sz w:val="24"/>
          <w:szCs w:val="24"/>
        </w:rPr>
        <w:t>5</w:t>
      </w:r>
      <w:r w:rsidRPr="0036752C">
        <w:rPr>
          <w:rFonts w:asciiTheme="minorHAnsi" w:eastAsia="Calibri" w:hAnsiTheme="minorHAnsi" w:cstheme="minorHAnsi"/>
          <w:sz w:val="24"/>
          <w:szCs w:val="24"/>
        </w:rPr>
        <w:t xml:space="preserve"> pts] </w:t>
      </w:r>
      <w:r w:rsidR="009E4BF4" w:rsidRPr="0036752C">
        <w:rPr>
          <w:rFonts w:asciiTheme="minorHAnsi" w:eastAsia="Calibri" w:hAnsiTheme="minorHAnsi" w:cstheme="minorHAnsi"/>
          <w:sz w:val="24"/>
          <w:szCs w:val="24"/>
        </w:rPr>
        <w:t xml:space="preserve"> </w:t>
      </w:r>
      <w:r w:rsidRPr="0036752C">
        <w:rPr>
          <w:rFonts w:asciiTheme="minorHAnsi" w:eastAsia="Calibri" w:hAnsiTheme="minorHAnsi" w:cstheme="minorHAnsi"/>
          <w:sz w:val="24"/>
          <w:szCs w:val="24"/>
        </w:rPr>
        <w:t>Is a transition from the "Blocked" state to directly to the "Exit" state possible in the process state diagram? How?</w:t>
      </w:r>
    </w:p>
    <w:p w14:paraId="09BCFBD7" w14:textId="67AC4C4A" w:rsidR="00C468D1" w:rsidRPr="00BD36E6" w:rsidRDefault="00FC2EC2" w:rsidP="00FC2EC2">
      <w:pPr>
        <w:pStyle w:val="ListParagraph"/>
        <w:numPr>
          <w:ilvl w:val="0"/>
          <w:numId w:val="11"/>
        </w:numPr>
        <w:spacing w:before="22" w:line="259" w:lineRule="auto"/>
        <w:ind w:right="421"/>
        <w:jc w:val="both"/>
        <w:rPr>
          <w:rFonts w:asciiTheme="minorHAnsi" w:eastAsia="Calibri" w:hAnsiTheme="minorHAnsi" w:cstheme="minorHAnsi"/>
          <w:i/>
          <w:iCs/>
          <w:sz w:val="24"/>
          <w:szCs w:val="24"/>
        </w:rPr>
      </w:pPr>
      <w:r w:rsidRPr="00BD36E6">
        <w:rPr>
          <w:rFonts w:asciiTheme="minorHAnsi" w:eastAsia="Calibri" w:hAnsiTheme="minorHAnsi" w:cstheme="minorHAnsi"/>
          <w:i/>
          <w:iCs/>
          <w:sz w:val="24"/>
          <w:szCs w:val="24"/>
        </w:rPr>
        <w:t>Yes. Because either the user or the parent process has just killed this process.</w:t>
      </w:r>
      <w:r w:rsidR="00BD36E6" w:rsidRPr="00BD36E6">
        <w:rPr>
          <w:rFonts w:asciiTheme="minorHAnsi" w:eastAsia="Calibri" w:hAnsiTheme="minorHAnsi" w:cstheme="minorHAnsi"/>
          <w:i/>
          <w:iCs/>
          <w:sz w:val="24"/>
          <w:szCs w:val="24"/>
        </w:rPr>
        <w:t xml:space="preserve"> In addition, the device itself can crash causing the program to crash.</w:t>
      </w:r>
    </w:p>
    <w:p w14:paraId="06C191B8" w14:textId="4AFFF9D7" w:rsidR="00C468D1" w:rsidRPr="0036752C" w:rsidRDefault="00C468D1" w:rsidP="00C468D1">
      <w:pPr>
        <w:spacing w:before="22" w:line="259" w:lineRule="auto"/>
        <w:ind w:right="421"/>
        <w:jc w:val="both"/>
        <w:rPr>
          <w:rFonts w:asciiTheme="minorHAnsi" w:eastAsia="Calibri" w:hAnsiTheme="minorHAnsi" w:cstheme="minorHAnsi"/>
          <w:sz w:val="24"/>
          <w:szCs w:val="22"/>
        </w:rPr>
      </w:pPr>
    </w:p>
    <w:p w14:paraId="54B15610" w14:textId="4CBC6D5D" w:rsidR="00A8128D" w:rsidRPr="0036752C" w:rsidRDefault="00EC609C" w:rsidP="00A8128D">
      <w:pPr>
        <w:pStyle w:val="ListParagraph"/>
        <w:numPr>
          <w:ilvl w:val="0"/>
          <w:numId w:val="9"/>
        </w:numPr>
        <w:spacing w:before="22" w:line="259" w:lineRule="auto"/>
        <w:ind w:right="421"/>
        <w:jc w:val="both"/>
        <w:rPr>
          <w:rFonts w:asciiTheme="minorHAnsi" w:eastAsia="Calibri" w:hAnsiTheme="minorHAnsi" w:cstheme="minorHAnsi"/>
          <w:sz w:val="24"/>
          <w:szCs w:val="22"/>
        </w:rPr>
      </w:pPr>
      <w:r w:rsidRPr="0036752C">
        <w:rPr>
          <w:rFonts w:asciiTheme="minorHAnsi" w:eastAsia="Calibri" w:hAnsiTheme="minorHAnsi" w:cstheme="minorHAnsi"/>
          <w:sz w:val="24"/>
          <w:szCs w:val="22"/>
        </w:rPr>
        <w:t xml:space="preserve"> </w:t>
      </w:r>
      <w:r w:rsidR="00A8128D" w:rsidRPr="0036752C">
        <w:rPr>
          <w:rFonts w:asciiTheme="minorHAnsi" w:eastAsia="Calibri" w:hAnsiTheme="minorHAnsi" w:cstheme="minorHAnsi"/>
          <w:sz w:val="24"/>
          <w:szCs w:val="22"/>
        </w:rPr>
        <w:t>[</w:t>
      </w:r>
      <w:r w:rsidR="00EF558F">
        <w:rPr>
          <w:rFonts w:asciiTheme="minorHAnsi" w:eastAsia="Calibri" w:hAnsiTheme="minorHAnsi" w:cstheme="minorHAnsi"/>
          <w:sz w:val="24"/>
          <w:szCs w:val="22"/>
        </w:rPr>
        <w:t>5</w:t>
      </w:r>
      <w:r w:rsidR="00A8128D" w:rsidRPr="0036752C">
        <w:rPr>
          <w:rFonts w:asciiTheme="minorHAnsi" w:eastAsia="Calibri" w:hAnsiTheme="minorHAnsi" w:cstheme="minorHAnsi"/>
          <w:sz w:val="24"/>
          <w:szCs w:val="22"/>
        </w:rPr>
        <w:t xml:space="preserve"> pts] </w:t>
      </w:r>
      <w:r>
        <w:rPr>
          <w:rFonts w:asciiTheme="minorHAnsi" w:eastAsia="Calibri" w:hAnsiTheme="minorHAnsi" w:cstheme="minorHAnsi"/>
          <w:sz w:val="24"/>
          <w:szCs w:val="22"/>
        </w:rPr>
        <w:t xml:space="preserve">Assume that the following physical memory </w:t>
      </w:r>
      <w:r w:rsidR="0054191A">
        <w:rPr>
          <w:rFonts w:asciiTheme="minorHAnsi" w:eastAsia="Calibri" w:hAnsiTheme="minorHAnsi" w:cstheme="minorHAnsi"/>
          <w:sz w:val="24"/>
          <w:szCs w:val="22"/>
        </w:rPr>
        <w:t xml:space="preserve">is full </w:t>
      </w:r>
      <w:r w:rsidR="00B641D5">
        <w:rPr>
          <w:rFonts w:asciiTheme="minorHAnsi" w:eastAsia="Calibri" w:hAnsiTheme="minorHAnsi" w:cstheme="minorHAnsi"/>
          <w:sz w:val="24"/>
          <w:szCs w:val="22"/>
        </w:rPr>
        <w:t>of</w:t>
      </w:r>
      <w:r w:rsidR="0054191A">
        <w:rPr>
          <w:rFonts w:asciiTheme="minorHAnsi" w:eastAsia="Calibri" w:hAnsiTheme="minorHAnsi" w:cstheme="minorHAnsi"/>
          <w:sz w:val="24"/>
          <w:szCs w:val="22"/>
        </w:rPr>
        <w:t xml:space="preserve"> already allocated 5 pages as shown below (i.e., it is 20KB in capacity). </w:t>
      </w:r>
      <w:r w:rsidR="00A8128D" w:rsidRPr="0036752C">
        <w:rPr>
          <w:rFonts w:asciiTheme="minorHAnsi" w:eastAsia="Calibri" w:hAnsiTheme="minorHAnsi" w:cstheme="minorHAnsi"/>
          <w:sz w:val="24"/>
          <w:szCs w:val="22"/>
        </w:rPr>
        <w:t>Describe what happens if process 2 wants to allocate and use another page. What changes in the page tables and the physical memory?</w:t>
      </w:r>
    </w:p>
    <w:p w14:paraId="12652E9E" w14:textId="1E8F7B5D" w:rsidR="00C468D1" w:rsidRPr="0036752C" w:rsidRDefault="00EF558F" w:rsidP="00EF558F">
      <w:pPr>
        <w:spacing w:before="22" w:line="259" w:lineRule="auto"/>
        <w:ind w:right="421"/>
        <w:jc w:val="center"/>
        <w:rPr>
          <w:rFonts w:asciiTheme="minorHAnsi" w:eastAsia="Calibri" w:hAnsiTheme="minorHAnsi" w:cstheme="minorHAnsi"/>
          <w:sz w:val="24"/>
          <w:szCs w:val="22"/>
        </w:rPr>
      </w:pPr>
      <w:r>
        <w:rPr>
          <w:rFonts w:asciiTheme="minorHAnsi" w:eastAsia="Calibri" w:hAnsiTheme="minorHAnsi" w:cstheme="minorHAnsi"/>
          <w:noProof/>
          <w:sz w:val="24"/>
          <w:szCs w:val="22"/>
        </w:rPr>
        <w:drawing>
          <wp:inline distT="0" distB="0" distL="0" distR="0" wp14:anchorId="3BB8C85B" wp14:editId="0F7B7D39">
            <wp:extent cx="2999433" cy="14606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860" cy="1485647"/>
                    </a:xfrm>
                    <a:prstGeom prst="rect">
                      <a:avLst/>
                    </a:prstGeom>
                    <a:noFill/>
                    <a:ln>
                      <a:noFill/>
                    </a:ln>
                  </pic:spPr>
                </pic:pic>
              </a:graphicData>
            </a:graphic>
          </wp:inline>
        </w:drawing>
      </w:r>
    </w:p>
    <w:p w14:paraId="571D1DBD" w14:textId="130ACEE7" w:rsidR="00C468D1" w:rsidRPr="0036752C" w:rsidRDefault="00C468D1" w:rsidP="00C468D1">
      <w:pPr>
        <w:spacing w:before="22" w:line="259" w:lineRule="auto"/>
        <w:ind w:right="421"/>
        <w:jc w:val="both"/>
        <w:rPr>
          <w:rFonts w:asciiTheme="minorHAnsi" w:eastAsia="Calibri" w:hAnsiTheme="minorHAnsi" w:cstheme="minorHAnsi"/>
          <w:sz w:val="24"/>
          <w:szCs w:val="22"/>
        </w:rPr>
      </w:pPr>
    </w:p>
    <w:p w14:paraId="20B03555" w14:textId="596BF432" w:rsidR="00C468D1" w:rsidRPr="00BB1E47" w:rsidRDefault="00BB1E47" w:rsidP="00C468D1">
      <w:pPr>
        <w:spacing w:before="22" w:line="259" w:lineRule="auto"/>
        <w:ind w:right="421"/>
        <w:jc w:val="both"/>
        <w:rPr>
          <w:rFonts w:asciiTheme="minorHAnsi" w:eastAsia="Calibri" w:hAnsiTheme="minorHAnsi" w:cstheme="minorHAnsi"/>
          <w:i/>
          <w:iCs/>
          <w:sz w:val="24"/>
          <w:szCs w:val="22"/>
        </w:rPr>
      </w:pPr>
      <w:r w:rsidRPr="00BB1E47">
        <w:rPr>
          <w:rFonts w:asciiTheme="minorHAnsi" w:eastAsia="Calibri" w:hAnsiTheme="minorHAnsi" w:cstheme="minorHAnsi"/>
          <w:i/>
          <w:iCs/>
          <w:sz w:val="24"/>
          <w:szCs w:val="22"/>
        </w:rPr>
        <w:t>An unpopular frame in the physical memory is chosen according to some policy (e.g., Least Recently Used), that frame is evicted to the disk, the corresponding page table for the corresponding process is updated to reflect this change (i.e., that the page now belongs in the disk), that freed up frame is associated with the missing page that the faulting process wants, change reflected in its page table and finally the fault returns to the faulting instruction.</w:t>
      </w:r>
    </w:p>
    <w:p w14:paraId="5151F5A3" w14:textId="67016F29" w:rsidR="00BB1E47" w:rsidRDefault="00BB1E47" w:rsidP="00C468D1">
      <w:pPr>
        <w:spacing w:before="22" w:line="259" w:lineRule="auto"/>
        <w:ind w:right="421"/>
        <w:jc w:val="both"/>
        <w:rPr>
          <w:rFonts w:asciiTheme="minorHAnsi" w:eastAsia="Calibri" w:hAnsiTheme="minorHAnsi" w:cstheme="minorHAnsi"/>
          <w:sz w:val="24"/>
          <w:szCs w:val="22"/>
        </w:rPr>
      </w:pPr>
    </w:p>
    <w:p w14:paraId="3D1260B8" w14:textId="0515511C" w:rsidR="00491AAC" w:rsidRDefault="00491AAC" w:rsidP="00C468D1">
      <w:pPr>
        <w:spacing w:before="22" w:line="259" w:lineRule="auto"/>
        <w:ind w:right="421"/>
        <w:jc w:val="both"/>
        <w:rPr>
          <w:rFonts w:asciiTheme="minorHAnsi" w:eastAsia="Calibri" w:hAnsiTheme="minorHAnsi" w:cstheme="minorHAnsi"/>
          <w:sz w:val="24"/>
          <w:szCs w:val="22"/>
        </w:rPr>
      </w:pPr>
    </w:p>
    <w:p w14:paraId="1DD53F9E" w14:textId="18F65CD4" w:rsidR="00491AAC" w:rsidRDefault="00491AAC" w:rsidP="00C468D1">
      <w:pPr>
        <w:spacing w:before="22" w:line="259" w:lineRule="auto"/>
        <w:ind w:right="421"/>
        <w:jc w:val="both"/>
        <w:rPr>
          <w:rFonts w:asciiTheme="minorHAnsi" w:eastAsia="Calibri" w:hAnsiTheme="minorHAnsi" w:cstheme="minorHAnsi"/>
          <w:sz w:val="24"/>
          <w:szCs w:val="22"/>
        </w:rPr>
      </w:pPr>
    </w:p>
    <w:p w14:paraId="3E53EEFB" w14:textId="3503F557" w:rsidR="00491AAC" w:rsidRDefault="00491AAC" w:rsidP="00C468D1">
      <w:pPr>
        <w:spacing w:before="22" w:line="259" w:lineRule="auto"/>
        <w:ind w:right="421"/>
        <w:jc w:val="both"/>
        <w:rPr>
          <w:rFonts w:asciiTheme="minorHAnsi" w:eastAsia="Calibri" w:hAnsiTheme="minorHAnsi" w:cstheme="minorHAnsi"/>
          <w:sz w:val="24"/>
          <w:szCs w:val="22"/>
        </w:rPr>
      </w:pPr>
    </w:p>
    <w:p w14:paraId="73E7E27E" w14:textId="21E8FE73" w:rsidR="00491AAC" w:rsidRDefault="00491AAC" w:rsidP="00C468D1">
      <w:pPr>
        <w:spacing w:before="22" w:line="259" w:lineRule="auto"/>
        <w:ind w:right="421"/>
        <w:jc w:val="both"/>
        <w:rPr>
          <w:rFonts w:asciiTheme="minorHAnsi" w:eastAsia="Calibri" w:hAnsiTheme="minorHAnsi" w:cstheme="minorHAnsi"/>
          <w:sz w:val="24"/>
          <w:szCs w:val="22"/>
        </w:rPr>
      </w:pPr>
    </w:p>
    <w:p w14:paraId="0276533A" w14:textId="10639C8F" w:rsidR="00491AAC" w:rsidRDefault="00491AAC" w:rsidP="00C468D1">
      <w:pPr>
        <w:spacing w:before="22" w:line="259" w:lineRule="auto"/>
        <w:ind w:right="421"/>
        <w:jc w:val="both"/>
        <w:rPr>
          <w:rFonts w:asciiTheme="minorHAnsi" w:eastAsia="Calibri" w:hAnsiTheme="minorHAnsi" w:cstheme="minorHAnsi"/>
          <w:sz w:val="24"/>
          <w:szCs w:val="22"/>
        </w:rPr>
      </w:pPr>
    </w:p>
    <w:p w14:paraId="5879CE2D" w14:textId="53E775FA" w:rsidR="00491AAC" w:rsidRDefault="00491AAC" w:rsidP="00C468D1">
      <w:pPr>
        <w:spacing w:before="22" w:line="259" w:lineRule="auto"/>
        <w:ind w:right="421"/>
        <w:jc w:val="both"/>
        <w:rPr>
          <w:rFonts w:asciiTheme="minorHAnsi" w:eastAsia="Calibri" w:hAnsiTheme="minorHAnsi" w:cstheme="minorHAnsi"/>
          <w:sz w:val="24"/>
          <w:szCs w:val="22"/>
        </w:rPr>
      </w:pPr>
    </w:p>
    <w:p w14:paraId="71A5EBA8" w14:textId="77777777" w:rsidR="00491AAC" w:rsidRDefault="00491AAC" w:rsidP="00C468D1">
      <w:pPr>
        <w:spacing w:before="22" w:line="259" w:lineRule="auto"/>
        <w:ind w:right="421"/>
        <w:jc w:val="both"/>
        <w:rPr>
          <w:rFonts w:asciiTheme="minorHAnsi" w:eastAsia="Calibri" w:hAnsiTheme="minorHAnsi" w:cstheme="minorHAnsi"/>
          <w:sz w:val="24"/>
          <w:szCs w:val="22"/>
        </w:rPr>
      </w:pPr>
    </w:p>
    <w:p w14:paraId="27CB2256" w14:textId="77777777" w:rsidR="00BB1E47" w:rsidRPr="0036752C" w:rsidRDefault="00BB1E47" w:rsidP="00C468D1">
      <w:pPr>
        <w:spacing w:before="22" w:line="259" w:lineRule="auto"/>
        <w:ind w:right="421"/>
        <w:jc w:val="both"/>
        <w:rPr>
          <w:rFonts w:asciiTheme="minorHAnsi" w:eastAsia="Calibri" w:hAnsiTheme="minorHAnsi" w:cstheme="minorHAnsi"/>
          <w:sz w:val="24"/>
          <w:szCs w:val="22"/>
        </w:rPr>
      </w:pPr>
    </w:p>
    <w:p w14:paraId="2D7A4F6A" w14:textId="77777777" w:rsidR="00955BD4" w:rsidRPr="00BF3C44" w:rsidRDefault="00955BD4" w:rsidP="00955BD4">
      <w:pPr>
        <w:pStyle w:val="ListParagraph"/>
        <w:numPr>
          <w:ilvl w:val="0"/>
          <w:numId w:val="9"/>
        </w:num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lastRenderedPageBreak/>
        <w:t>(a)</w:t>
      </w:r>
      <w:r w:rsidRPr="00BF3C44">
        <w:rPr>
          <w:rFonts w:asciiTheme="minorHAnsi" w:eastAsia="Calibri" w:hAnsiTheme="minorHAnsi" w:cstheme="minorHAnsi"/>
          <w:sz w:val="24"/>
          <w:szCs w:val="22"/>
        </w:rPr>
        <w:t xml:space="preserve"> [10 pts] The following are steps in a “sequential” Interrupt handling. What changes would you make in the steps below so that “nested” Interrupts can be handled?</w:t>
      </w:r>
    </w:p>
    <w:p w14:paraId="48456D40" w14:textId="77777777" w:rsidR="00955BD4" w:rsidRDefault="00955BD4" w:rsidP="00955BD4">
      <w:pPr>
        <w:spacing w:before="22" w:line="259" w:lineRule="auto"/>
        <w:ind w:right="421"/>
        <w:jc w:val="both"/>
        <w:rPr>
          <w:rFonts w:asciiTheme="minorHAnsi" w:eastAsia="Calibri" w:hAnsiTheme="minorHAnsi" w:cstheme="minorHAnsi"/>
          <w:sz w:val="24"/>
          <w:szCs w:val="22"/>
        </w:rPr>
      </w:pPr>
      <w:r w:rsidRPr="002964D7">
        <w:rPr>
          <w:rFonts w:asciiTheme="minorHAnsi" w:eastAsia="Calibri" w:hAnsiTheme="minorHAnsi" w:cstheme="minorHAnsi"/>
          <w:noProof/>
          <w:sz w:val="24"/>
          <w:szCs w:val="22"/>
        </w:rPr>
        <mc:AlternateContent>
          <mc:Choice Requires="wps">
            <w:drawing>
              <wp:anchor distT="0" distB="0" distL="114300" distR="114300" simplePos="0" relativeHeight="251714560" behindDoc="0" locked="0" layoutInCell="1" allowOverlap="1" wp14:anchorId="754A49FD" wp14:editId="0F7F9DAC">
                <wp:simplePos x="0" y="0"/>
                <wp:positionH relativeFrom="column">
                  <wp:posOffset>120650</wp:posOffset>
                </wp:positionH>
                <wp:positionV relativeFrom="paragraph">
                  <wp:posOffset>19050</wp:posOffset>
                </wp:positionV>
                <wp:extent cx="5143500" cy="2276475"/>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143500" cy="2276475"/>
                        </a:xfrm>
                        <a:prstGeom prst="rect">
                          <a:avLst/>
                        </a:prstGeom>
                      </wps:spPr>
                      <wps:txbx>
                        <w:txbxContent>
                          <w:p w14:paraId="79931F4D" w14:textId="77777777" w:rsidR="00955BD4" w:rsidRPr="002964D7" w:rsidRDefault="00955BD4" w:rsidP="00955BD4">
                            <w:pPr>
                              <w:shd w:val="clear" w:color="auto" w:fill="FBD4B4" w:themeFill="accent6" w:themeFillTint="66"/>
                              <w:spacing w:line="225" w:lineRule="auto"/>
                              <w:rPr>
                                <w:sz w:val="26"/>
                                <w:szCs w:val="10"/>
                              </w:rPr>
                            </w:pPr>
                            <w:r w:rsidRPr="002964D7">
                              <w:rPr>
                                <w:rFonts w:asciiTheme="minorHAnsi" w:hAnsi="Calibri" w:cstheme="minorBidi"/>
                                <w:b/>
                                <w:bCs/>
                                <w:color w:val="1F497D" w:themeColor="text2"/>
                                <w:kern w:val="24"/>
                                <w:sz w:val="26"/>
                                <w:szCs w:val="26"/>
                                <w:u w:val="single"/>
                              </w:rPr>
                              <w:t>Hardware</w:t>
                            </w:r>
                            <w:r w:rsidRPr="002964D7">
                              <w:rPr>
                                <w:rFonts w:asciiTheme="minorHAnsi" w:hAnsi="Calibri" w:cstheme="minorBidi"/>
                                <w:color w:val="1F497D" w:themeColor="text2"/>
                                <w:kern w:val="24"/>
                                <w:sz w:val="26"/>
                                <w:szCs w:val="26"/>
                                <w:u w:val="single"/>
                              </w:rPr>
                              <w:t xml:space="preserve"> does the following:</w:t>
                            </w:r>
                          </w:p>
                          <w:p w14:paraId="1C24BBF2"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Mask further interrupts</w:t>
                            </w:r>
                          </w:p>
                          <w:p w14:paraId="484AE6D7"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Change mode to Kernel</w:t>
                            </w:r>
                          </w:p>
                          <w:p w14:paraId="7C869B38"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Copy PC, SP, EFLAGS to the </w:t>
                            </w:r>
                            <w:r w:rsidRPr="002964D7">
                              <w:rPr>
                                <w:rFonts w:asciiTheme="minorHAnsi" w:hAnsi="Calibri" w:cstheme="minorBidi"/>
                                <w:b/>
                                <w:bCs/>
                                <w:i/>
                                <w:iCs/>
                                <w:color w:val="1F497D" w:themeColor="text2"/>
                                <w:kern w:val="24"/>
                                <w:sz w:val="26"/>
                                <w:szCs w:val="26"/>
                              </w:rPr>
                              <w:t>Kernel Interrupt Stack</w:t>
                            </w:r>
                            <w:r w:rsidRPr="002964D7">
                              <w:rPr>
                                <w:rFonts w:asciiTheme="minorHAnsi" w:hAnsi="Calibri" w:cstheme="minorBidi"/>
                                <w:i/>
                                <w:iCs/>
                                <w:color w:val="1F497D" w:themeColor="text2"/>
                                <w:kern w:val="24"/>
                                <w:sz w:val="26"/>
                                <w:szCs w:val="26"/>
                              </w:rPr>
                              <w:t xml:space="preserve"> (KIS)</w:t>
                            </w:r>
                          </w:p>
                          <w:p w14:paraId="52FDC0BC"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SP:</w:t>
                            </w:r>
                            <w:r w:rsidRPr="002964D7">
                              <w:rPr>
                                <w:rFonts w:asciiTheme="minorHAnsi" w:hAnsi="Calibri" w:cstheme="minorBidi"/>
                                <w:i/>
                                <w:iCs/>
                                <w:color w:val="1F497D" w:themeColor="text2"/>
                                <w:kern w:val="24"/>
                                <w:sz w:val="26"/>
                                <w:szCs w:val="26"/>
                              </w:rPr>
                              <w:t xml:space="preserve"> to the KIS (above the stored PC, SP, EFLAGS)</w:t>
                            </w:r>
                          </w:p>
                          <w:p w14:paraId="6BD7BCD8"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PC:</w:t>
                            </w:r>
                            <w:r w:rsidRPr="002964D7">
                              <w:rPr>
                                <w:rFonts w:asciiTheme="minorHAnsi" w:hAnsi="Calibri" w:cstheme="minorBidi"/>
                                <w:i/>
                                <w:iCs/>
                                <w:color w:val="1F497D" w:themeColor="text2"/>
                                <w:kern w:val="24"/>
                                <w:sz w:val="26"/>
                                <w:szCs w:val="26"/>
                              </w:rPr>
                              <w:t xml:space="preserve"> Invoke the interrupt handler by vectoring through the Interrupt Vector Table (i.e., overwrite PC with the handler PC)</w:t>
                            </w:r>
                          </w:p>
                          <w:p w14:paraId="4E748E6C" w14:textId="77777777" w:rsidR="00955BD4" w:rsidRPr="002964D7" w:rsidRDefault="00955BD4" w:rsidP="00955BD4">
                            <w:pPr>
                              <w:shd w:val="clear" w:color="auto" w:fill="FBD4B4" w:themeFill="accent6" w:themeFillTint="66"/>
                              <w:spacing w:line="225" w:lineRule="auto"/>
                              <w:rPr>
                                <w:sz w:val="26"/>
                                <w:szCs w:val="6"/>
                              </w:rPr>
                            </w:pPr>
                            <w:r w:rsidRPr="002964D7">
                              <w:rPr>
                                <w:rFonts w:asciiTheme="minorHAnsi" w:hAnsi="Calibri" w:cstheme="minorBidi"/>
                                <w:b/>
                                <w:bCs/>
                                <w:color w:val="1F497D" w:themeColor="text2"/>
                                <w:kern w:val="24"/>
                                <w:sz w:val="26"/>
                                <w:szCs w:val="26"/>
                                <w:u w:val="single"/>
                              </w:rPr>
                              <w:t>Software</w:t>
                            </w:r>
                            <w:r w:rsidRPr="002964D7">
                              <w:rPr>
                                <w:rFonts w:asciiTheme="minorHAnsi" w:hAnsi="Calibri" w:cstheme="minorBidi"/>
                                <w:color w:val="1F497D" w:themeColor="text2"/>
                                <w:kern w:val="24"/>
                                <w:sz w:val="26"/>
                                <w:szCs w:val="26"/>
                                <w:u w:val="single"/>
                              </w:rPr>
                              <w:t xml:space="preserve"> (i.e., the handler code) does the following:</w:t>
                            </w:r>
                          </w:p>
                          <w:p w14:paraId="6888AB0F" w14:textId="77777777" w:rsidR="00955BD4" w:rsidRPr="002964D7" w:rsidRDefault="00955BD4" w:rsidP="00955BD4">
                            <w:pPr>
                              <w:pStyle w:val="ListParagraph"/>
                              <w:numPr>
                                <w:ilvl w:val="0"/>
                                <w:numId w:val="14"/>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Stores the rest of the general</w:t>
                            </w:r>
                            <w:r>
                              <w:rPr>
                                <w:rFonts w:asciiTheme="minorHAnsi" w:hAnsi="Calibri" w:cstheme="minorBidi"/>
                                <w:i/>
                                <w:iCs/>
                                <w:color w:val="1F497D" w:themeColor="text2"/>
                                <w:kern w:val="24"/>
                                <w:sz w:val="26"/>
                                <w:szCs w:val="26"/>
                              </w:rPr>
                              <w:t>-</w:t>
                            </w:r>
                            <w:r w:rsidRPr="002964D7">
                              <w:rPr>
                                <w:rFonts w:asciiTheme="minorHAnsi" w:hAnsi="Calibri" w:cstheme="minorBidi"/>
                                <w:i/>
                                <w:iCs/>
                                <w:color w:val="1F497D" w:themeColor="text2"/>
                                <w:kern w:val="24"/>
                                <w:sz w:val="26"/>
                                <w:szCs w:val="26"/>
                              </w:rPr>
                              <w:t>purpose registers being used by the interrupted process</w:t>
                            </w:r>
                          </w:p>
                          <w:p w14:paraId="5E1758E1" w14:textId="77777777" w:rsidR="00955BD4" w:rsidRPr="002964D7" w:rsidRDefault="00955BD4" w:rsidP="00955BD4">
                            <w:pPr>
                              <w:pStyle w:val="ListParagraph"/>
                              <w:numPr>
                                <w:ilvl w:val="0"/>
                                <w:numId w:val="14"/>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Does the rest of interrupt handling </w:t>
                            </w:r>
                            <w:r>
                              <w:rPr>
                                <w:rFonts w:asciiTheme="minorHAnsi" w:hAnsi="Calibri" w:cstheme="minorBidi"/>
                                <w:i/>
                                <w:iCs/>
                                <w:color w:val="1F497D" w:themeColor="text2"/>
                                <w:kern w:val="24"/>
                                <w:sz w:val="26"/>
                                <w:szCs w:val="26"/>
                              </w:rPr>
                              <w:t>operation?</w:t>
                            </w:r>
                            <w:r w:rsidRPr="002964D7">
                              <w:rPr>
                                <w:rFonts w:asciiTheme="minorHAnsi" w:hAnsi="Calibri" w:cstheme="minorBidi"/>
                                <w:i/>
                                <w:iCs/>
                                <w:color w:val="1F497D" w:themeColor="text2"/>
                                <w:kern w:val="24"/>
                                <w:sz w:val="26"/>
                                <w:szCs w:val="26"/>
                              </w:rPr>
                              <w:t xml:space="preserve">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54A49FD" id="Content Placeholder 2" o:spid="_x0000_s1026" style="position:absolute;left:0;text-align:left;margin-left:9.5pt;margin-top:1.5pt;width:405pt;height:17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" filled="f" stroked="f">
                <o:lock v:ext="edit" grouping="t"/>
                <v:textbox>
                  <w:txbxContent>
                    <w:p w14:paraId="79931F4D" w14:textId="77777777" w:rsidR="00955BD4" w:rsidRPr="002964D7" w:rsidRDefault="00955BD4" w:rsidP="00955BD4">
                      <w:pPr>
                        <w:shd w:val="clear" w:color="auto" w:fill="FBD4B4" w:themeFill="accent6" w:themeFillTint="66"/>
                        <w:spacing w:line="225" w:lineRule="auto"/>
                        <w:rPr>
                          <w:sz w:val="26"/>
                          <w:szCs w:val="10"/>
                        </w:rPr>
                      </w:pPr>
                      <w:r w:rsidRPr="002964D7">
                        <w:rPr>
                          <w:rFonts w:asciiTheme="minorHAnsi" w:hAnsi="Calibri" w:cstheme="minorBidi"/>
                          <w:b/>
                          <w:bCs/>
                          <w:color w:val="1F497D" w:themeColor="text2"/>
                          <w:kern w:val="24"/>
                          <w:sz w:val="26"/>
                          <w:szCs w:val="26"/>
                          <w:u w:val="single"/>
                        </w:rPr>
                        <w:t>Hardware</w:t>
                      </w:r>
                      <w:r w:rsidRPr="002964D7">
                        <w:rPr>
                          <w:rFonts w:asciiTheme="minorHAnsi" w:hAnsi="Calibri" w:cstheme="minorBidi"/>
                          <w:color w:val="1F497D" w:themeColor="text2"/>
                          <w:kern w:val="24"/>
                          <w:sz w:val="26"/>
                          <w:szCs w:val="26"/>
                          <w:u w:val="single"/>
                        </w:rPr>
                        <w:t xml:space="preserve"> does the following:</w:t>
                      </w:r>
                    </w:p>
                    <w:p w14:paraId="1C24BBF2"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Mask further interrupts</w:t>
                      </w:r>
                    </w:p>
                    <w:p w14:paraId="484AE6D7"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Change mode to Kernel</w:t>
                      </w:r>
                    </w:p>
                    <w:p w14:paraId="7C869B38"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Copy PC, SP, EFLAGS to the </w:t>
                      </w:r>
                      <w:r w:rsidRPr="002964D7">
                        <w:rPr>
                          <w:rFonts w:asciiTheme="minorHAnsi" w:hAnsi="Calibri" w:cstheme="minorBidi"/>
                          <w:b/>
                          <w:bCs/>
                          <w:i/>
                          <w:iCs/>
                          <w:color w:val="1F497D" w:themeColor="text2"/>
                          <w:kern w:val="24"/>
                          <w:sz w:val="26"/>
                          <w:szCs w:val="26"/>
                        </w:rPr>
                        <w:t>Kernel Interrupt Stack</w:t>
                      </w:r>
                      <w:r w:rsidRPr="002964D7">
                        <w:rPr>
                          <w:rFonts w:asciiTheme="minorHAnsi" w:hAnsi="Calibri" w:cstheme="minorBidi"/>
                          <w:i/>
                          <w:iCs/>
                          <w:color w:val="1F497D" w:themeColor="text2"/>
                          <w:kern w:val="24"/>
                          <w:sz w:val="26"/>
                          <w:szCs w:val="26"/>
                        </w:rPr>
                        <w:t xml:space="preserve"> (KIS)</w:t>
                      </w:r>
                    </w:p>
                    <w:p w14:paraId="52FDC0BC"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SP:</w:t>
                      </w:r>
                      <w:r w:rsidRPr="002964D7">
                        <w:rPr>
                          <w:rFonts w:asciiTheme="minorHAnsi" w:hAnsi="Calibri" w:cstheme="minorBidi"/>
                          <w:i/>
                          <w:iCs/>
                          <w:color w:val="1F497D" w:themeColor="text2"/>
                          <w:kern w:val="24"/>
                          <w:sz w:val="26"/>
                          <w:szCs w:val="26"/>
                        </w:rPr>
                        <w:t xml:space="preserve"> to the KIS (above the stored PC, SP, EFLAGS)</w:t>
                      </w:r>
                    </w:p>
                    <w:p w14:paraId="6BD7BCD8" w14:textId="77777777" w:rsidR="00955BD4" w:rsidRPr="002964D7" w:rsidRDefault="00955BD4" w:rsidP="00955BD4">
                      <w:pPr>
                        <w:pStyle w:val="ListParagraph"/>
                        <w:numPr>
                          <w:ilvl w:val="0"/>
                          <w:numId w:val="13"/>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u w:val="single"/>
                        </w:rPr>
                        <w:t>Change PC:</w:t>
                      </w:r>
                      <w:r w:rsidRPr="002964D7">
                        <w:rPr>
                          <w:rFonts w:asciiTheme="minorHAnsi" w:hAnsi="Calibri" w:cstheme="minorBidi"/>
                          <w:i/>
                          <w:iCs/>
                          <w:color w:val="1F497D" w:themeColor="text2"/>
                          <w:kern w:val="24"/>
                          <w:sz w:val="26"/>
                          <w:szCs w:val="26"/>
                        </w:rPr>
                        <w:t xml:space="preserve"> Invoke the interrupt handler by vectoring through the Interrupt Vector Table (i.e., overwrite PC with the handler PC)</w:t>
                      </w:r>
                    </w:p>
                    <w:p w14:paraId="4E748E6C" w14:textId="77777777" w:rsidR="00955BD4" w:rsidRPr="002964D7" w:rsidRDefault="00955BD4" w:rsidP="00955BD4">
                      <w:pPr>
                        <w:shd w:val="clear" w:color="auto" w:fill="FBD4B4" w:themeFill="accent6" w:themeFillTint="66"/>
                        <w:spacing w:line="225" w:lineRule="auto"/>
                        <w:rPr>
                          <w:sz w:val="26"/>
                          <w:szCs w:val="6"/>
                        </w:rPr>
                      </w:pPr>
                      <w:r w:rsidRPr="002964D7">
                        <w:rPr>
                          <w:rFonts w:asciiTheme="minorHAnsi" w:hAnsi="Calibri" w:cstheme="minorBidi"/>
                          <w:b/>
                          <w:bCs/>
                          <w:color w:val="1F497D" w:themeColor="text2"/>
                          <w:kern w:val="24"/>
                          <w:sz w:val="26"/>
                          <w:szCs w:val="26"/>
                          <w:u w:val="single"/>
                        </w:rPr>
                        <w:t>Software</w:t>
                      </w:r>
                      <w:r w:rsidRPr="002964D7">
                        <w:rPr>
                          <w:rFonts w:asciiTheme="minorHAnsi" w:hAnsi="Calibri" w:cstheme="minorBidi"/>
                          <w:color w:val="1F497D" w:themeColor="text2"/>
                          <w:kern w:val="24"/>
                          <w:sz w:val="26"/>
                          <w:szCs w:val="26"/>
                          <w:u w:val="single"/>
                        </w:rPr>
                        <w:t xml:space="preserve"> (i.e., the handler code) does the following:</w:t>
                      </w:r>
                    </w:p>
                    <w:p w14:paraId="6888AB0F" w14:textId="77777777" w:rsidR="00955BD4" w:rsidRPr="002964D7" w:rsidRDefault="00955BD4" w:rsidP="00955BD4">
                      <w:pPr>
                        <w:pStyle w:val="ListParagraph"/>
                        <w:numPr>
                          <w:ilvl w:val="0"/>
                          <w:numId w:val="14"/>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Stores the rest of the general</w:t>
                      </w:r>
                      <w:r>
                        <w:rPr>
                          <w:rFonts w:asciiTheme="minorHAnsi" w:hAnsi="Calibri" w:cstheme="minorBidi"/>
                          <w:i/>
                          <w:iCs/>
                          <w:color w:val="1F497D" w:themeColor="text2"/>
                          <w:kern w:val="24"/>
                          <w:sz w:val="26"/>
                          <w:szCs w:val="26"/>
                        </w:rPr>
                        <w:t>-</w:t>
                      </w:r>
                      <w:r w:rsidRPr="002964D7">
                        <w:rPr>
                          <w:rFonts w:asciiTheme="minorHAnsi" w:hAnsi="Calibri" w:cstheme="minorBidi"/>
                          <w:i/>
                          <w:iCs/>
                          <w:color w:val="1F497D" w:themeColor="text2"/>
                          <w:kern w:val="24"/>
                          <w:sz w:val="26"/>
                          <w:szCs w:val="26"/>
                        </w:rPr>
                        <w:t>purpose registers being used by the interrupted process</w:t>
                      </w:r>
                    </w:p>
                    <w:p w14:paraId="5E1758E1" w14:textId="77777777" w:rsidR="00955BD4" w:rsidRPr="002964D7" w:rsidRDefault="00955BD4" w:rsidP="00955BD4">
                      <w:pPr>
                        <w:pStyle w:val="ListParagraph"/>
                        <w:numPr>
                          <w:ilvl w:val="0"/>
                          <w:numId w:val="14"/>
                        </w:numPr>
                        <w:shd w:val="clear" w:color="auto" w:fill="FBD4B4" w:themeFill="accent6" w:themeFillTint="66"/>
                        <w:spacing w:line="225" w:lineRule="auto"/>
                        <w:rPr>
                          <w:sz w:val="26"/>
                          <w:szCs w:val="6"/>
                        </w:rPr>
                      </w:pPr>
                      <w:r w:rsidRPr="002964D7">
                        <w:rPr>
                          <w:rFonts w:asciiTheme="minorHAnsi" w:hAnsi="Calibri" w:cstheme="minorBidi"/>
                          <w:i/>
                          <w:iCs/>
                          <w:color w:val="1F497D" w:themeColor="text2"/>
                          <w:kern w:val="24"/>
                          <w:sz w:val="26"/>
                          <w:szCs w:val="26"/>
                        </w:rPr>
                        <w:t xml:space="preserve">Does the rest of interrupt handling </w:t>
                      </w:r>
                      <w:r>
                        <w:rPr>
                          <w:rFonts w:asciiTheme="minorHAnsi" w:hAnsi="Calibri" w:cstheme="minorBidi"/>
                          <w:i/>
                          <w:iCs/>
                          <w:color w:val="1F497D" w:themeColor="text2"/>
                          <w:kern w:val="24"/>
                          <w:sz w:val="26"/>
                          <w:szCs w:val="26"/>
                        </w:rPr>
                        <w:t>operation?</w:t>
                      </w:r>
                      <w:r w:rsidRPr="002964D7">
                        <w:rPr>
                          <w:rFonts w:asciiTheme="minorHAnsi" w:hAnsi="Calibri" w:cstheme="minorBidi"/>
                          <w:i/>
                          <w:iCs/>
                          <w:color w:val="1F497D" w:themeColor="text2"/>
                          <w:kern w:val="24"/>
                          <w:sz w:val="26"/>
                          <w:szCs w:val="26"/>
                        </w:rPr>
                        <w:t xml:space="preserve"> </w:t>
                      </w:r>
                    </w:p>
                  </w:txbxContent>
                </v:textbox>
              </v:rect>
            </w:pict>
          </mc:Fallback>
        </mc:AlternateContent>
      </w:r>
    </w:p>
    <w:p w14:paraId="2A7CFEA0"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184119D1"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14882AAA"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46D97707"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1FB81505"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740B339C"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6CC7DCDB"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4A70C10F"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62AB2DE5"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5C0C950A" w14:textId="77777777" w:rsidR="00955BD4" w:rsidRDefault="00955BD4" w:rsidP="00955BD4">
      <w:pPr>
        <w:spacing w:before="22" w:line="259" w:lineRule="auto"/>
        <w:ind w:right="421"/>
        <w:jc w:val="both"/>
        <w:rPr>
          <w:rFonts w:asciiTheme="minorHAnsi" w:eastAsia="Calibri" w:hAnsiTheme="minorHAnsi" w:cstheme="minorHAnsi"/>
          <w:sz w:val="24"/>
          <w:szCs w:val="22"/>
        </w:rPr>
      </w:pPr>
    </w:p>
    <w:p w14:paraId="69BE7B38" w14:textId="77777777" w:rsidR="00955BD4" w:rsidRDefault="00955BD4" w:rsidP="00955BD4">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(b) [3 pts]: Can you interchange steps 2 and 3? Why or why not?</w:t>
      </w:r>
    </w:p>
    <w:p w14:paraId="4B8A0456" w14:textId="77777777" w:rsidR="00955BD4" w:rsidRDefault="00955BD4" w:rsidP="00955BD4">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(c) [2 pts]: Can we interchange step 1 with step 2? Why or why not?</w:t>
      </w:r>
    </w:p>
    <w:p w14:paraId="08D52DCA" w14:textId="7EEAAAE6" w:rsidR="00955BD4" w:rsidRDefault="0075155D" w:rsidP="00955BD4">
      <w:pPr>
        <w:pBdr>
          <w:bottom w:val="single" w:sz="6" w:space="1" w:color="auto"/>
        </w:pBd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Answer:</w:t>
      </w:r>
    </w:p>
    <w:p w14:paraId="6F1C195B" w14:textId="18D63AFB" w:rsidR="00BB1E47" w:rsidRPr="00BB1E47" w:rsidRDefault="00955BD4" w:rsidP="00CD3161">
      <w:pPr>
        <w:spacing w:before="22" w:line="259" w:lineRule="auto"/>
        <w:ind w:right="421"/>
        <w:jc w:val="both"/>
        <w:rPr>
          <w:rFonts w:asciiTheme="minorHAnsi" w:eastAsia="Calibri" w:hAnsiTheme="minorHAnsi" w:cstheme="minorHAnsi"/>
          <w:i/>
          <w:iCs/>
          <w:sz w:val="24"/>
          <w:szCs w:val="22"/>
        </w:rPr>
      </w:pPr>
      <w:r>
        <w:rPr>
          <w:rFonts w:asciiTheme="minorHAnsi" w:eastAsia="Calibri" w:hAnsiTheme="minorHAnsi" w:cstheme="minorHAnsi"/>
          <w:i/>
          <w:iCs/>
          <w:sz w:val="24"/>
          <w:szCs w:val="22"/>
        </w:rPr>
        <w:t xml:space="preserve">(a) </w:t>
      </w:r>
      <w:r w:rsidR="00BB1E47" w:rsidRPr="00BB1E47">
        <w:rPr>
          <w:rFonts w:asciiTheme="minorHAnsi" w:eastAsia="Calibri" w:hAnsiTheme="minorHAnsi" w:cstheme="minorHAnsi"/>
          <w:i/>
          <w:iCs/>
          <w:sz w:val="24"/>
          <w:szCs w:val="22"/>
        </w:rPr>
        <w:t>You can re</w:t>
      </w:r>
      <w:r w:rsidR="0075155D">
        <w:rPr>
          <w:rFonts w:asciiTheme="minorHAnsi" w:eastAsia="Calibri" w:hAnsiTheme="minorHAnsi" w:cstheme="minorHAnsi"/>
          <w:i/>
          <w:iCs/>
          <w:sz w:val="24"/>
          <w:szCs w:val="22"/>
        </w:rPr>
        <w:t>-</w:t>
      </w:r>
      <w:r w:rsidR="00BB1E47" w:rsidRPr="00BB1E47">
        <w:rPr>
          <w:rFonts w:asciiTheme="minorHAnsi" w:eastAsia="Calibri" w:hAnsiTheme="minorHAnsi" w:cstheme="minorHAnsi"/>
          <w:i/>
          <w:iCs/>
          <w:sz w:val="24"/>
          <w:szCs w:val="22"/>
        </w:rPr>
        <w:t xml:space="preserve">enable Interrupts right before going to Software </w:t>
      </w:r>
      <w:r>
        <w:rPr>
          <w:rFonts w:asciiTheme="minorHAnsi" w:eastAsia="Calibri" w:hAnsiTheme="minorHAnsi" w:cstheme="minorHAnsi"/>
          <w:i/>
          <w:iCs/>
          <w:sz w:val="24"/>
          <w:szCs w:val="22"/>
        </w:rPr>
        <w:t>or as the first step of software.</w:t>
      </w:r>
      <w:r w:rsidR="0075155D">
        <w:rPr>
          <w:rFonts w:asciiTheme="minorHAnsi" w:eastAsia="Calibri" w:hAnsiTheme="minorHAnsi" w:cstheme="minorHAnsi"/>
          <w:i/>
          <w:iCs/>
          <w:sz w:val="24"/>
          <w:szCs w:val="22"/>
        </w:rPr>
        <w:t xml:space="preserve"> You cannot eliminate disabling interrupts because that is necessary for making sure that half the information about an Interrupt is not overwritten by another incoming Interrupt.</w:t>
      </w:r>
    </w:p>
    <w:p w14:paraId="6C3D35C6" w14:textId="0670CBEA" w:rsidR="00F82C31" w:rsidRDefault="009973D7"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w:t>
      </w:r>
      <w:r w:rsidR="00CC55D0">
        <w:rPr>
          <w:rFonts w:asciiTheme="minorHAnsi" w:eastAsia="Calibri" w:hAnsiTheme="minorHAnsi" w:cstheme="minorHAnsi"/>
          <w:sz w:val="24"/>
          <w:szCs w:val="22"/>
        </w:rPr>
        <w:t>b</w:t>
      </w:r>
      <w:r>
        <w:rPr>
          <w:rFonts w:asciiTheme="minorHAnsi" w:eastAsia="Calibri" w:hAnsiTheme="minorHAnsi" w:cstheme="minorHAnsi"/>
          <w:sz w:val="24"/>
          <w:szCs w:val="22"/>
        </w:rPr>
        <w:t>)</w:t>
      </w:r>
      <w:r w:rsidR="00F95686">
        <w:rPr>
          <w:rFonts w:asciiTheme="minorHAnsi" w:eastAsia="Calibri" w:hAnsiTheme="minorHAnsi" w:cstheme="minorHAnsi"/>
          <w:sz w:val="24"/>
          <w:szCs w:val="22"/>
        </w:rPr>
        <w:t xml:space="preserve"> </w:t>
      </w:r>
      <w:r w:rsidR="0075155D">
        <w:rPr>
          <w:rFonts w:asciiTheme="minorHAnsi" w:eastAsia="Calibri" w:hAnsiTheme="minorHAnsi" w:cstheme="minorHAnsi"/>
          <w:sz w:val="24"/>
          <w:szCs w:val="22"/>
        </w:rPr>
        <w:t xml:space="preserve">Yes, because the h/w does not care what mode it is in to execute some kernel mode operation (e.g., access KIS). </w:t>
      </w:r>
    </w:p>
    <w:p w14:paraId="09423C25" w14:textId="3B471A0E" w:rsidR="004F61BF" w:rsidRDefault="009973D7"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(c)</w:t>
      </w:r>
      <w:r w:rsidR="004F61BF">
        <w:rPr>
          <w:rFonts w:asciiTheme="minorHAnsi" w:eastAsia="Calibri" w:hAnsiTheme="minorHAnsi" w:cstheme="minorHAnsi"/>
          <w:sz w:val="24"/>
          <w:szCs w:val="22"/>
        </w:rPr>
        <w:t xml:space="preserve"> </w:t>
      </w:r>
      <w:r w:rsidR="00D11AFF">
        <w:rPr>
          <w:rFonts w:asciiTheme="minorHAnsi" w:eastAsia="Calibri" w:hAnsiTheme="minorHAnsi" w:cstheme="minorHAnsi"/>
          <w:sz w:val="24"/>
          <w:szCs w:val="22"/>
        </w:rPr>
        <w:t>Yes, for the same reason as (b)</w:t>
      </w:r>
    </w:p>
    <w:p w14:paraId="31BF7004" w14:textId="77777777" w:rsidR="00D11AFF" w:rsidRDefault="00D11AFF" w:rsidP="00CD3161">
      <w:pPr>
        <w:spacing w:before="22" w:line="259" w:lineRule="auto"/>
        <w:ind w:right="421"/>
        <w:jc w:val="both"/>
        <w:rPr>
          <w:rFonts w:asciiTheme="minorHAnsi" w:eastAsia="Calibri" w:hAnsiTheme="minorHAnsi" w:cstheme="minorHAnsi"/>
          <w:sz w:val="24"/>
          <w:szCs w:val="22"/>
        </w:rPr>
      </w:pPr>
    </w:p>
    <w:p w14:paraId="4AF31B8D" w14:textId="1A39594F" w:rsidR="00BB1E47" w:rsidRPr="00BB1E47" w:rsidRDefault="00D11AFF" w:rsidP="00CD3161">
      <w:pPr>
        <w:spacing w:before="22" w:line="259" w:lineRule="auto"/>
        <w:ind w:right="421"/>
        <w:jc w:val="both"/>
        <w:rPr>
          <w:rFonts w:asciiTheme="minorHAnsi" w:eastAsia="Calibri" w:hAnsiTheme="minorHAnsi" w:cstheme="minorHAnsi"/>
          <w:i/>
          <w:iCs/>
          <w:sz w:val="24"/>
          <w:szCs w:val="22"/>
        </w:rPr>
      </w:pPr>
      <w:r>
        <w:rPr>
          <w:rFonts w:asciiTheme="minorHAnsi" w:eastAsia="Calibri" w:hAnsiTheme="minorHAnsi" w:cstheme="minorHAnsi"/>
          <w:i/>
          <w:iCs/>
          <w:sz w:val="24"/>
          <w:szCs w:val="22"/>
        </w:rPr>
        <w:t>More note</w:t>
      </w:r>
      <w:r w:rsidR="00BB1E47" w:rsidRPr="00BB1E47">
        <w:rPr>
          <w:rFonts w:asciiTheme="minorHAnsi" w:eastAsia="Calibri" w:hAnsiTheme="minorHAnsi" w:cstheme="minorHAnsi"/>
          <w:i/>
          <w:iCs/>
          <w:sz w:val="24"/>
          <w:szCs w:val="22"/>
        </w:rPr>
        <w:t>: Step 1 provides a lock-like mechanism to protect all the remaining steps in hardware so that another interrupt does interfere with these and erase the record of the interrupted process. If interrupts are</w:t>
      </w:r>
      <w:r w:rsidR="009D009C">
        <w:rPr>
          <w:rFonts w:asciiTheme="minorHAnsi" w:eastAsia="Calibri" w:hAnsiTheme="minorHAnsi" w:cstheme="minorHAnsi"/>
          <w:i/>
          <w:iCs/>
          <w:sz w:val="24"/>
          <w:szCs w:val="22"/>
        </w:rPr>
        <w:t xml:space="preserve"> </w:t>
      </w:r>
      <w:r w:rsidR="00BB1E47" w:rsidRPr="00BB1E47">
        <w:rPr>
          <w:rFonts w:asciiTheme="minorHAnsi" w:eastAsia="Calibri" w:hAnsiTheme="minorHAnsi" w:cstheme="minorHAnsi"/>
          <w:i/>
          <w:iCs/>
          <w:sz w:val="24"/>
          <w:szCs w:val="22"/>
        </w:rPr>
        <w:t>not disabled first, another interrupt can take control away after we are done saving half of the required information and they can now be overwritten.</w:t>
      </w:r>
    </w:p>
    <w:p w14:paraId="4FC15812" w14:textId="26432C55" w:rsidR="00BF3C44" w:rsidRDefault="009D009C" w:rsidP="00CD3161">
      <w:pPr>
        <w:spacing w:before="22" w:line="259" w:lineRule="auto"/>
        <w:ind w:right="421"/>
        <w:jc w:val="both"/>
        <w:rPr>
          <w:rFonts w:asciiTheme="minorHAnsi" w:eastAsia="Calibri" w:hAnsiTheme="minorHAnsi" w:cstheme="minorHAnsi"/>
          <w:sz w:val="24"/>
          <w:szCs w:val="22"/>
        </w:rPr>
      </w:pPr>
      <w:r w:rsidRPr="009D009C">
        <w:rPr>
          <w:rFonts w:asciiTheme="minorHAnsi" w:eastAsia="Calibri" w:hAnsiTheme="minorHAnsi" w:cstheme="minorHAnsi"/>
          <w:noProof/>
          <w:sz w:val="24"/>
          <w:szCs w:val="22"/>
        </w:rPr>
        <mc:AlternateContent>
          <mc:Choice Requires="wpg">
            <w:drawing>
              <wp:anchor distT="0" distB="0" distL="114300" distR="114300" simplePos="0" relativeHeight="251716608" behindDoc="0" locked="0" layoutInCell="1" allowOverlap="1" wp14:anchorId="7A088D9F" wp14:editId="44EF03E1">
                <wp:simplePos x="0" y="0"/>
                <wp:positionH relativeFrom="column">
                  <wp:posOffset>-42545</wp:posOffset>
                </wp:positionH>
                <wp:positionV relativeFrom="paragraph">
                  <wp:posOffset>-19600545</wp:posOffset>
                </wp:positionV>
                <wp:extent cx="2708242" cy="1113684"/>
                <wp:effectExtent l="0" t="0" r="16510" b="10795"/>
                <wp:wrapNone/>
                <wp:docPr id="33" name="Group 6">
                  <a:extLst xmlns:a="http://schemas.openxmlformats.org/drawingml/2006/main">
                    <a:ext uri="{FF2B5EF4-FFF2-40B4-BE49-F238E27FC236}">
                      <a16:creationId xmlns:a16="http://schemas.microsoft.com/office/drawing/2014/main" id="{D824032B-9FC2-4B6F-B763-40B810A50E76}"/>
                    </a:ext>
                  </a:extLst>
                </wp:docPr>
                <wp:cNvGraphicFramePr/>
                <a:graphic xmlns:a="http://schemas.openxmlformats.org/drawingml/2006/main">
                  <a:graphicData uri="http://schemas.microsoft.com/office/word/2010/wordprocessingGroup">
                    <wpg:wgp>
                      <wpg:cNvGrpSpPr/>
                      <wpg:grpSpPr>
                        <a:xfrm>
                          <a:off x="0" y="0"/>
                          <a:ext cx="2708242" cy="1113684"/>
                          <a:chOff x="20972" y="23769"/>
                          <a:chExt cx="1552367" cy="1113684"/>
                        </a:xfrm>
                      </wpg:grpSpPr>
                      <wps:wsp>
                        <wps:cNvPr id="34" name="Rectangle 34">
                          <a:extLst>
                            <a:ext uri="{FF2B5EF4-FFF2-40B4-BE49-F238E27FC236}">
                              <a16:creationId xmlns:a16="http://schemas.microsoft.com/office/drawing/2014/main" id="{C0C65699-B8E3-4DB7-9BFA-43E7B679A8CA}"/>
                            </a:ext>
                          </a:extLst>
                        </wps:cNvPr>
                        <wps:cNvSpPr/>
                        <wps:spPr>
                          <a:xfrm>
                            <a:off x="52152" y="378838"/>
                            <a:ext cx="1521187" cy="7586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A4386"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foo(){</w:t>
                              </w:r>
                              <w:r>
                                <w:rPr>
                                  <w:rFonts w:ascii="Courier New" w:hAnsi="Courier New" w:cs="Courier New"/>
                                  <w:b/>
                                  <w:bCs/>
                                  <w:color w:val="000000" w:themeColor="text1"/>
                                  <w:kern w:val="24"/>
                                  <w:sz w:val="32"/>
                                  <w:szCs w:val="32"/>
                                </w:rPr>
                                <w:br/>
                                <w:t xml:space="preserve">  open(“test”,“rw”);</w:t>
                              </w:r>
                            </w:p>
                            <w:p w14:paraId="3E9D3A94"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wps:txbx>
                        <wps:bodyPr rtlCol="0" anchor="ctr"/>
                      </wps:wsp>
                      <wps:wsp>
                        <wps:cNvPr id="41" name="TextBox 8">
                          <a:extLst>
                            <a:ext uri="{FF2B5EF4-FFF2-40B4-BE49-F238E27FC236}">
                              <a16:creationId xmlns:a16="http://schemas.microsoft.com/office/drawing/2014/main" id="{FE586894-19FF-460F-AEC6-2A26E69B2C3F}"/>
                            </a:ext>
                          </a:extLst>
                        </wps:cNvPr>
                        <wps:cNvSpPr txBox="1"/>
                        <wps:spPr>
                          <a:xfrm>
                            <a:off x="20972" y="23769"/>
                            <a:ext cx="914324" cy="401320"/>
                          </a:xfrm>
                          <a:prstGeom prst="rect">
                            <a:avLst/>
                          </a:prstGeom>
                          <a:noFill/>
                        </wps:spPr>
                        <wps:txbx>
                          <w:txbxContent>
                            <w:p w14:paraId="2EB5EF44"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40"/>
                                  <w:szCs w:val="40"/>
                                </w:rPr>
                                <w:t>User Program</w:t>
                              </w:r>
                            </w:p>
                          </w:txbxContent>
                        </wps:txbx>
                        <wps:bodyPr wrap="none" rtlCol="0">
                          <a:spAutoFit/>
                        </wps:bodyPr>
                      </wps:wsp>
                    </wpg:wgp>
                  </a:graphicData>
                </a:graphic>
              </wp:anchor>
            </w:drawing>
          </mc:Choice>
          <mc:Fallback>
            <w:pict>
              <v:group w14:anchorId="7A088D9F" id="Group 6" o:spid="_x0000_s1027" style="position:absolute;left:0;text-align:left;margin-left:-3.35pt;margin-top:-1543.35pt;width:213.25pt;height:87.7pt;z-index:251716608" coordorigin="209,237" coordsize="15523,11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">
                <v:rect id="Rectangle 34" o:spid="_x0000_s1028" style="position:absolute;left:521;top:3788;width:15212;height:7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" fillcolor="white [3212]" strokecolor="#243f60 [1604]" strokeweight="2pt">
                  <v:textbox>
                    <w:txbxContent>
                      <w:p w14:paraId="441A4386"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foo(){</w:t>
                        </w:r>
                        <w:r>
                          <w:rPr>
                            <w:rFonts w:ascii="Courier New" w:hAnsi="Courier New" w:cs="Courier New"/>
                            <w:b/>
                            <w:bCs/>
                            <w:color w:val="000000" w:themeColor="text1"/>
                            <w:kern w:val="24"/>
                            <w:sz w:val="32"/>
                            <w:szCs w:val="32"/>
                          </w:rPr>
                          <w:br/>
                          <w:t xml:space="preserve">  open(“test”,“rw”);</w:t>
                        </w:r>
                      </w:p>
                      <w:p w14:paraId="3E9D3A94"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v:textbox>
                </v:rect>
                <v:shapetype id="_x0000_t202" coordsize="21600,21600" o:spt="202" path="m,l,21600r21600,l21600,xe">
                  <v:stroke joinstyle="miter"/>
                  <v:path gradientshapeok="t" o:connecttype="rect"/>
                </v:shapetype>
                <v:shape id="TextBox 8" o:spid="_x0000_s1029" type="#_x0000_t202" style="position:absolute;left:209;top:237;width:9143;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" filled="f" stroked="f">
                  <v:textbox style="mso-fit-shape-to-text:t">
                    <w:txbxContent>
                      <w:p w14:paraId="2EB5EF44"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40"/>
                            <w:szCs w:val="40"/>
                          </w:rPr>
                          <w:t>User Program</w:t>
                        </w:r>
                      </w:p>
                    </w:txbxContent>
                  </v:textbox>
                </v:shape>
              </v:group>
            </w:pict>
          </mc:Fallback>
        </mc:AlternateContent>
      </w:r>
      <w:r w:rsidRPr="009D009C">
        <w:rPr>
          <w:rFonts w:asciiTheme="minorHAnsi" w:eastAsia="Calibri" w:hAnsiTheme="minorHAnsi" w:cstheme="minorHAnsi"/>
          <w:noProof/>
          <w:sz w:val="24"/>
          <w:szCs w:val="22"/>
        </w:rPr>
        <mc:AlternateContent>
          <mc:Choice Requires="wpg">
            <w:drawing>
              <wp:anchor distT="0" distB="0" distL="114300" distR="114300" simplePos="0" relativeHeight="251717632" behindDoc="0" locked="0" layoutInCell="1" allowOverlap="1" wp14:anchorId="3F7576ED" wp14:editId="2074B6D1">
                <wp:simplePos x="0" y="0"/>
                <wp:positionH relativeFrom="column">
                  <wp:posOffset>-84455</wp:posOffset>
                </wp:positionH>
                <wp:positionV relativeFrom="paragraph">
                  <wp:posOffset>-15777845</wp:posOffset>
                </wp:positionV>
                <wp:extent cx="2362199" cy="1640746"/>
                <wp:effectExtent l="0" t="0" r="19685" b="17145"/>
                <wp:wrapNone/>
                <wp:docPr id="42" name="Group 9">
                  <a:extLst xmlns:a="http://schemas.openxmlformats.org/drawingml/2006/main">
                    <a:ext uri="{FF2B5EF4-FFF2-40B4-BE49-F238E27FC236}">
                      <a16:creationId xmlns:a16="http://schemas.microsoft.com/office/drawing/2014/main" id="{E3DB811A-BE1D-4B77-A41B-7720818206A8}"/>
                    </a:ext>
                  </a:extLst>
                </wp:docPr>
                <wp:cNvGraphicFramePr/>
                <a:graphic xmlns:a="http://schemas.openxmlformats.org/drawingml/2006/main">
                  <a:graphicData uri="http://schemas.microsoft.com/office/word/2010/wordprocessingGroup">
                    <wpg:wgp>
                      <wpg:cNvGrpSpPr/>
                      <wpg:grpSpPr>
                        <a:xfrm>
                          <a:off x="0" y="0"/>
                          <a:ext cx="2362199" cy="1640746"/>
                          <a:chOff x="0" y="1935107"/>
                          <a:chExt cx="1552367" cy="1640746"/>
                        </a:xfrm>
                      </wpg:grpSpPr>
                      <wps:wsp>
                        <wps:cNvPr id="45" name="Rectangle 45">
                          <a:extLst>
                            <a:ext uri="{FF2B5EF4-FFF2-40B4-BE49-F238E27FC236}">
                              <a16:creationId xmlns:a16="http://schemas.microsoft.com/office/drawing/2014/main" id="{173F6693-5393-4F8F-8E93-33595B7A1258}"/>
                            </a:ext>
                          </a:extLst>
                        </wps:cNvPr>
                        <wps:cNvSpPr/>
                        <wps:spPr>
                          <a:xfrm>
                            <a:off x="31180" y="2290176"/>
                            <a:ext cx="1521187" cy="12856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17BF69"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open(arg1,arg2){</w:t>
                              </w:r>
                              <w:r>
                                <w:rPr>
                                  <w:rFonts w:ascii="Courier New" w:hAnsi="Courier New" w:cs="Courier New"/>
                                  <w:b/>
                                  <w:bCs/>
                                  <w:color w:val="000000" w:themeColor="text1"/>
                                  <w:kern w:val="24"/>
                                  <w:sz w:val="32"/>
                                  <w:szCs w:val="32"/>
                                </w:rPr>
                                <w:br/>
                                <w:t xml:space="preserve">   push SYSOPEN  </w:t>
                              </w:r>
                              <w:r>
                                <w:rPr>
                                  <w:rFonts w:ascii="Courier New" w:hAnsi="Courier New" w:cs="Courier New"/>
                                  <w:b/>
                                  <w:bCs/>
                                  <w:color w:val="000000" w:themeColor="text1"/>
                                  <w:kern w:val="24"/>
                                  <w:sz w:val="32"/>
                                  <w:szCs w:val="32"/>
                                </w:rPr>
                                <w:br/>
                                <w:t xml:space="preserve">   </w:t>
                              </w:r>
                              <w:r>
                                <w:rPr>
                                  <w:rFonts w:ascii="Courier New" w:hAnsi="Courier New" w:cs="Courier New"/>
                                  <w:b/>
                                  <w:bCs/>
                                  <w:color w:val="FF0000"/>
                                  <w:kern w:val="24"/>
                                  <w:sz w:val="32"/>
                                  <w:szCs w:val="32"/>
                                </w:rPr>
                                <w:t>trap</w:t>
                              </w:r>
                              <w:r>
                                <w:rPr>
                                  <w:rFonts w:ascii="Courier New" w:hAnsi="Courier New" w:cs="Courier New"/>
                                  <w:b/>
                                  <w:bCs/>
                                  <w:color w:val="000000" w:themeColor="text1"/>
                                  <w:kern w:val="24"/>
                                  <w:sz w:val="32"/>
                                  <w:szCs w:val="32"/>
                                </w:rPr>
                                <w:br/>
                                <w:t xml:space="preserve">   return</w:t>
                              </w:r>
                            </w:p>
                            <w:p w14:paraId="0F16D4CC"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wps:txbx>
                        <wps:bodyPr rtlCol="0" anchor="ctr"/>
                      </wps:wsp>
                      <wps:wsp>
                        <wps:cNvPr id="46" name="TextBox 11">
                          <a:extLst>
                            <a:ext uri="{FF2B5EF4-FFF2-40B4-BE49-F238E27FC236}">
                              <a16:creationId xmlns:a16="http://schemas.microsoft.com/office/drawing/2014/main" id="{9455C875-E746-4607-9E2E-E47A78155FF9}"/>
                            </a:ext>
                          </a:extLst>
                        </wps:cNvPr>
                        <wps:cNvSpPr txBox="1"/>
                        <wps:spPr>
                          <a:xfrm>
                            <a:off x="0" y="1935107"/>
                            <a:ext cx="779940" cy="401320"/>
                          </a:xfrm>
                          <a:prstGeom prst="rect">
                            <a:avLst/>
                          </a:prstGeom>
                          <a:noFill/>
                        </wps:spPr>
                        <wps:txbx>
                          <w:txbxContent>
                            <w:p w14:paraId="45DA4D8B"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40"/>
                                  <w:szCs w:val="40"/>
                                </w:rPr>
                                <w:t>User Stub</w:t>
                              </w:r>
                            </w:p>
                          </w:txbxContent>
                        </wps:txbx>
                        <wps:bodyPr wrap="none" rtlCol="0">
                          <a:spAutoFit/>
                        </wps:bodyPr>
                      </wps:wsp>
                    </wpg:wgp>
                  </a:graphicData>
                </a:graphic>
              </wp:anchor>
            </w:drawing>
          </mc:Choice>
          <mc:Fallback>
            <w:pict>
              <v:group w14:anchorId="3F7576ED" id="Group 9" o:spid="_x0000_s1030" style="position:absolute;left:0;text-align:left;margin-left:-6.65pt;margin-top:-1242.35pt;width:186pt;height:129.2pt;z-index:251717632" coordorigin=",19351" coordsize="15523,1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">
                <v:rect id="Rectangle 45" o:spid="_x0000_s1031" style="position:absolute;left:311;top:22901;width:15212;height:1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" fillcolor="white [3212]" strokecolor="#243f60 [1604]" strokeweight="2pt">
                  <v:textbox>
                    <w:txbxContent>
                      <w:p w14:paraId="2917BF69"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open(arg1,arg2){</w:t>
                        </w:r>
                        <w:r>
                          <w:rPr>
                            <w:rFonts w:ascii="Courier New" w:hAnsi="Courier New" w:cs="Courier New"/>
                            <w:b/>
                            <w:bCs/>
                            <w:color w:val="000000" w:themeColor="text1"/>
                            <w:kern w:val="24"/>
                            <w:sz w:val="32"/>
                            <w:szCs w:val="32"/>
                          </w:rPr>
                          <w:br/>
                          <w:t xml:space="preserve">   push SYSOPEN  </w:t>
                        </w:r>
                        <w:r>
                          <w:rPr>
                            <w:rFonts w:ascii="Courier New" w:hAnsi="Courier New" w:cs="Courier New"/>
                            <w:b/>
                            <w:bCs/>
                            <w:color w:val="000000" w:themeColor="text1"/>
                            <w:kern w:val="24"/>
                            <w:sz w:val="32"/>
                            <w:szCs w:val="32"/>
                          </w:rPr>
                          <w:br/>
                          <w:t xml:space="preserve">   </w:t>
                        </w:r>
                        <w:r>
                          <w:rPr>
                            <w:rFonts w:ascii="Courier New" w:hAnsi="Courier New" w:cs="Courier New"/>
                            <w:b/>
                            <w:bCs/>
                            <w:color w:val="FF0000"/>
                            <w:kern w:val="24"/>
                            <w:sz w:val="32"/>
                            <w:szCs w:val="32"/>
                          </w:rPr>
                          <w:t>trap</w:t>
                        </w:r>
                        <w:r>
                          <w:rPr>
                            <w:rFonts w:ascii="Courier New" w:hAnsi="Courier New" w:cs="Courier New"/>
                            <w:b/>
                            <w:bCs/>
                            <w:color w:val="000000" w:themeColor="text1"/>
                            <w:kern w:val="24"/>
                            <w:sz w:val="32"/>
                            <w:szCs w:val="32"/>
                          </w:rPr>
                          <w:br/>
                          <w:t xml:space="preserve">   return</w:t>
                        </w:r>
                      </w:p>
                      <w:p w14:paraId="0F16D4CC"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v:textbox>
                </v:rect>
                <v:shape id="TextBox 11" o:spid="_x0000_s1032" type="#_x0000_t202" style="position:absolute;top:19351;width:7799;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" filled="f" stroked="f">
                  <v:textbox style="mso-fit-shape-to-text:t">
                    <w:txbxContent>
                      <w:p w14:paraId="45DA4D8B"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40"/>
                            <w:szCs w:val="40"/>
                          </w:rPr>
                          <w:t>User Stub</w:t>
                        </w:r>
                      </w:p>
                    </w:txbxContent>
                  </v:textbox>
                </v:shape>
              </v:group>
            </w:pict>
          </mc:Fallback>
        </mc:AlternateContent>
      </w:r>
      <w:r w:rsidRPr="009D009C">
        <w:rPr>
          <w:rFonts w:asciiTheme="minorHAnsi" w:eastAsia="Calibri" w:hAnsiTheme="minorHAnsi" w:cstheme="minorHAnsi"/>
          <w:noProof/>
          <w:sz w:val="24"/>
          <w:szCs w:val="22"/>
        </w:rPr>
        <mc:AlternateContent>
          <mc:Choice Requires="wpg">
            <w:drawing>
              <wp:anchor distT="0" distB="0" distL="114300" distR="114300" simplePos="0" relativeHeight="251718656" behindDoc="0" locked="0" layoutInCell="1" allowOverlap="1" wp14:anchorId="412FBD9B" wp14:editId="38962EDE">
                <wp:simplePos x="0" y="0"/>
                <wp:positionH relativeFrom="column">
                  <wp:posOffset>7882255</wp:posOffset>
                </wp:positionH>
                <wp:positionV relativeFrom="paragraph">
                  <wp:posOffset>-19647535</wp:posOffset>
                </wp:positionV>
                <wp:extent cx="3200400" cy="1314306"/>
                <wp:effectExtent l="0" t="0" r="19050" b="19685"/>
                <wp:wrapNone/>
                <wp:docPr id="47" name="Group 12">
                  <a:extLst xmlns:a="http://schemas.openxmlformats.org/drawingml/2006/main">
                    <a:ext uri="{FF2B5EF4-FFF2-40B4-BE49-F238E27FC236}">
                      <a16:creationId xmlns:a16="http://schemas.microsoft.com/office/drawing/2014/main" id="{9BDA3227-5503-4454-9D31-8B85666377CA}"/>
                    </a:ext>
                  </a:extLst>
                </wp:docPr>
                <wp:cNvGraphicFramePr/>
                <a:graphic xmlns:a="http://schemas.openxmlformats.org/drawingml/2006/main">
                  <a:graphicData uri="http://schemas.microsoft.com/office/word/2010/wordprocessingGroup">
                    <wpg:wgp>
                      <wpg:cNvGrpSpPr/>
                      <wpg:grpSpPr>
                        <a:xfrm>
                          <a:off x="0" y="0"/>
                          <a:ext cx="3200400" cy="1314306"/>
                          <a:chOff x="3983371" y="0"/>
                          <a:chExt cx="2103208" cy="1314306"/>
                        </a:xfrm>
                      </wpg:grpSpPr>
                      <wps:wsp>
                        <wps:cNvPr id="48" name="Rectangle 48">
                          <a:extLst>
                            <a:ext uri="{FF2B5EF4-FFF2-40B4-BE49-F238E27FC236}">
                              <a16:creationId xmlns:a16="http://schemas.microsoft.com/office/drawing/2014/main" id="{5756985E-F5BC-448D-BC90-0752EA53592F}"/>
                            </a:ext>
                          </a:extLst>
                        </wps:cNvPr>
                        <wps:cNvSpPr/>
                        <wps:spPr>
                          <a:xfrm>
                            <a:off x="4014551" y="355069"/>
                            <a:ext cx="2072028" cy="9592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260F2"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open_handler(arg1,arg2){</w:t>
                              </w:r>
                              <w:r>
                                <w:rPr>
                                  <w:rFonts w:ascii="Courier New" w:hAnsi="Courier New" w:cs="Courier New"/>
                                  <w:b/>
                                  <w:bCs/>
                                  <w:color w:val="000000" w:themeColor="text1"/>
                                  <w:kern w:val="24"/>
                                  <w:sz w:val="32"/>
                                  <w:szCs w:val="32"/>
                                </w:rPr>
                                <w:br/>
                                <w:t xml:space="preserve">  </w:t>
                              </w:r>
                              <w:r>
                                <w:rPr>
                                  <w:rFonts w:ascii="Courier New" w:hAnsi="Courier New" w:cs="Courier New"/>
                                  <w:b/>
                                  <w:bCs/>
                                  <w:color w:val="943634" w:themeColor="accent2" w:themeShade="BF"/>
                                  <w:kern w:val="24"/>
                                  <w:sz w:val="32"/>
                                  <w:szCs w:val="32"/>
                                </w:rPr>
                                <w:t>//do operation</w:t>
                              </w:r>
                            </w:p>
                            <w:p w14:paraId="2F5E1E46"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wps:txbx>
                        <wps:bodyPr rtlCol="0" anchor="ctr"/>
                      </wps:wsp>
                      <wps:wsp>
                        <wps:cNvPr id="49" name="TextBox 14">
                          <a:extLst>
                            <a:ext uri="{FF2B5EF4-FFF2-40B4-BE49-F238E27FC236}">
                              <a16:creationId xmlns:a16="http://schemas.microsoft.com/office/drawing/2014/main" id="{0CD680C6-889A-43F4-89F9-5A03F136F93C}"/>
                            </a:ext>
                          </a:extLst>
                        </wps:cNvPr>
                        <wps:cNvSpPr txBox="1"/>
                        <wps:spPr>
                          <a:xfrm>
                            <a:off x="3983371" y="0"/>
                            <a:ext cx="511196" cy="370205"/>
                          </a:xfrm>
                          <a:prstGeom prst="rect">
                            <a:avLst/>
                          </a:prstGeom>
                          <a:noFill/>
                        </wps:spPr>
                        <wps:txbx>
                          <w:txbxContent>
                            <w:p w14:paraId="7659AAD3"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Kernel</w:t>
                              </w:r>
                            </w:p>
                          </w:txbxContent>
                        </wps:txbx>
                        <wps:bodyPr wrap="none" rtlCol="0">
                          <a:spAutoFit/>
                        </wps:bodyPr>
                      </wps:wsp>
                    </wpg:wgp>
                  </a:graphicData>
                </a:graphic>
              </wp:anchor>
            </w:drawing>
          </mc:Choice>
          <mc:Fallback>
            <w:pict>
              <v:group w14:anchorId="412FBD9B" id="Group 12" o:spid="_x0000_s1033" style="position:absolute;left:0;text-align:left;margin-left:620.65pt;margin-top:-1547.05pt;width:252pt;height:103.5pt;z-index:251718656" coordorigin="39833" coordsize="21032,1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">
                <v:rect id="Rectangle 48" o:spid="_x0000_s1034" style="position:absolute;left:40145;top:3550;width:20720;height: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" fillcolor="white [3212]" strokecolor="#243f60 [1604]" strokeweight="2pt">
                  <v:textbox>
                    <w:txbxContent>
                      <w:p w14:paraId="6C5260F2"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open_handler(arg1,arg2){</w:t>
                        </w:r>
                        <w:r>
                          <w:rPr>
                            <w:rFonts w:ascii="Courier New" w:hAnsi="Courier New" w:cs="Courier New"/>
                            <w:b/>
                            <w:bCs/>
                            <w:color w:val="000000" w:themeColor="text1"/>
                            <w:kern w:val="24"/>
                            <w:sz w:val="32"/>
                            <w:szCs w:val="32"/>
                          </w:rPr>
                          <w:br/>
                          <w:t xml:space="preserve">  </w:t>
                        </w:r>
                        <w:r>
                          <w:rPr>
                            <w:rFonts w:ascii="Courier New" w:hAnsi="Courier New" w:cs="Courier New"/>
                            <w:b/>
                            <w:bCs/>
                            <w:color w:val="943634" w:themeColor="accent2" w:themeShade="BF"/>
                            <w:kern w:val="24"/>
                            <w:sz w:val="32"/>
                            <w:szCs w:val="32"/>
                          </w:rPr>
                          <w:t>//do operation</w:t>
                        </w:r>
                      </w:p>
                      <w:p w14:paraId="2F5E1E46"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v:textbox>
                </v:rect>
                <v:shape id="TextBox 14" o:spid="_x0000_s1035" type="#_x0000_t202" style="position:absolute;left:39833;width:5112;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fit-shape-to-text:t">
                    <w:txbxContent>
                      <w:p w14:paraId="7659AAD3"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Kernel</w:t>
                        </w:r>
                      </w:p>
                    </w:txbxContent>
                  </v:textbox>
                </v:shape>
              </v:group>
            </w:pict>
          </mc:Fallback>
        </mc:AlternateContent>
      </w:r>
      <w:r w:rsidRPr="009D009C">
        <w:rPr>
          <w:rFonts w:asciiTheme="minorHAnsi" w:eastAsia="Calibri" w:hAnsiTheme="minorHAnsi" w:cstheme="minorHAnsi"/>
          <w:noProof/>
          <w:sz w:val="24"/>
          <w:szCs w:val="22"/>
        </w:rPr>
        <mc:AlternateContent>
          <mc:Choice Requires="wpg">
            <w:drawing>
              <wp:anchor distT="0" distB="0" distL="114300" distR="114300" simplePos="0" relativeHeight="251719680" behindDoc="0" locked="0" layoutInCell="1" allowOverlap="1" wp14:anchorId="43358073" wp14:editId="7490C44D">
                <wp:simplePos x="0" y="0"/>
                <wp:positionH relativeFrom="column">
                  <wp:posOffset>7014845</wp:posOffset>
                </wp:positionH>
                <wp:positionV relativeFrom="paragraph">
                  <wp:posOffset>-15846425</wp:posOffset>
                </wp:positionV>
                <wp:extent cx="4700371" cy="2284882"/>
                <wp:effectExtent l="0" t="0" r="24130" b="20320"/>
                <wp:wrapNone/>
                <wp:docPr id="50" name="Group 15">
                  <a:extLst xmlns:a="http://schemas.openxmlformats.org/drawingml/2006/main">
                    <a:ext uri="{FF2B5EF4-FFF2-40B4-BE49-F238E27FC236}">
                      <a16:creationId xmlns:a16="http://schemas.microsoft.com/office/drawing/2014/main" id="{F02E0E86-2304-4368-94F8-6812F20A4D63}"/>
                    </a:ext>
                  </a:extLst>
                </wp:docPr>
                <wp:cNvGraphicFramePr/>
                <a:graphic xmlns:a="http://schemas.openxmlformats.org/drawingml/2006/main">
                  <a:graphicData uri="http://schemas.microsoft.com/office/word/2010/wordprocessingGroup">
                    <wpg:wgp>
                      <wpg:cNvGrpSpPr/>
                      <wpg:grpSpPr>
                        <a:xfrm>
                          <a:off x="0" y="0"/>
                          <a:ext cx="4700371" cy="2284882"/>
                          <a:chOff x="3550199" y="1900571"/>
                          <a:chExt cx="3088944" cy="1980082"/>
                        </a:xfrm>
                      </wpg:grpSpPr>
                      <wps:wsp>
                        <wps:cNvPr id="51" name="Rectangle 51">
                          <a:extLst>
                            <a:ext uri="{FF2B5EF4-FFF2-40B4-BE49-F238E27FC236}">
                              <a16:creationId xmlns:a16="http://schemas.microsoft.com/office/drawing/2014/main" id="{1DF1D9CF-4A88-4B65-90C4-01B173EFC6E7}"/>
                            </a:ext>
                          </a:extLst>
                        </wps:cNvPr>
                        <wps:cNvSpPr/>
                        <wps:spPr>
                          <a:xfrm>
                            <a:off x="3550199" y="2266407"/>
                            <a:ext cx="3088944" cy="16142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28EB0"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open_handler_stub(){</w:t>
                              </w:r>
                              <w:r>
                                <w:rPr>
                                  <w:rFonts w:ascii="Courier New" w:hAnsi="Courier New" w:cs="Courier New"/>
                                  <w:b/>
                                  <w:bCs/>
                                  <w:color w:val="000000" w:themeColor="text1"/>
                                  <w:kern w:val="24"/>
                                  <w:sz w:val="32"/>
                                  <w:szCs w:val="32"/>
                                </w:rPr>
                                <w:br/>
                                <w:t xml:space="preserve">   </w:t>
                              </w:r>
                              <w:r>
                                <w:rPr>
                                  <w:rFonts w:ascii="Courier New" w:hAnsi="Courier New" w:cs="Courier New"/>
                                  <w:b/>
                                  <w:bCs/>
                                  <w:color w:val="943634" w:themeColor="accent2" w:themeShade="BF"/>
                                  <w:kern w:val="24"/>
                                  <w:sz w:val="32"/>
                                  <w:szCs w:val="32"/>
                                </w:rPr>
                                <w:t xml:space="preserve">//copy args from user memory </w:t>
                              </w:r>
                              <w:r>
                                <w:rPr>
                                  <w:rFonts w:ascii="Courier New" w:hAnsi="Courier New" w:cs="Courier New"/>
                                  <w:b/>
                                  <w:bCs/>
                                  <w:color w:val="943634" w:themeColor="accent2" w:themeShade="BF"/>
                                  <w:kern w:val="24"/>
                                  <w:sz w:val="32"/>
                                  <w:szCs w:val="32"/>
                                </w:rPr>
                                <w:br/>
                                <w:t xml:space="preserve">   //check args</w:t>
                              </w:r>
                              <w:r>
                                <w:rPr>
                                  <w:rFonts w:ascii="Courier New" w:hAnsi="Courier New" w:cs="Courier New"/>
                                  <w:b/>
                                  <w:bCs/>
                                  <w:color w:val="000000" w:themeColor="text1"/>
                                  <w:kern w:val="24"/>
                                  <w:sz w:val="32"/>
                                  <w:szCs w:val="32"/>
                                </w:rPr>
                                <w:br/>
                                <w:t xml:space="preserve">   open_handler(arg1,arg2)</w:t>
                              </w:r>
                              <w:r>
                                <w:rPr>
                                  <w:rFonts w:ascii="Courier New" w:hAnsi="Courier New" w:cs="Courier New"/>
                                  <w:b/>
                                  <w:bCs/>
                                  <w:color w:val="000000" w:themeColor="text1"/>
                                  <w:kern w:val="24"/>
                                  <w:sz w:val="32"/>
                                  <w:szCs w:val="32"/>
                                </w:rPr>
                                <w:br/>
                                <w:t xml:space="preserve">   </w:t>
                              </w:r>
                              <w:r>
                                <w:rPr>
                                  <w:rFonts w:ascii="Courier New" w:hAnsi="Courier New" w:cs="Courier New"/>
                                  <w:b/>
                                  <w:bCs/>
                                  <w:color w:val="943634" w:themeColor="accent2" w:themeShade="BF"/>
                                  <w:kern w:val="24"/>
                                  <w:sz w:val="32"/>
                                  <w:szCs w:val="32"/>
                                </w:rPr>
                                <w:t>//copy return value to user mem.</w:t>
                              </w:r>
                              <w:r>
                                <w:rPr>
                                  <w:rFonts w:ascii="Courier New" w:hAnsi="Courier New" w:cs="Courier New"/>
                                  <w:b/>
                                  <w:bCs/>
                                  <w:color w:val="000000" w:themeColor="text1"/>
                                  <w:kern w:val="24"/>
                                  <w:sz w:val="32"/>
                                  <w:szCs w:val="32"/>
                                </w:rPr>
                                <w:br/>
                                <w:t xml:space="preserve">   return</w:t>
                              </w:r>
                            </w:p>
                            <w:p w14:paraId="7BE8C150"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wps:txbx>
                        <wps:bodyPr rtlCol="0" anchor="ctr"/>
                      </wps:wsp>
                      <wps:wsp>
                        <wps:cNvPr id="52" name="TextBox 17">
                          <a:extLst>
                            <a:ext uri="{FF2B5EF4-FFF2-40B4-BE49-F238E27FC236}">
                              <a16:creationId xmlns:a16="http://schemas.microsoft.com/office/drawing/2014/main" id="{D739E165-4F5E-4D38-A18D-835A3D5ECABE}"/>
                            </a:ext>
                          </a:extLst>
                        </wps:cNvPr>
                        <wps:cNvSpPr txBox="1"/>
                        <wps:spPr>
                          <a:xfrm>
                            <a:off x="3732885" y="1900571"/>
                            <a:ext cx="822087" cy="320820"/>
                          </a:xfrm>
                          <a:prstGeom prst="rect">
                            <a:avLst/>
                          </a:prstGeom>
                          <a:noFill/>
                        </wps:spPr>
                        <wps:txbx>
                          <w:txbxContent>
                            <w:p w14:paraId="4668C64C"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Kernel Stub</w:t>
                              </w:r>
                            </w:p>
                          </w:txbxContent>
                        </wps:txbx>
                        <wps:bodyPr wrap="none" rtlCol="0">
                          <a:spAutoFit/>
                        </wps:bodyPr>
                      </wps:wsp>
                    </wpg:wgp>
                  </a:graphicData>
                </a:graphic>
              </wp:anchor>
            </w:drawing>
          </mc:Choice>
          <mc:Fallback>
            <w:pict>
              <v:group w14:anchorId="43358073" id="Group 15" o:spid="_x0000_s1036" style="position:absolute;left:0;text-align:left;margin-left:552.35pt;margin-top:-1247.75pt;width:370.1pt;height:179.9pt;z-index:251719680" coordorigin="35501,19005" coordsize="30889,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">
                <v:rect id="Rectangle 51" o:spid="_x0000_s1037" style="position:absolute;left:35501;top:22664;width:30890;height:16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" fillcolor="white [3212]" strokecolor="#243f60 [1604]" strokeweight="2pt">
                  <v:textbox>
                    <w:txbxContent>
                      <w:p w14:paraId="0DC28EB0"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open_handler_stub(){</w:t>
                        </w:r>
                        <w:r>
                          <w:rPr>
                            <w:rFonts w:ascii="Courier New" w:hAnsi="Courier New" w:cs="Courier New"/>
                            <w:b/>
                            <w:bCs/>
                            <w:color w:val="000000" w:themeColor="text1"/>
                            <w:kern w:val="24"/>
                            <w:sz w:val="32"/>
                            <w:szCs w:val="32"/>
                          </w:rPr>
                          <w:br/>
                          <w:t xml:space="preserve">   </w:t>
                        </w:r>
                        <w:r>
                          <w:rPr>
                            <w:rFonts w:ascii="Courier New" w:hAnsi="Courier New" w:cs="Courier New"/>
                            <w:b/>
                            <w:bCs/>
                            <w:color w:val="943634" w:themeColor="accent2" w:themeShade="BF"/>
                            <w:kern w:val="24"/>
                            <w:sz w:val="32"/>
                            <w:szCs w:val="32"/>
                          </w:rPr>
                          <w:t xml:space="preserve">//copy args from user memory </w:t>
                        </w:r>
                        <w:r>
                          <w:rPr>
                            <w:rFonts w:ascii="Courier New" w:hAnsi="Courier New" w:cs="Courier New"/>
                            <w:b/>
                            <w:bCs/>
                            <w:color w:val="943634" w:themeColor="accent2" w:themeShade="BF"/>
                            <w:kern w:val="24"/>
                            <w:sz w:val="32"/>
                            <w:szCs w:val="32"/>
                          </w:rPr>
                          <w:br/>
                          <w:t xml:space="preserve">   //check args</w:t>
                        </w:r>
                        <w:r>
                          <w:rPr>
                            <w:rFonts w:ascii="Courier New" w:hAnsi="Courier New" w:cs="Courier New"/>
                            <w:b/>
                            <w:bCs/>
                            <w:color w:val="000000" w:themeColor="text1"/>
                            <w:kern w:val="24"/>
                            <w:sz w:val="32"/>
                            <w:szCs w:val="32"/>
                          </w:rPr>
                          <w:br/>
                          <w:t xml:space="preserve">   open_handler(arg1,arg2)</w:t>
                        </w:r>
                        <w:r>
                          <w:rPr>
                            <w:rFonts w:ascii="Courier New" w:hAnsi="Courier New" w:cs="Courier New"/>
                            <w:b/>
                            <w:bCs/>
                            <w:color w:val="000000" w:themeColor="text1"/>
                            <w:kern w:val="24"/>
                            <w:sz w:val="32"/>
                            <w:szCs w:val="32"/>
                          </w:rPr>
                          <w:br/>
                          <w:t xml:space="preserve">   </w:t>
                        </w:r>
                        <w:r>
                          <w:rPr>
                            <w:rFonts w:ascii="Courier New" w:hAnsi="Courier New" w:cs="Courier New"/>
                            <w:b/>
                            <w:bCs/>
                            <w:color w:val="943634" w:themeColor="accent2" w:themeShade="BF"/>
                            <w:kern w:val="24"/>
                            <w:sz w:val="32"/>
                            <w:szCs w:val="32"/>
                          </w:rPr>
                          <w:t>//copy return value to user mem.</w:t>
                        </w:r>
                        <w:r>
                          <w:rPr>
                            <w:rFonts w:ascii="Courier New" w:hAnsi="Courier New" w:cs="Courier New"/>
                            <w:b/>
                            <w:bCs/>
                            <w:color w:val="000000" w:themeColor="text1"/>
                            <w:kern w:val="24"/>
                            <w:sz w:val="32"/>
                            <w:szCs w:val="32"/>
                          </w:rPr>
                          <w:br/>
                          <w:t xml:space="preserve">   return</w:t>
                        </w:r>
                      </w:p>
                      <w:p w14:paraId="7BE8C150" w14:textId="77777777" w:rsidR="009D009C" w:rsidRDefault="009D009C" w:rsidP="009D009C">
                        <w:pPr>
                          <w:pStyle w:val="NormalWeb"/>
                          <w:spacing w:before="0" w:beforeAutospacing="0" w:after="0" w:afterAutospacing="0"/>
                        </w:pPr>
                        <w:r>
                          <w:rPr>
                            <w:rFonts w:ascii="Courier New" w:hAnsi="Courier New" w:cs="Courier New"/>
                            <w:b/>
                            <w:bCs/>
                            <w:color w:val="000000" w:themeColor="text1"/>
                            <w:kern w:val="24"/>
                            <w:sz w:val="32"/>
                            <w:szCs w:val="32"/>
                          </w:rPr>
                          <w:t>}</w:t>
                        </w:r>
                      </w:p>
                    </w:txbxContent>
                  </v:textbox>
                </v:rect>
                <v:shape id="TextBox 17" o:spid="_x0000_s1038" type="#_x0000_t202" style="position:absolute;left:37328;top:19005;width:8221;height:32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" filled="f" stroked="f">
                  <v:textbox style="mso-fit-shape-to-text:t">
                    <w:txbxContent>
                      <w:p w14:paraId="4668C64C"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Kernel Stub</w:t>
                        </w:r>
                      </w:p>
                    </w:txbxContent>
                  </v:textbox>
                </v:shape>
              </v:group>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0704" behindDoc="0" locked="0" layoutInCell="1" allowOverlap="1" wp14:anchorId="30AEC033" wp14:editId="70C7AD04">
                <wp:simplePos x="0" y="0"/>
                <wp:positionH relativeFrom="column">
                  <wp:posOffset>1176655</wp:posOffset>
                </wp:positionH>
                <wp:positionV relativeFrom="paragraph">
                  <wp:posOffset>-17372965</wp:posOffset>
                </wp:positionV>
                <wp:extent cx="0" cy="838200"/>
                <wp:effectExtent l="95250" t="0" r="57150" b="38100"/>
                <wp:wrapNone/>
                <wp:docPr id="53" name="Straight Arrow Connector 19">
                  <a:extLst xmlns:a="http://schemas.openxmlformats.org/drawingml/2006/main">
                    <a:ext uri="{FF2B5EF4-FFF2-40B4-BE49-F238E27FC236}">
                      <a16:creationId xmlns:a16="http://schemas.microsoft.com/office/drawing/2014/main" id="{BE9DB1CF-0EE6-444E-9722-B69F19DD457B}"/>
                    </a:ext>
                  </a:extLst>
                </wp:docPr>
                <wp:cNvGraphicFramePr/>
                <a:graphic xmlns:a="http://schemas.openxmlformats.org/drawingml/2006/main">
                  <a:graphicData uri="http://schemas.microsoft.com/office/word/2010/wordprocessingShape">
                    <wps:wsp>
                      <wps:cNvCnPr/>
                      <wps:spPr>
                        <a:xfrm>
                          <a:off x="0" y="0"/>
                          <a:ext cx="0" cy="838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D6CEAF" id="_x0000_t32" coordsize="21600,21600" o:spt="32" o:oned="t" path="m,l21600,21600e" filled="f">
                <v:path arrowok="t" fillok="f" o:connecttype="none"/>
                <o:lock v:ext="edit" shapetype="t"/>
              </v:shapetype>
              <v:shape id="Straight Arrow Connector 19" o:spid="_x0000_s1026" type="#_x0000_t32" style="position:absolute;margin-left:92.65pt;margin-top:-1367.95pt;width:0;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" strokecolor="#4579b8 [3044]" strokeweight="2.25pt">
                <v:stroke endarrow="block"/>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1728" behindDoc="0" locked="0" layoutInCell="1" allowOverlap="1" wp14:anchorId="79C5275A" wp14:editId="374553C9">
                <wp:simplePos x="0" y="0"/>
                <wp:positionH relativeFrom="column">
                  <wp:posOffset>2548255</wp:posOffset>
                </wp:positionH>
                <wp:positionV relativeFrom="paragraph">
                  <wp:posOffset>-17372965</wp:posOffset>
                </wp:positionV>
                <wp:extent cx="0" cy="990600"/>
                <wp:effectExtent l="57150" t="38100" r="57150" b="0"/>
                <wp:wrapNone/>
                <wp:docPr id="54" name="Straight Arrow Connector 20">
                  <a:extLst xmlns:a="http://schemas.openxmlformats.org/drawingml/2006/main">
                    <a:ext uri="{FF2B5EF4-FFF2-40B4-BE49-F238E27FC236}">
                      <a16:creationId xmlns:a16="http://schemas.microsoft.com/office/drawing/2014/main" id="{5A69D694-5F51-4600-980E-D66E265033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90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8FEB1" id="Straight Arrow Connector 20" o:spid="_x0000_s1026" type="#_x0000_t32" style="position:absolute;margin-left:200.65pt;margin-top:-1367.95pt;width:0;height:78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" strokecolor="#4579b8 [3044]" strokeweight="2.25pt">
                <v:stroke endarrow="block"/>
                <o:lock v:ext="edit" shapetype="f"/>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2752" behindDoc="0" locked="0" layoutInCell="1" allowOverlap="1" wp14:anchorId="22998DA7" wp14:editId="79AC1E0F">
                <wp:simplePos x="0" y="0"/>
                <wp:positionH relativeFrom="column">
                  <wp:posOffset>12572365</wp:posOffset>
                </wp:positionH>
                <wp:positionV relativeFrom="paragraph">
                  <wp:posOffset>-16923385</wp:posOffset>
                </wp:positionV>
                <wp:extent cx="0" cy="838200"/>
                <wp:effectExtent l="95250" t="0" r="57150" b="38100"/>
                <wp:wrapNone/>
                <wp:docPr id="55" name="Straight Arrow Connector 23">
                  <a:extLst xmlns:a="http://schemas.openxmlformats.org/drawingml/2006/main">
                    <a:ext uri="{FF2B5EF4-FFF2-40B4-BE49-F238E27FC236}">
                      <a16:creationId xmlns:a16="http://schemas.microsoft.com/office/drawing/2014/main" id="{F4DB590E-8BAF-40A8-94A0-A86B5D8E73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8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DE2B1" id="Straight Arrow Connector 23" o:spid="_x0000_s1026" type="#_x0000_t32" style="position:absolute;margin-left:989.95pt;margin-top:-1332.55pt;width:0;height:6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" strokecolor="#4579b8 [3044]" strokeweight="2.25pt">
                <v:stroke endarrow="block"/>
                <o:lock v:ext="edit" shapetype="f"/>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3776" behindDoc="0" locked="0" layoutInCell="1" allowOverlap="1" wp14:anchorId="4D56353E" wp14:editId="5B0A0FB2">
                <wp:simplePos x="0" y="0"/>
                <wp:positionH relativeFrom="column">
                  <wp:posOffset>11177905</wp:posOffset>
                </wp:positionH>
                <wp:positionV relativeFrom="paragraph">
                  <wp:posOffset>-16904335</wp:posOffset>
                </wp:positionV>
                <wp:extent cx="0" cy="828477"/>
                <wp:effectExtent l="57150" t="38100" r="57150" b="10160"/>
                <wp:wrapNone/>
                <wp:docPr id="56" name="Straight Arrow Connector 24">
                  <a:extLst xmlns:a="http://schemas.openxmlformats.org/drawingml/2006/main">
                    <a:ext uri="{FF2B5EF4-FFF2-40B4-BE49-F238E27FC236}">
                      <a16:creationId xmlns:a16="http://schemas.microsoft.com/office/drawing/2014/main" id="{CF9B631E-17DB-4856-BDC9-E56CA8B238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284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A3BF1" id="Straight Arrow Connector 24" o:spid="_x0000_s1026" type="#_x0000_t32" style="position:absolute;margin-left:880.15pt;margin-top:-1331.05pt;width:0;height:65.2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" strokecolor="#4579b8 [3044]" strokeweight="2.25pt">
                <v:stroke endarrow="block"/>
                <o:lock v:ext="edit" shapetype="f"/>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4800" behindDoc="0" locked="0" layoutInCell="1" allowOverlap="1" wp14:anchorId="2237CA84" wp14:editId="2C090F62">
                <wp:simplePos x="0" y="0"/>
                <wp:positionH relativeFrom="column">
                  <wp:posOffset>1749425</wp:posOffset>
                </wp:positionH>
                <wp:positionV relativeFrom="paragraph">
                  <wp:posOffset>-14613255</wp:posOffset>
                </wp:positionV>
                <wp:extent cx="2633031" cy="453810"/>
                <wp:effectExtent l="19050" t="76200" r="0" b="22860"/>
                <wp:wrapNone/>
                <wp:docPr id="57" name="Straight Arrow Connector 28">
                  <a:extLst xmlns:a="http://schemas.openxmlformats.org/drawingml/2006/main">
                    <a:ext uri="{FF2B5EF4-FFF2-40B4-BE49-F238E27FC236}">
                      <a16:creationId xmlns:a16="http://schemas.microsoft.com/office/drawing/2014/main" id="{1701146A-1A9A-429D-A26E-7833B7392D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33031" cy="453810"/>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2F8FC" id="Straight Arrow Connector 28" o:spid="_x0000_s1026" type="#_x0000_t32" style="position:absolute;margin-left:137.75pt;margin-top:-1150.65pt;width:207.35pt;height:35.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" strokecolor="#4579b8 [3044]" strokeweight="2.25pt">
                <v:stroke dashstyle="dash" endarrow="block"/>
                <o:lock v:ext="edit" shapetype="f"/>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5824" behindDoc="0" locked="0" layoutInCell="1" allowOverlap="1" wp14:anchorId="0BED98B5" wp14:editId="729FF5C5">
                <wp:simplePos x="0" y="0"/>
                <wp:positionH relativeFrom="column">
                  <wp:posOffset>2091055</wp:posOffset>
                </wp:positionH>
                <wp:positionV relativeFrom="paragraph">
                  <wp:posOffset>-13460095</wp:posOffset>
                </wp:positionV>
                <wp:extent cx="2895602" cy="604279"/>
                <wp:effectExtent l="0" t="76200" r="19050" b="24765"/>
                <wp:wrapNone/>
                <wp:docPr id="58" name="Straight Arrow Connector 33">
                  <a:extLst xmlns:a="http://schemas.openxmlformats.org/drawingml/2006/main">
                    <a:ext uri="{FF2B5EF4-FFF2-40B4-BE49-F238E27FC236}">
                      <a16:creationId xmlns:a16="http://schemas.microsoft.com/office/drawing/2014/main" id="{DB39813C-5D09-4C32-9C6D-278ADB2B50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95602" cy="604279"/>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03804" id="Straight Arrow Connector 33" o:spid="_x0000_s1026" type="#_x0000_t32" style="position:absolute;margin-left:164.65pt;margin-top:-1059.85pt;width:228pt;height:47.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" strokecolor="#4579b8 [3044]" strokeweight="2.25pt">
                <v:stroke dashstyle="dash" endarrow="block"/>
                <o:lock v:ext="edit" shapetype="f"/>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6848" behindDoc="0" locked="0" layoutInCell="1" allowOverlap="1" wp14:anchorId="0EF47B82" wp14:editId="7DA4783B">
                <wp:simplePos x="0" y="0"/>
                <wp:positionH relativeFrom="column">
                  <wp:posOffset>393065</wp:posOffset>
                </wp:positionH>
                <wp:positionV relativeFrom="paragraph">
                  <wp:posOffset>-17047845</wp:posOffset>
                </wp:positionV>
                <wp:extent cx="453970" cy="369332"/>
                <wp:effectExtent l="0" t="0" r="0" b="0"/>
                <wp:wrapNone/>
                <wp:docPr id="59" name="TextBox 37">
                  <a:extLst xmlns:a="http://schemas.openxmlformats.org/drawingml/2006/main">
                    <a:ext uri="{FF2B5EF4-FFF2-40B4-BE49-F238E27FC236}">
                      <a16:creationId xmlns:a16="http://schemas.microsoft.com/office/drawing/2014/main" id="{959D9E93-C564-492A-B678-96AEF3AD716C}"/>
                    </a:ext>
                  </a:extLst>
                </wp:docPr>
                <wp:cNvGraphicFramePr/>
                <a:graphic xmlns:a="http://schemas.openxmlformats.org/drawingml/2006/main">
                  <a:graphicData uri="http://schemas.microsoft.com/office/word/2010/wordprocessingShape">
                    <wps:wsp>
                      <wps:cNvSpPr txBox="1"/>
                      <wps:spPr>
                        <a:xfrm>
                          <a:off x="0" y="0"/>
                          <a:ext cx="453970" cy="369332"/>
                        </a:xfrm>
                        <a:prstGeom prst="rect">
                          <a:avLst/>
                        </a:prstGeom>
                        <a:noFill/>
                      </wps:spPr>
                      <wps:txbx>
                        <w:txbxContent>
                          <w:p w14:paraId="68630CD6"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a:graphicData>
                </a:graphic>
              </wp:anchor>
            </w:drawing>
          </mc:Choice>
          <mc:Fallback>
            <w:pict>
              <v:shape w14:anchorId="0EF47B82" id="TextBox 37" o:spid="_x0000_s1039" type="#_x0000_t202" style="position:absolute;left:0;text-align:left;margin-left:30.95pt;margin-top:-1342.35pt;width:35.75pt;height:29.1pt;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" filled="f" stroked="f">
                <v:textbox style="mso-fit-shape-to-text:t">
                  <w:txbxContent>
                    <w:p w14:paraId="68630CD6"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7872" behindDoc="0" locked="0" layoutInCell="1" allowOverlap="1" wp14:anchorId="3F058D57" wp14:editId="29A55E67">
                <wp:simplePos x="0" y="0"/>
                <wp:positionH relativeFrom="column">
                  <wp:posOffset>2620645</wp:posOffset>
                </wp:positionH>
                <wp:positionV relativeFrom="paragraph">
                  <wp:posOffset>-16904335</wp:posOffset>
                </wp:positionV>
                <wp:extent cx="453970" cy="369332"/>
                <wp:effectExtent l="0" t="0" r="0" b="0"/>
                <wp:wrapNone/>
                <wp:docPr id="60" name="TextBox 38">
                  <a:extLst xmlns:a="http://schemas.openxmlformats.org/drawingml/2006/main">
                    <a:ext uri="{FF2B5EF4-FFF2-40B4-BE49-F238E27FC236}">
                      <a16:creationId xmlns:a16="http://schemas.microsoft.com/office/drawing/2014/main" id="{06BD6133-5C7F-40AE-9923-6C0EAF765C25}"/>
                    </a:ext>
                  </a:extLst>
                </wp:docPr>
                <wp:cNvGraphicFramePr/>
                <a:graphic xmlns:a="http://schemas.openxmlformats.org/drawingml/2006/main">
                  <a:graphicData uri="http://schemas.microsoft.com/office/word/2010/wordprocessingShape">
                    <wps:wsp>
                      <wps:cNvSpPr txBox="1"/>
                      <wps:spPr>
                        <a:xfrm>
                          <a:off x="0" y="0"/>
                          <a:ext cx="453970" cy="369332"/>
                        </a:xfrm>
                        <a:prstGeom prst="rect">
                          <a:avLst/>
                        </a:prstGeom>
                        <a:noFill/>
                      </wps:spPr>
                      <wps:txbx>
                        <w:txbxContent>
                          <w:p w14:paraId="30BFFC3D"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none" rtlCol="0">
                        <a:spAutoFit/>
                      </wps:bodyPr>
                    </wps:wsp>
                  </a:graphicData>
                </a:graphic>
              </wp:anchor>
            </w:drawing>
          </mc:Choice>
          <mc:Fallback>
            <w:pict>
              <v:shape w14:anchorId="3F058D57" id="TextBox 38" o:spid="_x0000_s1040" type="#_x0000_t202" style="position:absolute;left:0;text-align:left;margin-left:206.35pt;margin-top:-1331.05pt;width:35.75pt;height:29.1pt;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" filled="f" stroked="f">
                <v:textbox style="mso-fit-shape-to-text:t">
                  <w:txbxContent>
                    <w:p w14:paraId="30BFFC3D"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8896" behindDoc="0" locked="0" layoutInCell="1" allowOverlap="1" wp14:anchorId="0F3C7AAA" wp14:editId="48236FB5">
                <wp:simplePos x="0" y="0"/>
                <wp:positionH relativeFrom="column">
                  <wp:posOffset>5372735</wp:posOffset>
                </wp:positionH>
                <wp:positionV relativeFrom="paragraph">
                  <wp:posOffset>-15142845</wp:posOffset>
                </wp:positionV>
                <wp:extent cx="453970" cy="369332"/>
                <wp:effectExtent l="0" t="0" r="0" b="0"/>
                <wp:wrapNone/>
                <wp:docPr id="61" name="TextBox 39">
                  <a:extLst xmlns:a="http://schemas.openxmlformats.org/drawingml/2006/main">
                    <a:ext uri="{FF2B5EF4-FFF2-40B4-BE49-F238E27FC236}">
                      <a16:creationId xmlns:a16="http://schemas.microsoft.com/office/drawing/2014/main" id="{B213EB80-E2F5-4DB5-8564-DA70B6A0D4FD}"/>
                    </a:ext>
                  </a:extLst>
                </wp:docPr>
                <wp:cNvGraphicFramePr/>
                <a:graphic xmlns:a="http://schemas.openxmlformats.org/drawingml/2006/main">
                  <a:graphicData uri="http://schemas.microsoft.com/office/word/2010/wordprocessingShape">
                    <wps:wsp>
                      <wps:cNvSpPr txBox="1"/>
                      <wps:spPr>
                        <a:xfrm>
                          <a:off x="0" y="0"/>
                          <a:ext cx="453970" cy="369332"/>
                        </a:xfrm>
                        <a:prstGeom prst="rect">
                          <a:avLst/>
                        </a:prstGeom>
                        <a:noFill/>
                      </wps:spPr>
                      <wps:txbx>
                        <w:txbxContent>
                          <w:p w14:paraId="3CFFD9C0"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a:graphicData>
                </a:graphic>
              </wp:anchor>
            </w:drawing>
          </mc:Choice>
          <mc:Fallback>
            <w:pict>
              <v:shape w14:anchorId="0F3C7AAA" id="TextBox 39" o:spid="_x0000_s1041" type="#_x0000_t202" style="position:absolute;left:0;text-align:left;margin-left:423.05pt;margin-top:-1192.35pt;width:35.75pt;height:29.1pt;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" filled="f" stroked="f">
                <v:textbox style="mso-fit-shape-to-text:t">
                  <w:txbxContent>
                    <w:p w14:paraId="3CFFD9C0"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29920" behindDoc="0" locked="0" layoutInCell="1" allowOverlap="1" wp14:anchorId="4460FBC8" wp14:editId="128147E0">
                <wp:simplePos x="0" y="0"/>
                <wp:positionH relativeFrom="column">
                  <wp:posOffset>4958715</wp:posOffset>
                </wp:positionH>
                <wp:positionV relativeFrom="paragraph">
                  <wp:posOffset>-12953365</wp:posOffset>
                </wp:positionV>
                <wp:extent cx="453970" cy="369332"/>
                <wp:effectExtent l="0" t="0" r="0" b="0"/>
                <wp:wrapNone/>
                <wp:docPr id="62" name="TextBox 40">
                  <a:extLst xmlns:a="http://schemas.openxmlformats.org/drawingml/2006/main">
                    <a:ext uri="{FF2B5EF4-FFF2-40B4-BE49-F238E27FC236}">
                      <a16:creationId xmlns:a16="http://schemas.microsoft.com/office/drawing/2014/main" id="{BBC82EB3-C034-4150-B0A6-76F9024B148B}"/>
                    </a:ext>
                  </a:extLst>
                </wp:docPr>
                <wp:cNvGraphicFramePr/>
                <a:graphic xmlns:a="http://schemas.openxmlformats.org/drawingml/2006/main">
                  <a:graphicData uri="http://schemas.microsoft.com/office/word/2010/wordprocessingShape">
                    <wps:wsp>
                      <wps:cNvSpPr txBox="1"/>
                      <wps:spPr>
                        <a:xfrm>
                          <a:off x="0" y="0"/>
                          <a:ext cx="453970" cy="369332"/>
                        </a:xfrm>
                        <a:prstGeom prst="rect">
                          <a:avLst/>
                        </a:prstGeom>
                        <a:noFill/>
                      </wps:spPr>
                      <wps:txbx>
                        <w:txbxContent>
                          <w:p w14:paraId="56293412"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none" rtlCol="0">
                        <a:spAutoFit/>
                      </wps:bodyPr>
                    </wps:wsp>
                  </a:graphicData>
                </a:graphic>
              </wp:anchor>
            </w:drawing>
          </mc:Choice>
          <mc:Fallback>
            <w:pict>
              <v:shape w14:anchorId="4460FBC8" id="TextBox 40" o:spid="_x0000_s1042" type="#_x0000_t202" style="position:absolute;left:0;text-align:left;margin-left:390.45pt;margin-top:-1019.95pt;width:35.75pt;height:29.1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" filled="f" stroked="f">
                <v:textbox style="mso-fit-shape-to-text:t">
                  <w:txbxContent>
                    <w:p w14:paraId="56293412"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30944" behindDoc="0" locked="0" layoutInCell="1" allowOverlap="1" wp14:anchorId="61B6092C" wp14:editId="04AF1D0B">
                <wp:simplePos x="0" y="0"/>
                <wp:positionH relativeFrom="column">
                  <wp:posOffset>10137775</wp:posOffset>
                </wp:positionH>
                <wp:positionV relativeFrom="paragraph">
                  <wp:posOffset>-16520795</wp:posOffset>
                </wp:positionV>
                <wp:extent cx="453970" cy="369332"/>
                <wp:effectExtent l="0" t="0" r="0" b="0"/>
                <wp:wrapNone/>
                <wp:docPr id="63" name="TextBox 41">
                  <a:extLst xmlns:a="http://schemas.openxmlformats.org/drawingml/2006/main">
                    <a:ext uri="{FF2B5EF4-FFF2-40B4-BE49-F238E27FC236}">
                      <a16:creationId xmlns:a16="http://schemas.microsoft.com/office/drawing/2014/main" id="{A7C4CE9B-508A-4943-BC29-14553B9994C5}"/>
                    </a:ext>
                  </a:extLst>
                </wp:docPr>
                <wp:cNvGraphicFramePr/>
                <a:graphic xmlns:a="http://schemas.openxmlformats.org/drawingml/2006/main">
                  <a:graphicData uri="http://schemas.microsoft.com/office/word/2010/wordprocessingShape">
                    <wps:wsp>
                      <wps:cNvSpPr txBox="1"/>
                      <wps:spPr>
                        <a:xfrm>
                          <a:off x="0" y="0"/>
                          <a:ext cx="453970" cy="369332"/>
                        </a:xfrm>
                        <a:prstGeom prst="rect">
                          <a:avLst/>
                        </a:prstGeom>
                        <a:noFill/>
                      </wps:spPr>
                      <wps:txbx>
                        <w:txbxContent>
                          <w:p w14:paraId="1BF96E68"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a:graphicData>
                </a:graphic>
              </wp:anchor>
            </w:drawing>
          </mc:Choice>
          <mc:Fallback>
            <w:pict>
              <v:shape w14:anchorId="61B6092C" id="TextBox 41" o:spid="_x0000_s1043" type="#_x0000_t202" style="position:absolute;left:0;text-align:left;margin-left:798.25pt;margin-top:-1300.85pt;width:35.75pt;height:29.1pt;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" filled="f" stroked="f">
                <v:textbox style="mso-fit-shape-to-text:t">
                  <w:txbxContent>
                    <w:p w14:paraId="1BF96E68"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w:pict>
          </mc:Fallback>
        </mc:AlternateContent>
      </w:r>
      <w:r w:rsidRPr="009D009C">
        <w:rPr>
          <w:rFonts w:asciiTheme="minorHAnsi" w:eastAsia="Calibri" w:hAnsiTheme="minorHAnsi" w:cstheme="minorHAnsi"/>
          <w:noProof/>
          <w:sz w:val="24"/>
          <w:szCs w:val="22"/>
        </w:rPr>
        <mc:AlternateContent>
          <mc:Choice Requires="wps">
            <w:drawing>
              <wp:anchor distT="0" distB="0" distL="114300" distR="114300" simplePos="0" relativeHeight="251731968" behindDoc="0" locked="0" layoutInCell="1" allowOverlap="1" wp14:anchorId="28F8FE4A" wp14:editId="4CF9D91B">
                <wp:simplePos x="0" y="0"/>
                <wp:positionH relativeFrom="column">
                  <wp:posOffset>12591415</wp:posOffset>
                </wp:positionH>
                <wp:positionV relativeFrom="paragraph">
                  <wp:posOffset>-16589375</wp:posOffset>
                </wp:positionV>
                <wp:extent cx="453970" cy="369332"/>
                <wp:effectExtent l="0" t="0" r="0" b="0"/>
                <wp:wrapNone/>
                <wp:docPr id="64" name="TextBox 42">
                  <a:extLst xmlns:a="http://schemas.openxmlformats.org/drawingml/2006/main">
                    <a:ext uri="{FF2B5EF4-FFF2-40B4-BE49-F238E27FC236}">
                      <a16:creationId xmlns:a16="http://schemas.microsoft.com/office/drawing/2014/main" id="{BC563185-2A4A-451A-8066-35097D9D1C4F}"/>
                    </a:ext>
                  </a:extLst>
                </wp:docPr>
                <wp:cNvGraphicFramePr/>
                <a:graphic xmlns:a="http://schemas.openxmlformats.org/drawingml/2006/main">
                  <a:graphicData uri="http://schemas.microsoft.com/office/word/2010/wordprocessingShape">
                    <wps:wsp>
                      <wps:cNvSpPr txBox="1"/>
                      <wps:spPr>
                        <a:xfrm>
                          <a:off x="0" y="0"/>
                          <a:ext cx="453970" cy="369332"/>
                        </a:xfrm>
                        <a:prstGeom prst="rect">
                          <a:avLst/>
                        </a:prstGeom>
                        <a:noFill/>
                      </wps:spPr>
                      <wps:txbx>
                        <w:txbxContent>
                          <w:p w14:paraId="559CC005"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a:graphicData>
                </a:graphic>
              </wp:anchor>
            </w:drawing>
          </mc:Choice>
          <mc:Fallback>
            <w:pict>
              <v:shape w14:anchorId="28F8FE4A" id="TextBox 42" o:spid="_x0000_s1044" type="#_x0000_t202" style="position:absolute;left:0;text-align:left;margin-left:991.45pt;margin-top:-1306.25pt;width:35.75pt;height:29.1pt;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" filled="f" stroked="f">
                <v:textbox style="mso-fit-shape-to-text:t">
                  <w:txbxContent>
                    <w:p w14:paraId="559CC005" w14:textId="77777777" w:rsidR="009D009C" w:rsidRDefault="009D009C" w:rsidP="009D009C">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w:pict>
          </mc:Fallback>
        </mc:AlternateContent>
      </w:r>
    </w:p>
    <w:p w14:paraId="5F770487" w14:textId="6ADE6730" w:rsidR="00E52097" w:rsidRPr="00E52097" w:rsidRDefault="00E52097" w:rsidP="0048776B">
      <w:pPr>
        <w:pStyle w:val="ListParagraph"/>
        <w:numPr>
          <w:ilvl w:val="0"/>
          <w:numId w:val="9"/>
        </w:numPr>
        <w:spacing w:before="22" w:line="259" w:lineRule="auto"/>
        <w:ind w:right="421"/>
        <w:jc w:val="both"/>
        <w:rPr>
          <w:rFonts w:asciiTheme="minorHAnsi" w:eastAsia="Calibri" w:hAnsiTheme="minorHAnsi" w:cstheme="minorHAnsi"/>
          <w:sz w:val="24"/>
          <w:szCs w:val="22"/>
        </w:rPr>
      </w:pPr>
      <w:r w:rsidRPr="00E52097">
        <w:rPr>
          <w:rFonts w:asciiTheme="minorHAnsi" w:eastAsia="Calibri" w:hAnsiTheme="minorHAnsi" w:cstheme="minorHAnsi"/>
          <w:sz w:val="24"/>
          <w:szCs w:val="22"/>
        </w:rPr>
        <w:t>[20 pts] (a) Write the steps in a system call to read a byte from the keyboard. Refer to page 31 of Lecture 05 as a starting point. However, note that this will require more steps because the user may not type anything in the keyboard immediately. What is the state of the process while it is waiting for the keyboard input? How does it come back to the CPU? Discuss with the help of Process State Diagram.</w:t>
      </w:r>
    </w:p>
    <w:p w14:paraId="163FDC51" w14:textId="7FE5DB8D" w:rsidR="00E52097" w:rsidRDefault="00E52097" w:rsidP="00E52097">
      <w:pPr>
        <w:pStyle w:val="ListParagraph"/>
        <w:spacing w:before="22" w:line="259" w:lineRule="auto"/>
        <w:ind w:left="360" w:right="421"/>
        <w:jc w:val="both"/>
        <w:rPr>
          <w:rFonts w:asciiTheme="minorHAnsi" w:eastAsia="Calibri" w:hAnsiTheme="minorHAnsi" w:cstheme="minorHAnsi"/>
          <w:i/>
          <w:sz w:val="24"/>
          <w:szCs w:val="22"/>
        </w:rPr>
      </w:pPr>
      <w:r w:rsidRPr="007D70A1">
        <w:rPr>
          <w:rFonts w:asciiTheme="minorHAnsi" w:eastAsia="Calibri" w:hAnsiTheme="minorHAnsi" w:cstheme="minorHAnsi"/>
          <w:i/>
          <w:sz w:val="24"/>
          <w:szCs w:val="22"/>
        </w:rPr>
        <w:t>-Answer: The difference from the scenario in the Lecture 05 page 31 and the one here is that although opening a file is elevate mode operation, it does not necessarily take the latency for a I/O operation. So, the process did not need to be in “Blocked” state for the example shown in lecture. However, this current problem will require the process to go to the “Blocked” state first. That is the primary problem to solve</w:t>
      </w:r>
      <w:r>
        <w:rPr>
          <w:rFonts w:asciiTheme="minorHAnsi" w:eastAsia="Calibri" w:hAnsiTheme="minorHAnsi" w:cstheme="minorHAnsi"/>
          <w:i/>
          <w:sz w:val="24"/>
          <w:szCs w:val="22"/>
        </w:rPr>
        <w:t xml:space="preserve"> here</w:t>
      </w:r>
      <w:r w:rsidRPr="007D70A1">
        <w:rPr>
          <w:rFonts w:asciiTheme="minorHAnsi" w:eastAsia="Calibri" w:hAnsiTheme="minorHAnsi" w:cstheme="minorHAnsi"/>
          <w:i/>
          <w:sz w:val="24"/>
          <w:szCs w:val="22"/>
        </w:rPr>
        <w:t xml:space="preserve">. </w:t>
      </w:r>
    </w:p>
    <w:p w14:paraId="2AF3BE08" w14:textId="3024BE37" w:rsidR="00E52097" w:rsidRDefault="00E52097" w:rsidP="00E52097">
      <w:pPr>
        <w:pStyle w:val="ListParagraph"/>
        <w:spacing w:before="22" w:line="259" w:lineRule="auto"/>
        <w:ind w:left="360" w:right="421"/>
        <w:jc w:val="both"/>
        <w:rPr>
          <w:rFonts w:asciiTheme="minorHAnsi" w:eastAsia="Calibri" w:hAnsiTheme="minorHAnsi" w:cstheme="minorHAnsi"/>
          <w:sz w:val="24"/>
          <w:szCs w:val="22"/>
        </w:rPr>
      </w:pPr>
    </w:p>
    <w:p w14:paraId="0CA1FF8D" w14:textId="4CDE8DEB" w:rsidR="00E52097" w:rsidRPr="004570C2" w:rsidRDefault="004570C2" w:rsidP="00E52097">
      <w:pPr>
        <w:pStyle w:val="ListParagraph"/>
        <w:spacing w:before="22" w:line="259" w:lineRule="auto"/>
        <w:ind w:left="360" w:right="421"/>
        <w:jc w:val="both"/>
        <w:rPr>
          <w:rFonts w:asciiTheme="minorHAnsi" w:eastAsia="Calibri" w:hAnsiTheme="minorHAnsi" w:cstheme="minorHAnsi"/>
          <w:i/>
          <w:iCs/>
          <w:sz w:val="24"/>
          <w:szCs w:val="22"/>
        </w:rPr>
      </w:pPr>
      <w:r w:rsidRPr="004570C2">
        <w:rPr>
          <w:rFonts w:asciiTheme="minorHAnsi" w:eastAsia="Calibri" w:hAnsiTheme="minorHAnsi" w:cstheme="minorHAnsi"/>
          <w:i/>
          <w:iCs/>
          <w:sz w:val="24"/>
          <w:szCs w:val="22"/>
        </w:rPr>
        <w:t>The following would be one of several possible answers:</w:t>
      </w:r>
    </w:p>
    <w:p w14:paraId="10F7571A" w14:textId="7BD5350B" w:rsidR="004570C2" w:rsidRDefault="004570C2" w:rsidP="00E52097">
      <w:pPr>
        <w:pStyle w:val="ListParagraph"/>
        <w:spacing w:before="22" w:line="259" w:lineRule="auto"/>
        <w:ind w:left="360" w:right="421"/>
        <w:jc w:val="both"/>
        <w:rPr>
          <w:rFonts w:asciiTheme="minorHAnsi" w:eastAsia="Calibri" w:hAnsiTheme="minorHAnsi" w:cstheme="minorHAnsi"/>
          <w:sz w:val="24"/>
          <w:szCs w:val="22"/>
        </w:rPr>
      </w:pPr>
    </w:p>
    <w:p w14:paraId="3D60D478" w14:textId="46C3C19B" w:rsidR="004570C2" w:rsidRDefault="004570C2" w:rsidP="00E52097">
      <w:pPr>
        <w:pStyle w:val="ListParagraph"/>
        <w:spacing w:before="22" w:line="259" w:lineRule="auto"/>
        <w:ind w:left="360" w:right="421"/>
        <w:jc w:val="both"/>
        <w:rPr>
          <w:rFonts w:asciiTheme="minorHAnsi" w:eastAsia="Calibri" w:hAnsiTheme="minorHAnsi" w:cstheme="minorHAnsi"/>
          <w:sz w:val="24"/>
          <w:szCs w:val="22"/>
        </w:rPr>
      </w:pPr>
    </w:p>
    <w:p w14:paraId="5EE7321F" w14:textId="667AAECB" w:rsidR="004570C2" w:rsidRDefault="004570C2" w:rsidP="00E52097">
      <w:pPr>
        <w:pStyle w:val="ListParagraph"/>
        <w:spacing w:before="22" w:line="259" w:lineRule="auto"/>
        <w:ind w:left="360" w:right="421"/>
        <w:jc w:val="both"/>
        <w:rPr>
          <w:rFonts w:asciiTheme="minorHAnsi" w:eastAsia="Calibri" w:hAnsiTheme="minorHAnsi" w:cstheme="minorHAnsi"/>
          <w:sz w:val="24"/>
          <w:szCs w:val="22"/>
        </w:rPr>
      </w:pPr>
    </w:p>
    <w:p w14:paraId="0B90924B" w14:textId="4448F3FA" w:rsidR="004570C2" w:rsidRDefault="004570C2" w:rsidP="00E52097">
      <w:pPr>
        <w:pStyle w:val="ListParagraph"/>
        <w:spacing w:before="22" w:line="259" w:lineRule="auto"/>
        <w:ind w:left="360" w:right="421"/>
        <w:jc w:val="both"/>
        <w:rPr>
          <w:rFonts w:asciiTheme="minorHAnsi" w:eastAsia="Calibri" w:hAnsiTheme="minorHAnsi" w:cstheme="minorHAnsi"/>
          <w:sz w:val="24"/>
          <w:szCs w:val="22"/>
        </w:rPr>
      </w:pPr>
    </w:p>
    <w:p w14:paraId="3DC4A885" w14:textId="3C81C2F8" w:rsidR="004570C2" w:rsidRDefault="004570C2" w:rsidP="00E52097">
      <w:pPr>
        <w:pStyle w:val="ListParagraph"/>
        <w:spacing w:before="22" w:line="259" w:lineRule="auto"/>
        <w:ind w:left="360" w:right="421"/>
        <w:jc w:val="both"/>
        <w:rPr>
          <w:rFonts w:asciiTheme="minorHAnsi" w:eastAsia="Calibri" w:hAnsiTheme="minorHAnsi" w:cstheme="minorHAnsi"/>
          <w:sz w:val="24"/>
          <w:szCs w:val="22"/>
        </w:rPr>
      </w:pPr>
    </w:p>
    <w:p w14:paraId="592176F7" w14:textId="3A3A4760" w:rsidR="004570C2" w:rsidRDefault="004570C2" w:rsidP="00E52097">
      <w:pPr>
        <w:pStyle w:val="ListParagraph"/>
        <w:spacing w:before="22" w:line="259" w:lineRule="auto"/>
        <w:ind w:left="360" w:right="421"/>
        <w:jc w:val="both"/>
        <w:rPr>
          <w:rFonts w:asciiTheme="minorHAnsi" w:eastAsia="Calibri" w:hAnsiTheme="minorHAnsi" w:cstheme="minorHAnsi"/>
          <w:sz w:val="24"/>
          <w:szCs w:val="22"/>
        </w:rPr>
      </w:pPr>
      <w:r>
        <w:rPr>
          <w:rFonts w:asciiTheme="minorHAnsi" w:eastAsia="Calibri" w:hAnsiTheme="minorHAnsi" w:cstheme="minorHAnsi"/>
          <w:noProof/>
          <w:sz w:val="24"/>
          <w:szCs w:val="22"/>
        </w:rPr>
        <w:drawing>
          <wp:inline distT="0" distB="0" distL="0" distR="0" wp14:anchorId="3008DD2C" wp14:editId="2A8E9015">
            <wp:extent cx="6081395" cy="3295015"/>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395" cy="3295015"/>
                    </a:xfrm>
                    <a:prstGeom prst="rect">
                      <a:avLst/>
                    </a:prstGeom>
                    <a:noFill/>
                    <a:ln>
                      <a:noFill/>
                    </a:ln>
                  </pic:spPr>
                </pic:pic>
              </a:graphicData>
            </a:graphic>
          </wp:inline>
        </w:drawing>
      </w:r>
    </w:p>
    <w:p w14:paraId="43B0E4EE" w14:textId="744B4EC8" w:rsidR="00E52097" w:rsidRDefault="00E52097" w:rsidP="00E52097">
      <w:pPr>
        <w:pStyle w:val="ListParagraph"/>
        <w:spacing w:before="22" w:line="259" w:lineRule="auto"/>
        <w:ind w:left="360" w:right="421"/>
        <w:jc w:val="both"/>
        <w:rPr>
          <w:rFonts w:asciiTheme="minorHAnsi" w:eastAsia="Calibri" w:hAnsiTheme="minorHAnsi" w:cstheme="minorHAnsi"/>
          <w:sz w:val="24"/>
          <w:szCs w:val="22"/>
        </w:rPr>
      </w:pPr>
    </w:p>
    <w:p w14:paraId="081A4413" w14:textId="77777777" w:rsidR="00E52097" w:rsidRPr="00E52097" w:rsidRDefault="00E52097" w:rsidP="00E52097">
      <w:pPr>
        <w:pStyle w:val="ListParagraph"/>
        <w:spacing w:before="22" w:line="259" w:lineRule="auto"/>
        <w:ind w:left="360" w:right="421"/>
        <w:jc w:val="both"/>
        <w:rPr>
          <w:rFonts w:asciiTheme="minorHAnsi" w:eastAsia="Calibri" w:hAnsiTheme="minorHAnsi" w:cstheme="minorHAnsi"/>
          <w:sz w:val="24"/>
          <w:szCs w:val="22"/>
        </w:rPr>
      </w:pPr>
    </w:p>
    <w:p w14:paraId="73F59FBB" w14:textId="77777777" w:rsidR="00E52097" w:rsidRDefault="00E52097" w:rsidP="00E52097">
      <w:pPr>
        <w:pStyle w:val="ListParagraph"/>
        <w:spacing w:before="22" w:line="259" w:lineRule="auto"/>
        <w:ind w:left="360" w:right="421"/>
        <w:jc w:val="both"/>
        <w:rPr>
          <w:rFonts w:asciiTheme="minorHAnsi" w:eastAsia="Calibri" w:hAnsiTheme="minorHAnsi" w:cstheme="minorHAnsi"/>
          <w:i/>
          <w:sz w:val="24"/>
          <w:szCs w:val="22"/>
        </w:rPr>
      </w:pPr>
    </w:p>
    <w:p w14:paraId="30FDD055" w14:textId="77777777" w:rsidR="00E52097" w:rsidRDefault="00E52097" w:rsidP="00E52097">
      <w:pPr>
        <w:pStyle w:val="ListParagraph"/>
        <w:spacing w:before="22" w:line="259" w:lineRule="auto"/>
        <w:ind w:left="360" w:right="421"/>
        <w:jc w:val="both"/>
        <w:rPr>
          <w:rFonts w:asciiTheme="minorHAnsi" w:eastAsia="Calibri" w:hAnsiTheme="minorHAnsi" w:cstheme="minorHAnsi"/>
          <w:sz w:val="24"/>
          <w:szCs w:val="22"/>
        </w:rPr>
      </w:pPr>
      <w:r>
        <w:rPr>
          <w:rFonts w:asciiTheme="minorHAnsi" w:eastAsia="Calibri" w:hAnsiTheme="minorHAnsi" w:cstheme="minorHAnsi"/>
          <w:sz w:val="24"/>
          <w:szCs w:val="22"/>
        </w:rPr>
        <w:t>(b) Now repeat the above when the user presses Ctrl+C from the keyboard without providing a valid input? How does this process navigate the process state diagram?</w:t>
      </w:r>
    </w:p>
    <w:p w14:paraId="00EC52F3" w14:textId="77777777" w:rsidR="008A1AFE" w:rsidRDefault="008A1AFE" w:rsidP="00CD3161">
      <w:pPr>
        <w:spacing w:before="22" w:line="259" w:lineRule="auto"/>
        <w:ind w:right="421"/>
        <w:jc w:val="both"/>
        <w:rPr>
          <w:rFonts w:asciiTheme="minorHAnsi" w:eastAsia="Calibri" w:hAnsiTheme="minorHAnsi" w:cstheme="minorHAnsi"/>
          <w:i/>
          <w:iCs/>
          <w:sz w:val="24"/>
          <w:szCs w:val="22"/>
        </w:rPr>
      </w:pPr>
    </w:p>
    <w:p w14:paraId="3F9923DD" w14:textId="39CCCD4A" w:rsidR="00A3636C" w:rsidRPr="008A1AFE" w:rsidRDefault="004570C2" w:rsidP="00CD3161">
      <w:pPr>
        <w:spacing w:before="22" w:line="259" w:lineRule="auto"/>
        <w:ind w:right="421"/>
        <w:jc w:val="both"/>
        <w:rPr>
          <w:rFonts w:asciiTheme="minorHAnsi" w:eastAsia="Calibri" w:hAnsiTheme="minorHAnsi" w:cstheme="minorHAnsi"/>
          <w:i/>
          <w:iCs/>
          <w:sz w:val="24"/>
          <w:szCs w:val="22"/>
        </w:rPr>
      </w:pPr>
      <w:r w:rsidRPr="008A1AFE">
        <w:rPr>
          <w:rFonts w:asciiTheme="minorHAnsi" w:eastAsia="Calibri" w:hAnsiTheme="minorHAnsi" w:cstheme="minorHAnsi"/>
          <w:i/>
          <w:iCs/>
          <w:sz w:val="24"/>
          <w:szCs w:val="22"/>
        </w:rPr>
        <w:t>Answer: The above key combination (Ctrl+C) generates a signal (i.e., SIGINT) that kills the process while it was in the Blocked state.</w:t>
      </w:r>
      <w:r w:rsidR="007403EF" w:rsidRPr="008A1AFE">
        <w:rPr>
          <w:rFonts w:asciiTheme="minorHAnsi" w:eastAsia="Calibri" w:hAnsiTheme="minorHAnsi" w:cstheme="minorHAnsi"/>
          <w:i/>
          <w:iCs/>
          <w:sz w:val="24"/>
          <w:szCs w:val="22"/>
        </w:rPr>
        <w:t xml:space="preserve"> That means, step 1-3 happen as they are in the above. The difference happens in step (4) where the signal comes before DMA finishes. This signal is forwarded to the process, which results in the process being terminated. </w:t>
      </w:r>
    </w:p>
    <w:p w14:paraId="1C211E91" w14:textId="0CD3D35D" w:rsidR="007403EF" w:rsidRPr="008A1AFE" w:rsidRDefault="007403EF" w:rsidP="00CD3161">
      <w:pPr>
        <w:spacing w:before="22" w:line="259" w:lineRule="auto"/>
        <w:ind w:right="421"/>
        <w:jc w:val="both"/>
        <w:rPr>
          <w:rFonts w:asciiTheme="minorHAnsi" w:eastAsia="Calibri" w:hAnsiTheme="minorHAnsi" w:cstheme="minorHAnsi"/>
          <w:i/>
          <w:iCs/>
          <w:sz w:val="24"/>
          <w:szCs w:val="22"/>
        </w:rPr>
      </w:pPr>
      <w:r w:rsidRPr="008A1AFE">
        <w:rPr>
          <w:rFonts w:asciiTheme="minorHAnsi" w:eastAsia="Calibri" w:hAnsiTheme="minorHAnsi" w:cstheme="minorHAnsi"/>
          <w:i/>
          <w:iCs/>
          <w:sz w:val="24"/>
          <w:szCs w:val="22"/>
        </w:rPr>
        <w:t>[Note: in the Signals lecture later in the semester we will see the mechanism of how a process terminated upon receiving a signal. That explanation is not expected at this point].</w:t>
      </w:r>
    </w:p>
    <w:p w14:paraId="15D62DE8" w14:textId="54ABD241" w:rsidR="00E52097" w:rsidRDefault="00E52097" w:rsidP="00CD3161">
      <w:pPr>
        <w:spacing w:before="22" w:line="259" w:lineRule="auto"/>
        <w:ind w:right="421"/>
        <w:jc w:val="both"/>
        <w:rPr>
          <w:rFonts w:asciiTheme="minorHAnsi" w:eastAsia="Calibri" w:hAnsiTheme="minorHAnsi" w:cstheme="minorHAnsi"/>
          <w:sz w:val="24"/>
          <w:szCs w:val="22"/>
        </w:rPr>
      </w:pPr>
    </w:p>
    <w:p w14:paraId="69D322D8" w14:textId="77777777" w:rsidR="00A3636C" w:rsidRDefault="00A3636C" w:rsidP="00CD3161">
      <w:pPr>
        <w:spacing w:before="22" w:line="259" w:lineRule="auto"/>
        <w:ind w:right="421"/>
        <w:jc w:val="both"/>
        <w:rPr>
          <w:rFonts w:asciiTheme="minorHAnsi" w:eastAsia="Calibri" w:hAnsiTheme="minorHAnsi" w:cstheme="minorHAnsi"/>
          <w:sz w:val="24"/>
          <w:szCs w:val="22"/>
        </w:rPr>
      </w:pPr>
    </w:p>
    <w:p w14:paraId="6D58E485"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6BBBF16A"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5FC74374"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408C8554"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602A60FD"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73832273"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4EEBF35D"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67D6D3D5"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329B5D62"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58E39B38"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13B2A3C6"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3A8741B4"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2F538183" w14:textId="77777777" w:rsidR="001272C2" w:rsidRDefault="001272C2" w:rsidP="00CD3161">
      <w:pPr>
        <w:spacing w:before="22" w:line="259" w:lineRule="auto"/>
        <w:ind w:right="421"/>
        <w:jc w:val="both"/>
        <w:rPr>
          <w:rFonts w:asciiTheme="minorHAnsi" w:eastAsia="Calibri" w:hAnsiTheme="minorHAnsi" w:cstheme="minorHAnsi"/>
          <w:sz w:val="24"/>
          <w:szCs w:val="22"/>
        </w:rPr>
      </w:pPr>
    </w:p>
    <w:p w14:paraId="4C2631C5" w14:textId="2F1E9CB8" w:rsidR="00BF3C44" w:rsidRDefault="001272C2" w:rsidP="00CD3161">
      <w:pPr>
        <w:spacing w:before="22" w:line="259" w:lineRule="auto"/>
        <w:ind w:right="421"/>
        <w:jc w:val="both"/>
        <w:rPr>
          <w:rFonts w:asciiTheme="minorHAnsi" w:eastAsia="Calibri" w:hAnsiTheme="minorHAnsi" w:cstheme="minorHAnsi"/>
          <w:sz w:val="24"/>
          <w:szCs w:val="22"/>
        </w:rPr>
      </w:pPr>
      <w:r>
        <w:rPr>
          <w:rFonts w:asciiTheme="minorHAnsi" w:eastAsia="Calibri" w:hAnsiTheme="minorHAnsi" w:cstheme="minorHAnsi"/>
          <w:sz w:val="24"/>
          <w:szCs w:val="22"/>
        </w:rPr>
        <w:t>20.</w:t>
      </w:r>
      <w:r w:rsidR="006B0D7C">
        <w:rPr>
          <w:rFonts w:asciiTheme="minorHAnsi" w:eastAsia="Calibri" w:hAnsiTheme="minorHAnsi" w:cstheme="minorHAnsi"/>
          <w:sz w:val="24"/>
          <w:szCs w:val="22"/>
        </w:rPr>
        <w:t xml:space="preserve"> [1</w:t>
      </w:r>
      <w:r w:rsidR="00E26119">
        <w:rPr>
          <w:rFonts w:asciiTheme="minorHAnsi" w:eastAsia="Calibri" w:hAnsiTheme="minorHAnsi" w:cstheme="minorHAnsi"/>
          <w:sz w:val="24"/>
          <w:szCs w:val="22"/>
        </w:rPr>
        <w:t>5</w:t>
      </w:r>
      <w:r w:rsidR="006B0D7C">
        <w:rPr>
          <w:rFonts w:asciiTheme="minorHAnsi" w:eastAsia="Calibri" w:hAnsiTheme="minorHAnsi" w:cstheme="minorHAnsi"/>
          <w:sz w:val="24"/>
          <w:szCs w:val="22"/>
        </w:rPr>
        <w:t xml:space="preserve"> pts] What is the output of the following program? Assume that the first processes pid=x, and every subsequent process’s pid increases by 1, because that is how usually PIDs are assigned. Can you explain the output that you observe after running the program?</w:t>
      </w:r>
    </w:p>
    <w:p w14:paraId="70C926E2"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&lt;stdio.h&gt;</w:t>
      </w:r>
    </w:p>
    <w:p w14:paraId="6FE58E1B"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&lt;sys/types.h&gt;</w:t>
      </w:r>
    </w:p>
    <w:p w14:paraId="54899220"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AF00DB"/>
          <w:sz w:val="21"/>
          <w:szCs w:val="21"/>
        </w:rPr>
        <w:t>#include</w:t>
      </w:r>
      <w:r w:rsidRPr="006B0D7C">
        <w:rPr>
          <w:rFonts w:ascii="Consolas" w:hAnsi="Consolas"/>
          <w:color w:val="0000FF"/>
          <w:sz w:val="21"/>
          <w:szCs w:val="21"/>
        </w:rPr>
        <w:t> </w:t>
      </w:r>
      <w:r w:rsidRPr="006B0D7C">
        <w:rPr>
          <w:rFonts w:ascii="Consolas" w:hAnsi="Consolas"/>
          <w:color w:val="A31515"/>
          <w:sz w:val="21"/>
          <w:szCs w:val="21"/>
        </w:rPr>
        <w:t>&lt;unistd.h&gt;</w:t>
      </w:r>
    </w:p>
    <w:p w14:paraId="3CB7BA41" w14:textId="77777777"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FF"/>
          <w:sz w:val="21"/>
          <w:szCs w:val="21"/>
        </w:rPr>
        <w:t>void</w:t>
      </w:r>
      <w:r w:rsidRPr="006B0D7C">
        <w:rPr>
          <w:rFonts w:ascii="Consolas" w:hAnsi="Consolas"/>
          <w:color w:val="000000"/>
          <w:sz w:val="21"/>
          <w:szCs w:val="21"/>
        </w:rPr>
        <w:t> </w:t>
      </w:r>
      <w:r w:rsidRPr="006B0D7C">
        <w:rPr>
          <w:rFonts w:ascii="Consolas" w:hAnsi="Consolas"/>
          <w:color w:val="795E26"/>
          <w:sz w:val="21"/>
          <w:szCs w:val="21"/>
        </w:rPr>
        <w:t>main</w:t>
      </w:r>
      <w:r w:rsidRPr="006B0D7C">
        <w:rPr>
          <w:rFonts w:ascii="Consolas" w:hAnsi="Consolas"/>
          <w:color w:val="000000"/>
          <w:sz w:val="21"/>
          <w:szCs w:val="21"/>
        </w:rPr>
        <w:t> (){</w:t>
      </w:r>
    </w:p>
    <w:p w14:paraId="6F712747" w14:textId="51067B3B"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AF00DB"/>
          <w:sz w:val="21"/>
          <w:szCs w:val="21"/>
        </w:rPr>
        <w:t>for</w:t>
      </w:r>
      <w:r w:rsidRPr="006B0D7C">
        <w:rPr>
          <w:rFonts w:ascii="Consolas" w:hAnsi="Consolas"/>
          <w:color w:val="000000"/>
          <w:sz w:val="21"/>
          <w:szCs w:val="21"/>
        </w:rPr>
        <w:t> (</w:t>
      </w:r>
      <w:r w:rsidRPr="006B0D7C">
        <w:rPr>
          <w:rFonts w:ascii="Consolas" w:hAnsi="Consolas"/>
          <w:color w:val="0000FF"/>
          <w:sz w:val="21"/>
          <w:szCs w:val="21"/>
        </w:rPr>
        <w:t>int</w:t>
      </w:r>
      <w:r w:rsidRPr="006B0D7C">
        <w:rPr>
          <w:rFonts w:ascii="Consolas" w:hAnsi="Consolas"/>
          <w:color w:val="000000"/>
          <w:sz w:val="21"/>
          <w:szCs w:val="21"/>
        </w:rPr>
        <w:t> i=</w:t>
      </w:r>
      <w:r w:rsidRPr="006B0D7C">
        <w:rPr>
          <w:rFonts w:ascii="Consolas" w:hAnsi="Consolas"/>
          <w:color w:val="09885A"/>
          <w:sz w:val="21"/>
          <w:szCs w:val="21"/>
        </w:rPr>
        <w:t>0</w:t>
      </w:r>
      <w:r w:rsidRPr="006B0D7C">
        <w:rPr>
          <w:rFonts w:ascii="Consolas" w:hAnsi="Consolas"/>
          <w:color w:val="000000"/>
          <w:sz w:val="21"/>
          <w:szCs w:val="21"/>
        </w:rPr>
        <w:t>; i&lt;</w:t>
      </w:r>
      <w:r w:rsidRPr="006B0D7C">
        <w:rPr>
          <w:rFonts w:ascii="Consolas" w:hAnsi="Consolas"/>
          <w:color w:val="09885A"/>
          <w:sz w:val="21"/>
          <w:szCs w:val="21"/>
        </w:rPr>
        <w:t>3</w:t>
      </w:r>
      <w:r w:rsidRPr="006B0D7C">
        <w:rPr>
          <w:rFonts w:ascii="Consolas" w:hAnsi="Consolas"/>
          <w:color w:val="000000"/>
          <w:sz w:val="21"/>
          <w:szCs w:val="21"/>
        </w:rPr>
        <w:t>; i++)</w:t>
      </w:r>
      <w:r w:rsidR="00AB62E6">
        <w:rPr>
          <w:rFonts w:ascii="Consolas" w:hAnsi="Consolas"/>
          <w:color w:val="000000"/>
          <w:sz w:val="21"/>
          <w:szCs w:val="21"/>
        </w:rPr>
        <w:t>{</w:t>
      </w:r>
    </w:p>
    <w:p w14:paraId="62FCBC90" w14:textId="5F33574B" w:rsidR="006B0D7C" w:rsidRPr="006B0D7C" w:rsidRDefault="00B743E4" w:rsidP="006B0D7C">
      <w:pPr>
        <w:shd w:val="clear" w:color="auto" w:fill="FFFFFF"/>
        <w:spacing w:line="285" w:lineRule="atLeast"/>
        <w:rPr>
          <w:rFonts w:ascii="Consolas" w:hAnsi="Consolas"/>
          <w:color w:val="000000"/>
          <w:sz w:val="21"/>
          <w:szCs w:val="21"/>
        </w:rPr>
      </w:pPr>
      <w:r w:rsidRPr="00DA790D">
        <w:rPr>
          <w:rFonts w:asciiTheme="minorHAnsi" w:eastAsia="Calibri" w:hAnsiTheme="minorHAnsi" w:cstheme="minorHAnsi"/>
          <w:noProof/>
          <w:sz w:val="24"/>
          <w:szCs w:val="22"/>
        </w:rPr>
        <mc:AlternateContent>
          <mc:Choice Requires="wps">
            <w:drawing>
              <wp:anchor distT="0" distB="0" distL="114300" distR="114300" simplePos="0" relativeHeight="251666432" behindDoc="0" locked="0" layoutInCell="1" allowOverlap="1" wp14:anchorId="08A11348" wp14:editId="7C2A208A">
                <wp:simplePos x="0" y="0"/>
                <wp:positionH relativeFrom="column">
                  <wp:posOffset>4947285</wp:posOffset>
                </wp:positionH>
                <wp:positionV relativeFrom="paragraph">
                  <wp:posOffset>183515</wp:posOffset>
                </wp:positionV>
                <wp:extent cx="834014" cy="430495"/>
                <wp:effectExtent l="0" t="0" r="0" b="0"/>
                <wp:wrapNone/>
                <wp:docPr id="13" name="TextBox 12">
                  <a:extLst xmlns:a="http://schemas.openxmlformats.org/drawingml/2006/main">
                    <a:ext uri="{FF2B5EF4-FFF2-40B4-BE49-F238E27FC236}">
                      <a16:creationId xmlns:a16="http://schemas.microsoft.com/office/drawing/2014/main" id="{F009B141-B5F9-434D-A603-6AF461F466F7}"/>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2088873" w14:textId="77777777" w:rsidR="00DA790D" w:rsidRDefault="00DA790D" w:rsidP="00DA790D">
                            <w:pPr>
                              <w:rPr>
                                <w:sz w:val="24"/>
                                <w:szCs w:val="24"/>
                              </w:rPr>
                            </w:pPr>
                            <w:r>
                              <w:rPr>
                                <w:rFonts w:asciiTheme="minorHAnsi" w:hAnsi="Calibri" w:cstheme="minorBidi"/>
                                <w:color w:val="000000" w:themeColor="text1"/>
                                <w:kern w:val="24"/>
                                <w:sz w:val="36"/>
                                <w:szCs w:val="36"/>
                              </w:rPr>
                              <w:t>1000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A11348" id="TextBox 12" o:spid="_x0000_s1045" type="#_x0000_t202" style="position:absolute;margin-left:389.55pt;margin-top:14.45pt;width:65.65pt;height:3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" filled="f" stroked="f">
                <v:textbox>
                  <w:txbxContent>
                    <w:p w14:paraId="42088873" w14:textId="77777777" w:rsidR="00DA790D" w:rsidRDefault="00DA790D" w:rsidP="00DA790D">
                      <w:pPr>
                        <w:rPr>
                          <w:sz w:val="24"/>
                          <w:szCs w:val="24"/>
                        </w:rPr>
                      </w:pPr>
                      <w:r>
                        <w:rPr>
                          <w:rFonts w:asciiTheme="minorHAnsi" w:hAnsi="Calibri" w:cstheme="minorBidi"/>
                          <w:color w:val="000000" w:themeColor="text1"/>
                          <w:kern w:val="24"/>
                          <w:sz w:val="36"/>
                          <w:szCs w:val="36"/>
                        </w:rPr>
                        <w:t>1000</w:t>
                      </w:r>
                    </w:p>
                  </w:txbxContent>
                </v:textbox>
              </v:shape>
            </w:pict>
          </mc:Fallback>
        </mc:AlternateContent>
      </w:r>
      <w:r w:rsidR="006B0D7C" w:rsidRPr="006B0D7C">
        <w:rPr>
          <w:rFonts w:ascii="Consolas" w:hAnsi="Consolas"/>
          <w:color w:val="000000"/>
          <w:sz w:val="21"/>
          <w:szCs w:val="21"/>
        </w:rPr>
        <w:t>        </w:t>
      </w:r>
      <w:r w:rsidR="006B0D7C" w:rsidRPr="006B0D7C">
        <w:rPr>
          <w:rFonts w:ascii="Consolas" w:hAnsi="Consolas"/>
          <w:color w:val="795E26"/>
          <w:sz w:val="21"/>
          <w:szCs w:val="21"/>
        </w:rPr>
        <w:t>fork</w:t>
      </w:r>
      <w:r w:rsidR="006B0D7C" w:rsidRPr="006B0D7C">
        <w:rPr>
          <w:rFonts w:ascii="Consolas" w:hAnsi="Consolas"/>
          <w:color w:val="000000"/>
          <w:sz w:val="21"/>
          <w:szCs w:val="21"/>
        </w:rPr>
        <w:t>();</w:t>
      </w:r>
    </w:p>
    <w:p w14:paraId="14DABE33" w14:textId="7EA10D3C"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795E26"/>
          <w:sz w:val="21"/>
          <w:szCs w:val="21"/>
        </w:rPr>
        <w:t>printf</w:t>
      </w:r>
      <w:r w:rsidRPr="006B0D7C">
        <w:rPr>
          <w:rFonts w:ascii="Consolas" w:hAnsi="Consolas"/>
          <w:color w:val="000000"/>
          <w:sz w:val="21"/>
          <w:szCs w:val="21"/>
        </w:rPr>
        <w:t> (</w:t>
      </w:r>
      <w:r w:rsidRPr="006B0D7C">
        <w:rPr>
          <w:rFonts w:ascii="Consolas" w:hAnsi="Consolas"/>
          <w:color w:val="A31515"/>
          <w:sz w:val="21"/>
          <w:szCs w:val="21"/>
        </w:rPr>
        <w:t>"PID: %d</w:t>
      </w:r>
      <w:r w:rsidR="00DA790D">
        <w:rPr>
          <w:rFonts w:ascii="Consolas" w:hAnsi="Consolas"/>
          <w:color w:val="A31515"/>
          <w:sz w:val="21"/>
          <w:szCs w:val="21"/>
        </w:rPr>
        <w:t>\</w:t>
      </w:r>
      <w:r w:rsidRPr="006B0D7C">
        <w:rPr>
          <w:rFonts w:ascii="Consolas" w:hAnsi="Consolas"/>
          <w:color w:val="A31515"/>
          <w:sz w:val="21"/>
          <w:szCs w:val="21"/>
        </w:rPr>
        <w:t>n"</w:t>
      </w:r>
      <w:r w:rsidRPr="006B0D7C">
        <w:rPr>
          <w:rFonts w:ascii="Consolas" w:hAnsi="Consolas"/>
          <w:color w:val="000000"/>
          <w:sz w:val="21"/>
          <w:szCs w:val="21"/>
        </w:rPr>
        <w:t> </w:t>
      </w:r>
      <w:r w:rsidRPr="006B0D7C">
        <w:rPr>
          <w:rFonts w:ascii="Consolas" w:hAnsi="Consolas"/>
          <w:color w:val="795E26"/>
          <w:sz w:val="21"/>
          <w:szCs w:val="21"/>
        </w:rPr>
        <w:t>getpid</w:t>
      </w:r>
      <w:r w:rsidRPr="006B0D7C">
        <w:rPr>
          <w:rFonts w:ascii="Consolas" w:hAnsi="Consolas"/>
          <w:color w:val="000000"/>
          <w:sz w:val="21"/>
          <w:szCs w:val="21"/>
        </w:rPr>
        <w:t>());</w:t>
      </w:r>
    </w:p>
    <w:p w14:paraId="26BF74DC" w14:textId="4542DB40" w:rsidR="006B0D7C" w:rsidRPr="006B0D7C" w:rsidRDefault="006B0D7C" w:rsidP="006B0D7C">
      <w:pPr>
        <w:shd w:val="clear" w:color="auto" w:fill="FFFFFF"/>
        <w:spacing w:line="285" w:lineRule="atLeast"/>
        <w:rPr>
          <w:rFonts w:ascii="Consolas" w:hAnsi="Consolas"/>
          <w:color w:val="000000"/>
          <w:sz w:val="21"/>
          <w:szCs w:val="21"/>
        </w:rPr>
      </w:pPr>
      <w:r w:rsidRPr="006B0D7C">
        <w:rPr>
          <w:rFonts w:ascii="Consolas" w:hAnsi="Consolas"/>
          <w:color w:val="000000"/>
          <w:sz w:val="21"/>
          <w:szCs w:val="21"/>
        </w:rPr>
        <w:t>        </w:t>
      </w:r>
      <w:r w:rsidRPr="006B0D7C">
        <w:rPr>
          <w:rFonts w:ascii="Consolas" w:hAnsi="Consolas"/>
          <w:color w:val="795E26"/>
          <w:sz w:val="21"/>
          <w:szCs w:val="21"/>
        </w:rPr>
        <w:t>wait</w:t>
      </w:r>
      <w:r w:rsidRPr="006B0D7C">
        <w:rPr>
          <w:rFonts w:ascii="Consolas" w:hAnsi="Consolas"/>
          <w:color w:val="000000"/>
          <w:sz w:val="21"/>
          <w:szCs w:val="21"/>
        </w:rPr>
        <w:t> (</w:t>
      </w:r>
      <w:r w:rsidR="00A3636C">
        <w:rPr>
          <w:rFonts w:ascii="Consolas" w:hAnsi="Consolas"/>
          <w:color w:val="000000"/>
          <w:sz w:val="21"/>
          <w:szCs w:val="21"/>
        </w:rPr>
        <w:t>0</w:t>
      </w:r>
      <w:r w:rsidRPr="006B0D7C">
        <w:rPr>
          <w:rFonts w:ascii="Consolas" w:hAnsi="Consolas"/>
          <w:color w:val="000000"/>
          <w:sz w:val="21"/>
          <w:szCs w:val="21"/>
        </w:rPr>
        <w:t>)</w:t>
      </w:r>
      <w:r w:rsidR="00A3636C">
        <w:rPr>
          <w:rFonts w:ascii="Consolas" w:hAnsi="Consolas"/>
          <w:color w:val="000000"/>
          <w:sz w:val="21"/>
          <w:szCs w:val="21"/>
        </w:rPr>
        <w:t>;</w:t>
      </w:r>
    </w:p>
    <w:p w14:paraId="19F2D698" w14:textId="23F7D90B" w:rsidR="006B0D7C" w:rsidRPr="006B0D7C" w:rsidRDefault="00B743E4" w:rsidP="006B0D7C">
      <w:pPr>
        <w:shd w:val="clear" w:color="auto" w:fill="FFFFFF"/>
        <w:spacing w:line="285" w:lineRule="atLeast"/>
        <w:rPr>
          <w:rFonts w:ascii="Consolas" w:hAnsi="Consolas"/>
          <w:color w:val="000000"/>
          <w:sz w:val="21"/>
          <w:szCs w:val="21"/>
        </w:rPr>
      </w:pPr>
      <w:r w:rsidRPr="005F3D6F">
        <w:rPr>
          <w:rFonts w:asciiTheme="minorHAnsi" w:eastAsia="Calibri" w:hAnsiTheme="minorHAnsi" w:cstheme="minorHAnsi"/>
          <w:noProof/>
          <w:sz w:val="16"/>
          <w:szCs w:val="16"/>
        </w:rPr>
        <mc:AlternateContent>
          <mc:Choice Requires="wps">
            <w:drawing>
              <wp:anchor distT="0" distB="0" distL="114300" distR="114300" simplePos="0" relativeHeight="251663360" behindDoc="0" locked="0" layoutInCell="1" allowOverlap="1" wp14:anchorId="181C20A2" wp14:editId="7F42FB1A">
                <wp:simplePos x="0" y="0"/>
                <wp:positionH relativeFrom="column">
                  <wp:posOffset>4987925</wp:posOffset>
                </wp:positionH>
                <wp:positionV relativeFrom="paragraph">
                  <wp:posOffset>90170</wp:posOffset>
                </wp:positionV>
                <wp:extent cx="1024255" cy="2476500"/>
                <wp:effectExtent l="0" t="0" r="23495" b="19050"/>
                <wp:wrapNone/>
                <wp:docPr id="9" name="Oval 8">
                  <a:extLst xmlns:a="http://schemas.openxmlformats.org/drawingml/2006/main">
                    <a:ext uri="{FF2B5EF4-FFF2-40B4-BE49-F238E27FC236}">
                      <a16:creationId xmlns:a16="http://schemas.microsoft.com/office/drawing/2014/main" id="{78548C14-51B2-4A8A-B101-6DAB32260473}"/>
                    </a:ext>
                  </a:extLst>
                </wp:docPr>
                <wp:cNvGraphicFramePr/>
                <a:graphic xmlns:a="http://schemas.openxmlformats.org/drawingml/2006/main">
                  <a:graphicData uri="http://schemas.microsoft.com/office/word/2010/wordprocessingShape">
                    <wps:wsp>
                      <wps:cNvSpPr/>
                      <wps:spPr>
                        <a:xfrm>
                          <a:off x="0" y="0"/>
                          <a:ext cx="1024255" cy="2476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819A0" w14:textId="120ABBF6" w:rsidR="00DA790D" w:rsidRPr="005F3D6F" w:rsidRDefault="00DA790D" w:rsidP="00DA790D">
                            <w:pPr>
                              <w:jc w:val="center"/>
                              <w:rPr>
                                <w:sz w:val="14"/>
                                <w:szCs w:val="14"/>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P(1)</w:t>
                            </w:r>
                            <w:r w:rsidRPr="005F3D6F">
                              <w:rPr>
                                <w:rFonts w:asciiTheme="minorHAnsi" w:hAnsi="Calibri" w:cstheme="minorBidi"/>
                                <w:color w:val="FFFFFF" w:themeColor="light1"/>
                                <w:kern w:val="24"/>
                                <w:sz w:val="26"/>
                                <w:szCs w:val="26"/>
                              </w:rPr>
                              <w:br/>
                              <w:t>W</w:t>
                            </w:r>
                          </w:p>
                          <w:p w14:paraId="0D1BE79E" w14:textId="2BDDD06E"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E665A1">
                              <w:rPr>
                                <w:rFonts w:asciiTheme="minorHAnsi" w:hAnsi="Calibri" w:cstheme="minorBidi"/>
                                <w:color w:val="FFFFFF" w:themeColor="light1"/>
                                <w:kern w:val="24"/>
                                <w:sz w:val="26"/>
                                <w:szCs w:val="26"/>
                              </w:rPr>
                              <w:t>5</w:t>
                            </w:r>
                            <w:r w:rsidRPr="005F3D6F">
                              <w:rPr>
                                <w:rFonts w:asciiTheme="minorHAnsi" w:hAnsi="Calibri" w:cstheme="minorBidi"/>
                                <w:color w:val="FFFFFF" w:themeColor="light1"/>
                                <w:kern w:val="24"/>
                                <w:sz w:val="26"/>
                                <w:szCs w:val="26"/>
                              </w:rPr>
                              <w:t>)</w:t>
                            </w:r>
                            <w:r w:rsidRPr="005F3D6F">
                              <w:rPr>
                                <w:rFonts w:asciiTheme="minorHAnsi" w:hAnsi="Calibri" w:cstheme="minorBidi"/>
                                <w:color w:val="FFFFFF" w:themeColor="light1"/>
                                <w:kern w:val="24"/>
                                <w:sz w:val="26"/>
                                <w:szCs w:val="26"/>
                              </w:rPr>
                              <w:br/>
                              <w:t>W</w:t>
                            </w:r>
                          </w:p>
                          <w:p w14:paraId="02915FBC" w14:textId="7C5A53E7"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356579">
                              <w:rPr>
                                <w:rFonts w:asciiTheme="minorHAnsi" w:hAnsi="Calibri" w:cstheme="minorBidi"/>
                                <w:color w:val="FFFFFF" w:themeColor="light1"/>
                                <w:kern w:val="24"/>
                                <w:sz w:val="26"/>
                                <w:szCs w:val="26"/>
                              </w:rPr>
                              <w:t>7</w:t>
                            </w:r>
                            <w:r w:rsidRPr="005F3D6F">
                              <w:rPr>
                                <w:rFonts w:asciiTheme="minorHAnsi" w:hAnsi="Calibri" w:cstheme="minorBidi"/>
                                <w:color w:val="FFFFFF" w:themeColor="light1"/>
                                <w:kern w:val="24"/>
                                <w:sz w:val="26"/>
                                <w:szCs w:val="2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81C20A2" id="Oval 8" o:spid="_x0000_s1046" style="position:absolute;margin-left:392.75pt;margin-top:7.1pt;width:80.6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" fillcolor="#4f81bd [3204]" strokecolor="#243f60 [1604]" strokeweight="2pt">
                <v:textbox>
                  <w:txbxContent>
                    <w:p w14:paraId="539819A0" w14:textId="120ABBF6" w:rsidR="00DA790D" w:rsidRPr="005F3D6F" w:rsidRDefault="00DA790D" w:rsidP="00DA790D">
                      <w:pPr>
                        <w:jc w:val="center"/>
                        <w:rPr>
                          <w:sz w:val="14"/>
                          <w:szCs w:val="14"/>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P(1)</w:t>
                      </w:r>
                      <w:r w:rsidRPr="005F3D6F">
                        <w:rPr>
                          <w:rFonts w:asciiTheme="minorHAnsi" w:hAnsi="Calibri" w:cstheme="minorBidi"/>
                          <w:color w:val="FFFFFF" w:themeColor="light1"/>
                          <w:kern w:val="24"/>
                          <w:sz w:val="26"/>
                          <w:szCs w:val="26"/>
                        </w:rPr>
                        <w:br/>
                        <w:t>W</w:t>
                      </w:r>
                    </w:p>
                    <w:p w14:paraId="0D1BE79E" w14:textId="2BDDD06E"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E665A1">
                        <w:rPr>
                          <w:rFonts w:asciiTheme="minorHAnsi" w:hAnsi="Calibri" w:cstheme="minorBidi"/>
                          <w:color w:val="FFFFFF" w:themeColor="light1"/>
                          <w:kern w:val="24"/>
                          <w:sz w:val="26"/>
                          <w:szCs w:val="26"/>
                        </w:rPr>
                        <w:t>5</w:t>
                      </w:r>
                      <w:r w:rsidRPr="005F3D6F">
                        <w:rPr>
                          <w:rFonts w:asciiTheme="minorHAnsi" w:hAnsi="Calibri" w:cstheme="minorBidi"/>
                          <w:color w:val="FFFFFF" w:themeColor="light1"/>
                          <w:kern w:val="24"/>
                          <w:sz w:val="26"/>
                          <w:szCs w:val="26"/>
                        </w:rPr>
                        <w:t>)</w:t>
                      </w:r>
                      <w:r w:rsidRPr="005F3D6F">
                        <w:rPr>
                          <w:rFonts w:asciiTheme="minorHAnsi" w:hAnsi="Calibri" w:cstheme="minorBidi"/>
                          <w:color w:val="FFFFFF" w:themeColor="light1"/>
                          <w:kern w:val="24"/>
                          <w:sz w:val="26"/>
                          <w:szCs w:val="26"/>
                        </w:rPr>
                        <w:br/>
                        <w:t>W</w:t>
                      </w:r>
                    </w:p>
                    <w:p w14:paraId="02915FBC" w14:textId="7C5A53E7" w:rsidR="00DA790D" w:rsidRPr="005F3D6F" w:rsidRDefault="00DA790D" w:rsidP="00DA790D">
                      <w:pPr>
                        <w:jc w:val="center"/>
                        <w:rPr>
                          <w:sz w:val="10"/>
                          <w:szCs w:val="10"/>
                        </w:rPr>
                      </w:pPr>
                      <w:r w:rsidRPr="005F3D6F">
                        <w:rPr>
                          <w:rFonts w:asciiTheme="minorHAnsi" w:hAnsi="Calibri" w:cstheme="minorBidi"/>
                          <w:color w:val="FFFFFF" w:themeColor="light1"/>
                          <w:kern w:val="24"/>
                          <w:sz w:val="26"/>
                          <w:szCs w:val="26"/>
                        </w:rPr>
                        <w:t>F</w:t>
                      </w:r>
                      <w:r w:rsidRPr="005F3D6F">
                        <w:rPr>
                          <w:rFonts w:asciiTheme="minorHAnsi" w:hAnsi="Calibri" w:cstheme="minorBidi"/>
                          <w:color w:val="FFFFFF" w:themeColor="light1"/>
                          <w:kern w:val="24"/>
                          <w:sz w:val="26"/>
                          <w:szCs w:val="26"/>
                        </w:rPr>
                        <w:br/>
                        <w:t>P(</w:t>
                      </w:r>
                      <w:r w:rsidR="00356579">
                        <w:rPr>
                          <w:rFonts w:asciiTheme="minorHAnsi" w:hAnsi="Calibri" w:cstheme="minorBidi"/>
                          <w:color w:val="FFFFFF" w:themeColor="light1"/>
                          <w:kern w:val="24"/>
                          <w:sz w:val="26"/>
                          <w:szCs w:val="26"/>
                        </w:rPr>
                        <w:t>7</w:t>
                      </w:r>
                      <w:r w:rsidRPr="005F3D6F">
                        <w:rPr>
                          <w:rFonts w:asciiTheme="minorHAnsi" w:hAnsi="Calibri" w:cstheme="minorBidi"/>
                          <w:color w:val="FFFFFF" w:themeColor="light1"/>
                          <w:kern w:val="24"/>
                          <w:sz w:val="26"/>
                          <w:szCs w:val="26"/>
                        </w:rPr>
                        <w:t>)</w:t>
                      </w:r>
                    </w:p>
                  </w:txbxContent>
                </v:textbox>
              </v:oval>
            </w:pict>
          </mc:Fallback>
        </mc:AlternateContent>
      </w:r>
      <w:r w:rsidR="006B0D7C" w:rsidRPr="006B0D7C">
        <w:rPr>
          <w:rFonts w:ascii="Consolas" w:hAnsi="Consolas"/>
          <w:color w:val="000000"/>
          <w:sz w:val="21"/>
          <w:szCs w:val="21"/>
        </w:rPr>
        <w:t>    }</w:t>
      </w:r>
    </w:p>
    <w:p w14:paraId="141F4150" w14:textId="783BAA0E" w:rsidR="006B0D7C" w:rsidRPr="005F3D6F" w:rsidRDefault="00DA790D" w:rsidP="006B0D7C">
      <w:pPr>
        <w:shd w:val="clear" w:color="auto" w:fill="FFFFFF"/>
        <w:spacing w:line="285" w:lineRule="atLeast"/>
        <w:rPr>
          <w:rFonts w:ascii="Consolas" w:hAnsi="Consolas"/>
          <w:color w:val="000000"/>
          <w:sz w:val="16"/>
          <w:szCs w:val="16"/>
        </w:rPr>
      </w:pPr>
      <w:r w:rsidRPr="005F3D6F">
        <w:rPr>
          <w:rFonts w:asciiTheme="minorHAnsi" w:eastAsia="Calibri" w:hAnsiTheme="minorHAnsi" w:cstheme="minorHAnsi"/>
          <w:noProof/>
          <w:sz w:val="16"/>
          <w:szCs w:val="16"/>
        </w:rPr>
        <mc:AlternateContent>
          <mc:Choice Requires="wps">
            <w:drawing>
              <wp:anchor distT="0" distB="0" distL="114300" distR="114300" simplePos="0" relativeHeight="251685888" behindDoc="0" locked="0" layoutInCell="1" allowOverlap="1" wp14:anchorId="2DA515D2" wp14:editId="6B10191D">
                <wp:simplePos x="0" y="0"/>
                <wp:positionH relativeFrom="column">
                  <wp:posOffset>5956858</wp:posOffset>
                </wp:positionH>
                <wp:positionV relativeFrom="paragraph">
                  <wp:posOffset>3247551</wp:posOffset>
                </wp:positionV>
                <wp:extent cx="834014" cy="430495"/>
                <wp:effectExtent l="0" t="0" r="0" b="0"/>
                <wp:wrapNone/>
                <wp:docPr id="44" name="TextBox 43">
                  <a:extLst xmlns:a="http://schemas.openxmlformats.org/drawingml/2006/main">
                    <a:ext uri="{FF2B5EF4-FFF2-40B4-BE49-F238E27FC236}">
                      <a16:creationId xmlns:a16="http://schemas.microsoft.com/office/drawing/2014/main" id="{3E4A7EBD-D422-4E35-993E-97F86E9155E3}"/>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65907A8" w14:textId="77777777" w:rsidR="00DA790D" w:rsidRDefault="00DA790D" w:rsidP="00DA790D">
                            <w:pPr>
                              <w:rPr>
                                <w:sz w:val="24"/>
                                <w:szCs w:val="24"/>
                              </w:rPr>
                            </w:pPr>
                            <w:r>
                              <w:rPr>
                                <w:rFonts w:asciiTheme="minorHAnsi" w:hAnsi="Calibri" w:cstheme="minorBidi"/>
                                <w:color w:val="000000" w:themeColor="text1"/>
                                <w:kern w:val="24"/>
                                <w:sz w:val="36"/>
                                <w:szCs w:val="36"/>
                              </w:rPr>
                              <w:t>1007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DA515D2" id="TextBox 43" o:spid="_x0000_s1047" type="#_x0000_t202" style="position:absolute;margin-left:469.05pt;margin-top:255.7pt;width:65.65pt;height:3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" filled="f" stroked="f">
                <v:textbox>
                  <w:txbxContent>
                    <w:p w14:paraId="465907A8" w14:textId="77777777" w:rsidR="00DA790D" w:rsidRDefault="00DA790D" w:rsidP="00DA790D">
                      <w:pPr>
                        <w:rPr>
                          <w:sz w:val="24"/>
                          <w:szCs w:val="24"/>
                        </w:rPr>
                      </w:pPr>
                      <w:r>
                        <w:rPr>
                          <w:rFonts w:asciiTheme="minorHAnsi" w:hAnsi="Calibri" w:cstheme="minorBidi"/>
                          <w:color w:val="000000" w:themeColor="text1"/>
                          <w:kern w:val="24"/>
                          <w:sz w:val="36"/>
                          <w:szCs w:val="36"/>
                        </w:rPr>
                        <w:t>1007</w:t>
                      </w:r>
                    </w:p>
                  </w:txbxContent>
                </v:textbox>
              </v:shape>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84864" behindDoc="0" locked="0" layoutInCell="1" allowOverlap="1" wp14:anchorId="65AAA207" wp14:editId="6E90776A">
                <wp:simplePos x="0" y="0"/>
                <wp:positionH relativeFrom="column">
                  <wp:posOffset>5886520</wp:posOffset>
                </wp:positionH>
                <wp:positionV relativeFrom="paragraph">
                  <wp:posOffset>3462246</wp:posOffset>
                </wp:positionV>
                <wp:extent cx="1033596" cy="870589"/>
                <wp:effectExtent l="0" t="0" r="14605" b="24765"/>
                <wp:wrapNone/>
                <wp:docPr id="43" name="Oval 42">
                  <a:extLst xmlns:a="http://schemas.openxmlformats.org/drawingml/2006/main">
                    <a:ext uri="{FF2B5EF4-FFF2-40B4-BE49-F238E27FC236}">
                      <a16:creationId xmlns:a16="http://schemas.microsoft.com/office/drawing/2014/main" id="{21BC38BC-D7A2-4317-A726-06E66878C366}"/>
                    </a:ext>
                  </a:extLst>
                </wp:docPr>
                <wp:cNvGraphicFramePr/>
                <a:graphic xmlns:a="http://schemas.openxmlformats.org/drawingml/2006/main">
                  <a:graphicData uri="http://schemas.microsoft.com/office/word/2010/wordprocessingShape">
                    <wps:wsp>
                      <wps:cNvSpPr/>
                      <wps:spPr>
                        <a:xfrm>
                          <a:off x="0" y="0"/>
                          <a:ext cx="1033596"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D3495" w14:textId="4A889914"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356579">
                              <w:rPr>
                                <w:rFonts w:asciiTheme="minorHAnsi" w:hAnsi="Calibri" w:cstheme="minorBidi"/>
                                <w:color w:val="FFFFFF" w:themeColor="light1"/>
                                <w:kern w:val="24"/>
                                <w:sz w:val="36"/>
                                <w:szCs w:val="36"/>
                              </w:rPr>
                              <w:t>7</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5AAA207" id="Oval 42" o:spid="_x0000_s1048" style="position:absolute;margin-left:463.5pt;margin-top:272.6pt;width:81.4pt;height:6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" fillcolor="#4f81bd [3204]" strokecolor="#243f60 [1604]" strokeweight="2pt">
                <v:textbox>
                  <w:txbxContent>
                    <w:p w14:paraId="559D3495" w14:textId="4A889914"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356579">
                        <w:rPr>
                          <w:rFonts w:asciiTheme="minorHAnsi" w:hAnsi="Calibri" w:cstheme="minorBidi"/>
                          <w:color w:val="FFFFFF" w:themeColor="light1"/>
                          <w:kern w:val="24"/>
                          <w:sz w:val="36"/>
                          <w:szCs w:val="36"/>
                        </w:rPr>
                        <w:t>7</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82816" behindDoc="0" locked="0" layoutInCell="1" allowOverlap="1" wp14:anchorId="5C6663E1" wp14:editId="6B13B808">
                <wp:simplePos x="0" y="0"/>
                <wp:positionH relativeFrom="column">
                  <wp:posOffset>3005574</wp:posOffset>
                </wp:positionH>
                <wp:positionV relativeFrom="paragraph">
                  <wp:posOffset>3836439</wp:posOffset>
                </wp:positionV>
                <wp:extent cx="1309838" cy="745798"/>
                <wp:effectExtent l="38100" t="0" r="24130" b="54610"/>
                <wp:wrapNone/>
                <wp:docPr id="39" name="Straight Arrow Connector 38">
                  <a:extLst xmlns:a="http://schemas.openxmlformats.org/drawingml/2006/main">
                    <a:ext uri="{FF2B5EF4-FFF2-40B4-BE49-F238E27FC236}">
                      <a16:creationId xmlns:a16="http://schemas.microsoft.com/office/drawing/2014/main" id="{257D3482-0737-40C7-9721-84F41C778F0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9838" cy="7457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70D66" id="_x0000_t32" coordsize="21600,21600" o:spt="32" o:oned="t" path="m,l21600,21600e" filled="f">
                <v:path arrowok="t" fillok="f" o:connecttype="none"/>
                <o:lock v:ext="edit" shapetype="t"/>
              </v:shapetype>
              <v:shape id="Straight Arrow Connector 38" o:spid="_x0000_s1026" type="#_x0000_t32" style="position:absolute;margin-left:236.65pt;margin-top:302.1pt;width:103.15pt;height:58.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" strokecolor="#bc4542 [3045]">
                <v:stroke endarrow="block"/>
                <o:lock v:ext="edit" shapetype="f"/>
              </v:shape>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81792" behindDoc="0" locked="0" layoutInCell="1" allowOverlap="1" wp14:anchorId="55F609E6" wp14:editId="06328DFE">
                <wp:simplePos x="0" y="0"/>
                <wp:positionH relativeFrom="column">
                  <wp:posOffset>2650951</wp:posOffset>
                </wp:positionH>
                <wp:positionV relativeFrom="paragraph">
                  <wp:posOffset>3966008</wp:posOffset>
                </wp:positionV>
                <wp:extent cx="834014" cy="430495"/>
                <wp:effectExtent l="0" t="0" r="0" b="0"/>
                <wp:wrapNone/>
                <wp:docPr id="38" name="TextBox 37">
                  <a:extLst xmlns:a="http://schemas.openxmlformats.org/drawingml/2006/main">
                    <a:ext uri="{FF2B5EF4-FFF2-40B4-BE49-F238E27FC236}">
                      <a16:creationId xmlns:a16="http://schemas.microsoft.com/office/drawing/2014/main" id="{68D7D7DE-8C27-4F0B-83AD-9D6D19262542}"/>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3A83D60" w14:textId="77777777" w:rsidR="00DA790D" w:rsidRDefault="00DA790D" w:rsidP="00DA790D">
                            <w:pPr>
                              <w:rPr>
                                <w:sz w:val="24"/>
                                <w:szCs w:val="24"/>
                              </w:rPr>
                            </w:pPr>
                            <w:r>
                              <w:rPr>
                                <w:rFonts w:asciiTheme="minorHAnsi" w:hAnsi="Calibri" w:cstheme="minorBidi"/>
                                <w:color w:val="000000" w:themeColor="text1"/>
                                <w:kern w:val="24"/>
                                <w:sz w:val="36"/>
                                <w:szCs w:val="36"/>
                              </w:rPr>
                              <w:t>1006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5F609E6" id="_x0000_s1049" type="#_x0000_t202" style="position:absolute;margin-left:208.75pt;margin-top:312.3pt;width:65.65pt;height:3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" filled="f" stroked="f">
                <v:textbox>
                  <w:txbxContent>
                    <w:p w14:paraId="43A83D60" w14:textId="77777777" w:rsidR="00DA790D" w:rsidRDefault="00DA790D" w:rsidP="00DA790D">
                      <w:pPr>
                        <w:rPr>
                          <w:sz w:val="24"/>
                          <w:szCs w:val="24"/>
                        </w:rPr>
                      </w:pPr>
                      <w:r>
                        <w:rPr>
                          <w:rFonts w:asciiTheme="minorHAnsi" w:hAnsi="Calibri" w:cstheme="minorBidi"/>
                          <w:color w:val="000000" w:themeColor="text1"/>
                          <w:kern w:val="24"/>
                          <w:sz w:val="36"/>
                          <w:szCs w:val="36"/>
                        </w:rPr>
                        <w:t>1006</w:t>
                      </w:r>
                    </w:p>
                  </w:txbxContent>
                </v:textbox>
              </v:shape>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80768" behindDoc="0" locked="0" layoutInCell="1" allowOverlap="1" wp14:anchorId="3B862A27" wp14:editId="28209CF8">
                <wp:simplePos x="0" y="0"/>
                <wp:positionH relativeFrom="column">
                  <wp:posOffset>2580612</wp:posOffset>
                </wp:positionH>
                <wp:positionV relativeFrom="paragraph">
                  <wp:posOffset>4180703</wp:posOffset>
                </wp:positionV>
                <wp:extent cx="1033596" cy="870589"/>
                <wp:effectExtent l="0" t="0" r="14605" b="24765"/>
                <wp:wrapNone/>
                <wp:docPr id="37" name="Oval 36">
                  <a:extLst xmlns:a="http://schemas.openxmlformats.org/drawingml/2006/main">
                    <a:ext uri="{FF2B5EF4-FFF2-40B4-BE49-F238E27FC236}">
                      <a16:creationId xmlns:a16="http://schemas.microsoft.com/office/drawing/2014/main" id="{A243156E-7C89-4CA2-B901-4D5F4B1937C6}"/>
                    </a:ext>
                  </a:extLst>
                </wp:docPr>
                <wp:cNvGraphicFramePr/>
                <a:graphic xmlns:a="http://schemas.openxmlformats.org/drawingml/2006/main">
                  <a:graphicData uri="http://schemas.microsoft.com/office/word/2010/wordprocessingShape">
                    <wps:wsp>
                      <wps:cNvSpPr/>
                      <wps:spPr>
                        <a:xfrm>
                          <a:off x="0" y="0"/>
                          <a:ext cx="1033596"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2503B" w14:textId="6CCF681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B862A27" id="Oval 36" o:spid="_x0000_s1050" style="position:absolute;margin-left:203.2pt;margin-top:329.2pt;width:81.4pt;height:6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" fillcolor="#4f81bd [3204]" strokecolor="#243f60 [1604]" strokeweight="2pt">
                <v:textbox>
                  <w:txbxContent>
                    <w:p w14:paraId="2852503B" w14:textId="6CCF681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79744" behindDoc="0" locked="0" layoutInCell="1" allowOverlap="1" wp14:anchorId="35DF645C" wp14:editId="06027A75">
                <wp:simplePos x="0" y="0"/>
                <wp:positionH relativeFrom="column">
                  <wp:posOffset>3982357</wp:posOffset>
                </wp:positionH>
                <wp:positionV relativeFrom="paragraph">
                  <wp:posOffset>3021463</wp:posOffset>
                </wp:positionV>
                <wp:extent cx="834014" cy="430495"/>
                <wp:effectExtent l="0" t="0" r="0" b="0"/>
                <wp:wrapNone/>
                <wp:docPr id="36" name="TextBox 35">
                  <a:extLst xmlns:a="http://schemas.openxmlformats.org/drawingml/2006/main">
                    <a:ext uri="{FF2B5EF4-FFF2-40B4-BE49-F238E27FC236}">
                      <a16:creationId xmlns:a16="http://schemas.microsoft.com/office/drawing/2014/main" id="{944B653D-9500-43DF-8B9D-3D1E6504CF79}"/>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79E457A1" w14:textId="77777777" w:rsidR="00DA790D" w:rsidRDefault="00DA790D" w:rsidP="00DA790D">
                            <w:pPr>
                              <w:rPr>
                                <w:sz w:val="24"/>
                                <w:szCs w:val="24"/>
                              </w:rPr>
                            </w:pPr>
                            <w:r>
                              <w:rPr>
                                <w:rFonts w:asciiTheme="minorHAnsi" w:hAnsi="Calibri" w:cstheme="minorBidi"/>
                                <w:color w:val="000000" w:themeColor="text1"/>
                                <w:kern w:val="24"/>
                                <w:sz w:val="36"/>
                                <w:szCs w:val="36"/>
                              </w:rPr>
                              <w:t>1005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DF645C" id="TextBox 35" o:spid="_x0000_s1051" type="#_x0000_t202" style="position:absolute;margin-left:313.55pt;margin-top:237.9pt;width:65.65pt;height:3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" filled="f" stroked="f">
                <v:textbox>
                  <w:txbxContent>
                    <w:p w14:paraId="79E457A1" w14:textId="77777777" w:rsidR="00DA790D" w:rsidRDefault="00DA790D" w:rsidP="00DA790D">
                      <w:pPr>
                        <w:rPr>
                          <w:sz w:val="24"/>
                          <w:szCs w:val="24"/>
                        </w:rPr>
                      </w:pPr>
                      <w:r>
                        <w:rPr>
                          <w:rFonts w:asciiTheme="minorHAnsi" w:hAnsi="Calibri" w:cstheme="minorBidi"/>
                          <w:color w:val="000000" w:themeColor="text1"/>
                          <w:kern w:val="24"/>
                          <w:sz w:val="36"/>
                          <w:szCs w:val="36"/>
                        </w:rPr>
                        <w:t>1005</w:t>
                      </w:r>
                    </w:p>
                  </w:txbxContent>
                </v:textbox>
              </v:shape>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78720" behindDoc="0" locked="0" layoutInCell="1" allowOverlap="1" wp14:anchorId="551707D7" wp14:editId="6B570FB5">
                <wp:simplePos x="0" y="0"/>
                <wp:positionH relativeFrom="column">
                  <wp:posOffset>3992405</wp:posOffset>
                </wp:positionH>
                <wp:positionV relativeFrom="paragraph">
                  <wp:posOffset>3175764</wp:posOffset>
                </wp:positionV>
                <wp:extent cx="1042187" cy="1301823"/>
                <wp:effectExtent l="0" t="0" r="24765" b="12700"/>
                <wp:wrapNone/>
                <wp:docPr id="35" name="Oval 34">
                  <a:extLst xmlns:a="http://schemas.openxmlformats.org/drawingml/2006/main">
                    <a:ext uri="{FF2B5EF4-FFF2-40B4-BE49-F238E27FC236}">
                      <a16:creationId xmlns:a16="http://schemas.microsoft.com/office/drawing/2014/main" id="{95BC749C-E592-4A84-88D8-90CE25828825}"/>
                    </a:ext>
                  </a:extLst>
                </wp:docPr>
                <wp:cNvGraphicFramePr/>
                <a:graphic xmlns:a="http://schemas.openxmlformats.org/drawingml/2006/main">
                  <a:graphicData uri="http://schemas.microsoft.com/office/word/2010/wordprocessingShape">
                    <wps:wsp>
                      <wps:cNvSpPr/>
                      <wps:spPr>
                        <a:xfrm>
                          <a:off x="0" y="0"/>
                          <a:ext cx="1042187" cy="13018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4BE8D" w14:textId="3B64288C"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5</w:t>
                            </w:r>
                            <w:r>
                              <w:rPr>
                                <w:rFonts w:asciiTheme="minorHAnsi" w:hAnsi="Calibri" w:cstheme="minorBidi"/>
                                <w:color w:val="FFFFFF" w:themeColor="light1"/>
                                <w:kern w:val="24"/>
                                <w:sz w:val="36"/>
                                <w:szCs w:val="36"/>
                              </w:rPr>
                              <w:t>)</w:t>
                            </w:r>
                          </w:p>
                          <w:p w14:paraId="604F0DF3" w14:textId="3E8D77BD" w:rsidR="00DA790D" w:rsidRDefault="00DA790D" w:rsidP="00DA790D">
                            <w:pPr>
                              <w:jc w:val="center"/>
                            </w:pPr>
                            <w:r>
                              <w:rPr>
                                <w:rFonts w:asciiTheme="minorHAnsi" w:hAnsi="Calibri" w:cstheme="minorBidi"/>
                                <w:color w:val="FFFFFF" w:themeColor="light1"/>
                                <w:kern w:val="24"/>
                                <w:sz w:val="36"/>
                                <w:szCs w:val="36"/>
                              </w:rPr>
                              <w:t>F</w:t>
                            </w:r>
                            <w:r>
                              <w:rPr>
                                <w:rFonts w:asciiTheme="minorHAnsi" w:hAnsi="Calibri" w:cstheme="minorBidi"/>
                                <w:color w:val="FFFFFF" w:themeColor="light1"/>
                                <w:kern w:val="24"/>
                                <w:sz w:val="36"/>
                                <w:szCs w:val="36"/>
                              </w:rPr>
                              <w:b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51707D7" id="Oval 34" o:spid="_x0000_s1052" style="position:absolute;margin-left:314.35pt;margin-top:250.05pt;width:82.05pt;height:1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" fillcolor="#4f81bd [3204]" strokecolor="#243f60 [1604]" strokeweight="2pt">
                <v:textbox>
                  <w:txbxContent>
                    <w:p w14:paraId="5844BE8D" w14:textId="3B64288C"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E665A1">
                        <w:rPr>
                          <w:rFonts w:asciiTheme="minorHAnsi" w:hAnsi="Calibri" w:cstheme="minorBidi"/>
                          <w:color w:val="FFFFFF" w:themeColor="light1"/>
                          <w:kern w:val="24"/>
                          <w:sz w:val="36"/>
                          <w:szCs w:val="36"/>
                        </w:rPr>
                        <w:t>5</w:t>
                      </w:r>
                      <w:r>
                        <w:rPr>
                          <w:rFonts w:asciiTheme="minorHAnsi" w:hAnsi="Calibri" w:cstheme="minorBidi"/>
                          <w:color w:val="FFFFFF" w:themeColor="light1"/>
                          <w:kern w:val="24"/>
                          <w:sz w:val="36"/>
                          <w:szCs w:val="36"/>
                        </w:rPr>
                        <w:t>)</w:t>
                      </w:r>
                    </w:p>
                    <w:p w14:paraId="604F0DF3" w14:textId="3E8D77BD" w:rsidR="00DA790D" w:rsidRDefault="00DA790D" w:rsidP="00DA790D">
                      <w:pPr>
                        <w:jc w:val="center"/>
                      </w:pPr>
                      <w:r>
                        <w:rPr>
                          <w:rFonts w:asciiTheme="minorHAnsi" w:hAnsi="Calibri" w:cstheme="minorBidi"/>
                          <w:color w:val="FFFFFF" w:themeColor="light1"/>
                          <w:kern w:val="24"/>
                          <w:sz w:val="36"/>
                          <w:szCs w:val="36"/>
                        </w:rPr>
                        <w:t>F</w:t>
                      </w:r>
                      <w:r>
                        <w:rPr>
                          <w:rFonts w:asciiTheme="minorHAnsi" w:hAnsi="Calibri" w:cstheme="minorBidi"/>
                          <w:color w:val="FFFFFF" w:themeColor="light1"/>
                          <w:kern w:val="24"/>
                          <w:sz w:val="36"/>
                          <w:szCs w:val="36"/>
                        </w:rPr>
                        <w:br/>
                        <w:t>P(</w:t>
                      </w:r>
                      <w:r w:rsidR="00E665A1">
                        <w:rPr>
                          <w:rFonts w:asciiTheme="minorHAnsi" w:hAnsi="Calibri" w:cstheme="minorBidi"/>
                          <w:color w:val="FFFFFF" w:themeColor="light1"/>
                          <w:kern w:val="24"/>
                          <w:sz w:val="36"/>
                          <w:szCs w:val="36"/>
                        </w:rPr>
                        <w:t>6</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76672" behindDoc="0" locked="0" layoutInCell="1" allowOverlap="1" wp14:anchorId="3ACD31FD" wp14:editId="4AB169EA">
                <wp:simplePos x="0" y="0"/>
                <wp:positionH relativeFrom="column">
                  <wp:posOffset>1671236</wp:posOffset>
                </wp:positionH>
                <wp:positionV relativeFrom="paragraph">
                  <wp:posOffset>3177212</wp:posOffset>
                </wp:positionV>
                <wp:extent cx="834014" cy="430495"/>
                <wp:effectExtent l="0" t="0" r="0" b="0"/>
                <wp:wrapNone/>
                <wp:docPr id="30" name="TextBox 29">
                  <a:extLst xmlns:a="http://schemas.openxmlformats.org/drawingml/2006/main">
                    <a:ext uri="{FF2B5EF4-FFF2-40B4-BE49-F238E27FC236}">
                      <a16:creationId xmlns:a16="http://schemas.microsoft.com/office/drawing/2014/main" id="{AEFC80CB-25AA-4B6F-BA39-0D82C785A75B}"/>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428EA8CC" w14:textId="77777777" w:rsidR="00DA790D" w:rsidRDefault="00DA790D" w:rsidP="00DA790D">
                            <w:pPr>
                              <w:rPr>
                                <w:sz w:val="24"/>
                                <w:szCs w:val="24"/>
                              </w:rPr>
                            </w:pPr>
                            <w:r>
                              <w:rPr>
                                <w:rFonts w:asciiTheme="minorHAnsi" w:hAnsi="Calibri" w:cstheme="minorBidi"/>
                                <w:color w:val="000000" w:themeColor="text1"/>
                                <w:kern w:val="24"/>
                                <w:sz w:val="36"/>
                                <w:szCs w:val="36"/>
                              </w:rPr>
                              <w:t>1004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ACD31FD" id="TextBox 29" o:spid="_x0000_s1053" type="#_x0000_t202" style="position:absolute;margin-left:131.6pt;margin-top:250.15pt;width:65.65pt;height:3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" filled="f" stroked="f">
                <v:textbox>
                  <w:txbxContent>
                    <w:p w14:paraId="428EA8CC" w14:textId="77777777" w:rsidR="00DA790D" w:rsidRDefault="00DA790D" w:rsidP="00DA790D">
                      <w:pPr>
                        <w:rPr>
                          <w:sz w:val="24"/>
                          <w:szCs w:val="24"/>
                        </w:rPr>
                      </w:pPr>
                      <w:r>
                        <w:rPr>
                          <w:rFonts w:asciiTheme="minorHAnsi" w:hAnsi="Calibri" w:cstheme="minorBidi"/>
                          <w:color w:val="000000" w:themeColor="text1"/>
                          <w:kern w:val="24"/>
                          <w:sz w:val="36"/>
                          <w:szCs w:val="36"/>
                        </w:rPr>
                        <w:t>1004</w:t>
                      </w:r>
                    </w:p>
                  </w:txbxContent>
                </v:textbox>
              </v:shape>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75648" behindDoc="0" locked="0" layoutInCell="1" allowOverlap="1" wp14:anchorId="06FBEC69" wp14:editId="03B46F7F">
                <wp:simplePos x="0" y="0"/>
                <wp:positionH relativeFrom="column">
                  <wp:posOffset>1580801</wp:posOffset>
                </wp:positionH>
                <wp:positionV relativeFrom="paragraph">
                  <wp:posOffset>3391908</wp:posOffset>
                </wp:positionV>
                <wp:extent cx="834014" cy="870589"/>
                <wp:effectExtent l="0" t="0" r="23495" b="24765"/>
                <wp:wrapNone/>
                <wp:docPr id="29" name="Oval 28">
                  <a:extLst xmlns:a="http://schemas.openxmlformats.org/drawingml/2006/main">
                    <a:ext uri="{FF2B5EF4-FFF2-40B4-BE49-F238E27FC236}">
                      <a16:creationId xmlns:a16="http://schemas.microsoft.com/office/drawing/2014/main" id="{F6213831-C756-478E-8B13-2DC0CC93EAD8}"/>
                    </a:ext>
                  </a:extLst>
                </wp:docPr>
                <wp:cNvGraphicFramePr/>
                <a:graphic xmlns:a="http://schemas.openxmlformats.org/drawingml/2006/main">
                  <a:graphicData uri="http://schemas.microsoft.com/office/word/2010/wordprocessingShape">
                    <wps:wsp>
                      <wps:cNvSpPr/>
                      <wps:spPr>
                        <a:xfrm>
                          <a:off x="0" y="0"/>
                          <a:ext cx="834014"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98E0D" w14:textId="768CEFB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171713">
                              <w:rPr>
                                <w:rFonts w:asciiTheme="minorHAnsi" w:hAnsi="Calibri" w:cstheme="minorBidi"/>
                                <w:color w:val="FFFFFF" w:themeColor="light1"/>
                                <w:kern w:val="24"/>
                                <w:sz w:val="36"/>
                                <w:szCs w:val="36"/>
                              </w:rPr>
                              <w:t>4</w:t>
                            </w:r>
                            <w:r>
                              <w:rPr>
                                <w:rFonts w:asciiTheme="minorHAnsi" w:hAnsi="Calibri" w:cstheme="minorBidi"/>
                                <w:color w:val="FFFFFF" w:themeColor="light1"/>
                                <w:kern w:val="24"/>
                                <w:sz w:val="36"/>
                                <w:szCs w:val="3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6FBEC69" id="Oval 28" o:spid="_x0000_s1054" style="position:absolute;margin-left:124.45pt;margin-top:267.1pt;width:65.65pt;height:6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" fillcolor="#4f81bd [3204]" strokecolor="#243f60 [1604]" strokeweight="2pt">
                <v:textbox>
                  <w:txbxContent>
                    <w:p w14:paraId="01C98E0D" w14:textId="768CEFB1" w:rsidR="00DA790D" w:rsidRDefault="00DA790D" w:rsidP="00DA790D">
                      <w:pPr>
                        <w:jc w:val="center"/>
                        <w:rPr>
                          <w:sz w:val="24"/>
                          <w:szCs w:val="24"/>
                        </w:rPr>
                      </w:pPr>
                      <w:r>
                        <w:rPr>
                          <w:rFonts w:asciiTheme="minorHAnsi" w:hAnsi="Calibri" w:cstheme="minorBidi"/>
                          <w:color w:val="FFFFFF" w:themeColor="light1"/>
                          <w:kern w:val="24"/>
                          <w:sz w:val="36"/>
                          <w:szCs w:val="36"/>
                        </w:rPr>
                        <w:t>P(</w:t>
                      </w:r>
                      <w:r w:rsidR="00171713">
                        <w:rPr>
                          <w:rFonts w:asciiTheme="minorHAnsi" w:hAnsi="Calibri" w:cstheme="minorBidi"/>
                          <w:color w:val="FFFFFF" w:themeColor="light1"/>
                          <w:kern w:val="24"/>
                          <w:sz w:val="36"/>
                          <w:szCs w:val="36"/>
                        </w:rPr>
                        <w:t>4</w:t>
                      </w:r>
                      <w:r>
                        <w:rPr>
                          <w:rFonts w:asciiTheme="minorHAnsi" w:hAnsi="Calibri" w:cstheme="minorBidi"/>
                          <w:color w:val="FFFFFF" w:themeColor="light1"/>
                          <w:kern w:val="24"/>
                          <w:sz w:val="36"/>
                          <w:szCs w:val="36"/>
                        </w:rPr>
                        <w:t>)</w:t>
                      </w:r>
                    </w:p>
                  </w:txbxContent>
                </v:textbox>
              </v:oval>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71552" behindDoc="0" locked="0" layoutInCell="1" allowOverlap="1" wp14:anchorId="3EC13F1B" wp14:editId="53E7C670">
                <wp:simplePos x="0" y="0"/>
                <wp:positionH relativeFrom="column">
                  <wp:posOffset>-47032</wp:posOffset>
                </wp:positionH>
                <wp:positionV relativeFrom="paragraph">
                  <wp:posOffset>2775278</wp:posOffset>
                </wp:positionV>
                <wp:extent cx="834014" cy="430495"/>
                <wp:effectExtent l="0" t="0" r="0" b="0"/>
                <wp:wrapNone/>
                <wp:docPr id="21" name="TextBox 20">
                  <a:extLst xmlns:a="http://schemas.openxmlformats.org/drawingml/2006/main">
                    <a:ext uri="{FF2B5EF4-FFF2-40B4-BE49-F238E27FC236}">
                      <a16:creationId xmlns:a16="http://schemas.microsoft.com/office/drawing/2014/main" id="{EF1CF510-FF25-4190-8229-A42154E1517D}"/>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5ECB95D4" w14:textId="77777777" w:rsidR="00DA790D" w:rsidRDefault="00DA790D" w:rsidP="00DA790D">
                            <w:pPr>
                              <w:rPr>
                                <w:sz w:val="24"/>
                                <w:szCs w:val="24"/>
                              </w:rPr>
                            </w:pPr>
                            <w:r>
                              <w:rPr>
                                <w:rFonts w:asciiTheme="minorHAnsi" w:hAnsi="Calibri" w:cstheme="minorBidi"/>
                                <w:color w:val="000000" w:themeColor="text1"/>
                                <w:kern w:val="24"/>
                                <w:sz w:val="36"/>
                                <w:szCs w:val="36"/>
                              </w:rPr>
                              <w:t>1003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EC13F1B" id="TextBox 20" o:spid="_x0000_s1055" type="#_x0000_t202" style="position:absolute;margin-left:-3.7pt;margin-top:218.55pt;width:65.65pt;height:3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" filled="f" stroked="f">
                <v:textbox>
                  <w:txbxContent>
                    <w:p w14:paraId="5ECB95D4" w14:textId="77777777" w:rsidR="00DA790D" w:rsidRDefault="00DA790D" w:rsidP="00DA790D">
                      <w:pPr>
                        <w:rPr>
                          <w:sz w:val="24"/>
                          <w:szCs w:val="24"/>
                        </w:rPr>
                      </w:pPr>
                      <w:r>
                        <w:rPr>
                          <w:rFonts w:asciiTheme="minorHAnsi" w:hAnsi="Calibri" w:cstheme="minorBidi"/>
                          <w:color w:val="000000" w:themeColor="text1"/>
                          <w:kern w:val="24"/>
                          <w:sz w:val="36"/>
                          <w:szCs w:val="36"/>
                        </w:rPr>
                        <w:t>1003</w:t>
                      </w:r>
                    </w:p>
                  </w:txbxContent>
                </v:textbox>
              </v:shape>
            </w:pict>
          </mc:Fallback>
        </mc:AlternateContent>
      </w:r>
      <w:r w:rsidRPr="005F3D6F">
        <w:rPr>
          <w:rFonts w:asciiTheme="minorHAnsi" w:eastAsia="Calibri" w:hAnsiTheme="minorHAnsi" w:cstheme="minorHAnsi"/>
          <w:noProof/>
          <w:sz w:val="16"/>
          <w:szCs w:val="16"/>
        </w:rPr>
        <mc:AlternateContent>
          <mc:Choice Requires="wps">
            <w:drawing>
              <wp:anchor distT="0" distB="0" distL="114300" distR="114300" simplePos="0" relativeHeight="251670528" behindDoc="0" locked="0" layoutInCell="1" allowOverlap="1" wp14:anchorId="13652729" wp14:editId="3E9E40C5">
                <wp:simplePos x="0" y="0"/>
                <wp:positionH relativeFrom="column">
                  <wp:posOffset>-117370</wp:posOffset>
                </wp:positionH>
                <wp:positionV relativeFrom="paragraph">
                  <wp:posOffset>2989974</wp:posOffset>
                </wp:positionV>
                <wp:extent cx="834014" cy="870589"/>
                <wp:effectExtent l="0" t="0" r="23495" b="24765"/>
                <wp:wrapNone/>
                <wp:docPr id="20" name="Oval 19">
                  <a:extLst xmlns:a="http://schemas.openxmlformats.org/drawingml/2006/main">
                    <a:ext uri="{FF2B5EF4-FFF2-40B4-BE49-F238E27FC236}">
                      <a16:creationId xmlns:a16="http://schemas.microsoft.com/office/drawing/2014/main" id="{AE12966A-72D7-4A93-83BC-CDF8E8B499C6}"/>
                    </a:ext>
                  </a:extLst>
                </wp:docPr>
                <wp:cNvGraphicFramePr/>
                <a:graphic xmlns:a="http://schemas.openxmlformats.org/drawingml/2006/main">
                  <a:graphicData uri="http://schemas.microsoft.com/office/word/2010/wordprocessingShape">
                    <wps:wsp>
                      <wps:cNvSpPr/>
                      <wps:spPr>
                        <a:xfrm>
                          <a:off x="0" y="0"/>
                          <a:ext cx="834014" cy="8705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B2749" w14:textId="77777777" w:rsidR="00DA790D" w:rsidRDefault="00DA790D" w:rsidP="00DA790D">
                            <w:pPr>
                              <w:jc w:val="center"/>
                              <w:rPr>
                                <w:sz w:val="24"/>
                                <w:szCs w:val="24"/>
                              </w:rPr>
                            </w:pPr>
                            <w:r>
                              <w:rPr>
                                <w:rFonts w:asciiTheme="minorHAnsi" w:hAnsi="Calibri" w:cstheme="minorBidi"/>
                                <w:color w:val="FFFFFF" w:themeColor="light1"/>
                                <w:kern w:val="24"/>
                                <w:sz w:val="36"/>
                                <w:szCs w:val="36"/>
                              </w:rPr>
                              <w:t>P(3)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3652729" id="Oval 19" o:spid="_x0000_s1056" style="position:absolute;margin-left:-9.25pt;margin-top:235.45pt;width:65.65pt;height:6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" fillcolor="#4f81bd [3204]" strokecolor="#243f60 [1604]" strokeweight="2pt">
                <v:textbox>
                  <w:txbxContent>
                    <w:p w14:paraId="22CB2749" w14:textId="77777777" w:rsidR="00DA790D" w:rsidRDefault="00DA790D" w:rsidP="00DA790D">
                      <w:pPr>
                        <w:jc w:val="center"/>
                        <w:rPr>
                          <w:sz w:val="24"/>
                          <w:szCs w:val="24"/>
                        </w:rPr>
                      </w:pPr>
                      <w:r>
                        <w:rPr>
                          <w:rFonts w:asciiTheme="minorHAnsi" w:hAnsi="Calibri" w:cstheme="minorBidi"/>
                          <w:color w:val="FFFFFF" w:themeColor="light1"/>
                          <w:kern w:val="24"/>
                          <w:sz w:val="36"/>
                          <w:szCs w:val="36"/>
                        </w:rPr>
                        <w:t>P(3)</w:t>
                      </w:r>
                    </w:p>
                  </w:txbxContent>
                </v:textbox>
              </v:oval>
            </w:pict>
          </mc:Fallback>
        </mc:AlternateContent>
      </w:r>
      <w:r w:rsidR="006B0D7C" w:rsidRPr="005F3D6F">
        <w:rPr>
          <w:rFonts w:ascii="Consolas" w:hAnsi="Consolas"/>
          <w:color w:val="000000"/>
          <w:sz w:val="16"/>
          <w:szCs w:val="16"/>
        </w:rPr>
        <w:t>}</w:t>
      </w:r>
    </w:p>
    <w:p w14:paraId="31BA9B6E" w14:textId="45AF77D8" w:rsidR="006B0D7C" w:rsidRDefault="00356579" w:rsidP="00CD3161">
      <w:pPr>
        <w:spacing w:before="22" w:line="259" w:lineRule="auto"/>
        <w:ind w:right="421"/>
        <w:jc w:val="both"/>
        <w:rPr>
          <w:rFonts w:asciiTheme="minorHAnsi" w:eastAsia="Calibri" w:hAnsiTheme="minorHAnsi" w:cstheme="minorHAnsi"/>
          <w:sz w:val="16"/>
          <w:szCs w:val="16"/>
        </w:rPr>
      </w:pPr>
      <w:r w:rsidRPr="005F3D6F">
        <w:rPr>
          <w:rFonts w:asciiTheme="minorHAnsi" w:eastAsia="Calibri" w:hAnsiTheme="minorHAnsi" w:cstheme="minorHAnsi"/>
          <w:noProof/>
          <w:sz w:val="16"/>
          <w:szCs w:val="16"/>
        </w:rPr>
        <mc:AlternateContent>
          <mc:Choice Requires="wps">
            <w:drawing>
              <wp:anchor distT="0" distB="0" distL="114300" distR="114300" simplePos="0" relativeHeight="251683840" behindDoc="0" locked="0" layoutInCell="1" allowOverlap="1" wp14:anchorId="64CF2A48" wp14:editId="2454CCF0">
                <wp:simplePos x="0" y="0"/>
                <wp:positionH relativeFrom="column">
                  <wp:posOffset>5635624</wp:posOffset>
                </wp:positionH>
                <wp:positionV relativeFrom="paragraph">
                  <wp:posOffset>1490345</wp:posOffset>
                </wp:positionV>
                <wp:extent cx="661035" cy="1714500"/>
                <wp:effectExtent l="0" t="0" r="81915" b="57150"/>
                <wp:wrapNone/>
                <wp:docPr id="40" name="Straight Arrow Connector 39">
                  <a:extLst xmlns:a="http://schemas.openxmlformats.org/drawingml/2006/main">
                    <a:ext uri="{FF2B5EF4-FFF2-40B4-BE49-F238E27FC236}">
                      <a16:creationId xmlns:a16="http://schemas.microsoft.com/office/drawing/2014/main" id="{DE027AA3-FE11-475B-A1AA-94F53428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 cy="1714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6DA62" id="Straight Arrow Connector 39" o:spid="_x0000_s1026" type="#_x0000_t32" style="position:absolute;margin-left:443.75pt;margin-top:117.35pt;width:52.0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" strokecolor="#bc4542 [3045]">
                <v:stroke endarrow="block"/>
                <o:lock v:ext="edit" shapetype="f"/>
              </v:shape>
            </w:pict>
          </mc:Fallback>
        </mc:AlternateContent>
      </w:r>
      <w:r w:rsidR="00E665A1" w:rsidRPr="005F3D6F">
        <w:rPr>
          <w:rFonts w:asciiTheme="minorHAnsi" w:eastAsia="Calibri" w:hAnsiTheme="minorHAnsi" w:cstheme="minorHAnsi"/>
          <w:noProof/>
          <w:sz w:val="16"/>
          <w:szCs w:val="16"/>
        </w:rPr>
        <mc:AlternateContent>
          <mc:Choice Requires="wps">
            <w:drawing>
              <wp:anchor distT="0" distB="0" distL="114300" distR="114300" simplePos="0" relativeHeight="251677696" behindDoc="0" locked="0" layoutInCell="1" allowOverlap="1" wp14:anchorId="3A075BB7" wp14:editId="18F03834">
                <wp:simplePos x="0" y="0"/>
                <wp:positionH relativeFrom="column">
                  <wp:posOffset>4302124</wp:posOffset>
                </wp:positionH>
                <wp:positionV relativeFrom="paragraph">
                  <wp:posOffset>823595</wp:posOffset>
                </wp:positionV>
                <wp:extent cx="1095375" cy="2195195"/>
                <wp:effectExtent l="38100" t="0" r="28575" b="52705"/>
                <wp:wrapNone/>
                <wp:docPr id="31" name="Straight Arrow Connector 30">
                  <a:extLst xmlns:a="http://schemas.openxmlformats.org/drawingml/2006/main">
                    <a:ext uri="{FF2B5EF4-FFF2-40B4-BE49-F238E27FC236}">
                      <a16:creationId xmlns:a16="http://schemas.microsoft.com/office/drawing/2014/main" id="{7A344B19-D39C-4E7F-B014-83FEC3971E0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5375" cy="21951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1D49" id="Straight Arrow Connector 30" o:spid="_x0000_s1026" type="#_x0000_t32" style="position:absolute;margin-left:338.75pt;margin-top:64.85pt;width:86.25pt;height:172.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" strokecolor="#bc4542 [3045]">
                <v:stroke endarrow="block"/>
                <o:lock v:ext="edit" shapetype="f"/>
              </v:shape>
            </w:pict>
          </mc:Fallback>
        </mc:AlternateContent>
      </w:r>
      <w:r w:rsidR="00B743E4" w:rsidRPr="005F3D6F">
        <w:rPr>
          <w:rFonts w:asciiTheme="minorHAnsi" w:eastAsia="Calibri" w:hAnsiTheme="minorHAnsi" w:cstheme="minorHAnsi"/>
          <w:noProof/>
          <w:sz w:val="16"/>
          <w:szCs w:val="16"/>
        </w:rPr>
        <mc:AlternateContent>
          <mc:Choice Requires="wps">
            <w:drawing>
              <wp:anchor distT="0" distB="0" distL="114300" distR="114300" simplePos="0" relativeHeight="251673600" behindDoc="0" locked="0" layoutInCell="1" allowOverlap="1" wp14:anchorId="169D208F" wp14:editId="23EF5856">
                <wp:simplePos x="0" y="0"/>
                <wp:positionH relativeFrom="column">
                  <wp:posOffset>539750</wp:posOffset>
                </wp:positionH>
                <wp:positionV relativeFrom="paragraph">
                  <wp:posOffset>2319020</wp:posOffset>
                </wp:positionV>
                <wp:extent cx="1123950" cy="549275"/>
                <wp:effectExtent l="38100" t="0" r="19050" b="60325"/>
                <wp:wrapNone/>
                <wp:docPr id="24" name="Straight Arrow Connector 23">
                  <a:extLst xmlns:a="http://schemas.openxmlformats.org/drawingml/2006/main">
                    <a:ext uri="{FF2B5EF4-FFF2-40B4-BE49-F238E27FC236}">
                      <a16:creationId xmlns:a16="http://schemas.microsoft.com/office/drawing/2014/main" id="{18C7DA51-97AE-48AE-AE13-4847E9E770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23950" cy="549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9F2C1" id="Straight Arrow Connector 23" o:spid="_x0000_s1026" type="#_x0000_t32" style="position:absolute;margin-left:42.5pt;margin-top:182.6pt;width:88.5pt;height:4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" strokecolor="#bc4542 [3045]">
                <v:stroke endarrow="block"/>
                <o:lock v:ext="edit" shapetype="f"/>
              </v:shape>
            </w:pict>
          </mc:Fallback>
        </mc:AlternateContent>
      </w:r>
      <w:r w:rsidR="00B743E4" w:rsidRPr="005F3D6F">
        <w:rPr>
          <w:rFonts w:asciiTheme="minorHAnsi" w:eastAsia="Calibri" w:hAnsiTheme="minorHAnsi" w:cstheme="minorHAnsi"/>
          <w:noProof/>
          <w:sz w:val="16"/>
          <w:szCs w:val="16"/>
        </w:rPr>
        <mc:AlternateContent>
          <mc:Choice Requires="wps">
            <w:drawing>
              <wp:anchor distT="0" distB="0" distL="114300" distR="114300" simplePos="0" relativeHeight="251664384" behindDoc="0" locked="0" layoutInCell="1" allowOverlap="1" wp14:anchorId="07257102" wp14:editId="2C8415CC">
                <wp:simplePos x="0" y="0"/>
                <wp:positionH relativeFrom="column">
                  <wp:posOffset>3768725</wp:posOffset>
                </wp:positionH>
                <wp:positionV relativeFrom="paragraph">
                  <wp:posOffset>233045</wp:posOffset>
                </wp:positionV>
                <wp:extent cx="1638300" cy="616585"/>
                <wp:effectExtent l="38100" t="0" r="19050" b="69215"/>
                <wp:wrapNone/>
                <wp:docPr id="11" name="Straight Arrow Connector 10">
                  <a:extLst xmlns:a="http://schemas.openxmlformats.org/drawingml/2006/main">
                    <a:ext uri="{FF2B5EF4-FFF2-40B4-BE49-F238E27FC236}">
                      <a16:creationId xmlns:a16="http://schemas.microsoft.com/office/drawing/2014/main" id="{0EEEBFB7-6D81-4897-B237-FDB5B46C327C}"/>
                    </a:ext>
                  </a:extLst>
                </wp:docPr>
                <wp:cNvGraphicFramePr/>
                <a:graphic xmlns:a="http://schemas.openxmlformats.org/drawingml/2006/main">
                  <a:graphicData uri="http://schemas.microsoft.com/office/word/2010/wordprocessingShape">
                    <wps:wsp>
                      <wps:cNvCnPr/>
                      <wps:spPr>
                        <a:xfrm flipH="1">
                          <a:off x="0" y="0"/>
                          <a:ext cx="1638300" cy="6165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D7B1A" id="Straight Arrow Connector 10" o:spid="_x0000_s1026" type="#_x0000_t32" style="position:absolute;margin-left:296.75pt;margin-top:18.35pt;width:129pt;height:48.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" strokecolor="#bc4542 [3045]">
                <v:stroke endarrow="block"/>
              </v:shape>
            </w:pict>
          </mc:Fallback>
        </mc:AlternateContent>
      </w:r>
      <w:r w:rsidR="005F3D6F" w:rsidRPr="005F3D6F">
        <w:rPr>
          <w:rFonts w:asciiTheme="minorHAnsi" w:eastAsia="Calibri" w:hAnsiTheme="minorHAnsi" w:cstheme="minorHAnsi"/>
          <w:noProof/>
          <w:sz w:val="16"/>
          <w:szCs w:val="16"/>
        </w:rPr>
        <mc:AlternateContent>
          <mc:Choice Requires="wps">
            <w:drawing>
              <wp:anchor distT="0" distB="0" distL="114300" distR="114300" simplePos="0" relativeHeight="251672576" behindDoc="0" locked="0" layoutInCell="1" allowOverlap="1" wp14:anchorId="642B3DFC" wp14:editId="6EFF581D">
                <wp:simplePos x="0" y="0"/>
                <wp:positionH relativeFrom="column">
                  <wp:posOffset>2006599</wp:posOffset>
                </wp:positionH>
                <wp:positionV relativeFrom="paragraph">
                  <wp:posOffset>1299845</wp:posOffset>
                </wp:positionV>
                <wp:extent cx="1214755" cy="333375"/>
                <wp:effectExtent l="38100" t="0" r="23495" b="66675"/>
                <wp:wrapNone/>
                <wp:docPr id="22" name="Straight Arrow Connector 21">
                  <a:extLst xmlns:a="http://schemas.openxmlformats.org/drawingml/2006/main">
                    <a:ext uri="{FF2B5EF4-FFF2-40B4-BE49-F238E27FC236}">
                      <a16:creationId xmlns:a16="http://schemas.microsoft.com/office/drawing/2014/main" id="{E7132A5B-23FD-45D3-BFAE-A2DE3C3C820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4755" cy="333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B7AB0" id="Straight Arrow Connector 21" o:spid="_x0000_s1026" type="#_x0000_t32" style="position:absolute;margin-left:158pt;margin-top:102.35pt;width:95.65pt;height:26.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" strokecolor="#bc4542 [3045]">
                <v:stroke endarrow="block"/>
                <o:lock v:ext="edit" shapetype="f"/>
              </v:shape>
            </w:pict>
          </mc:Fallback>
        </mc:AlternateContent>
      </w:r>
      <w:r w:rsidR="005F3D6F" w:rsidRPr="005F3D6F">
        <w:rPr>
          <w:rFonts w:asciiTheme="minorHAnsi" w:eastAsia="Calibri" w:hAnsiTheme="minorHAnsi" w:cstheme="minorHAnsi"/>
          <w:noProof/>
          <w:sz w:val="16"/>
          <w:szCs w:val="16"/>
        </w:rPr>
        <mc:AlternateContent>
          <mc:Choice Requires="wps">
            <w:drawing>
              <wp:anchor distT="0" distB="0" distL="114300" distR="114300" simplePos="0" relativeHeight="251668480" behindDoc="0" locked="0" layoutInCell="1" allowOverlap="1" wp14:anchorId="2D8AF42F" wp14:editId="68A6D44A">
                <wp:simplePos x="0" y="0"/>
                <wp:positionH relativeFrom="column">
                  <wp:posOffset>1292225</wp:posOffset>
                </wp:positionH>
                <wp:positionV relativeFrom="paragraph">
                  <wp:posOffset>1595119</wp:posOffset>
                </wp:positionV>
                <wp:extent cx="915670" cy="1228725"/>
                <wp:effectExtent l="0" t="0" r="17780" b="28575"/>
                <wp:wrapNone/>
                <wp:docPr id="15" name="Oval 14">
                  <a:extLst xmlns:a="http://schemas.openxmlformats.org/drawingml/2006/main">
                    <a:ext uri="{FF2B5EF4-FFF2-40B4-BE49-F238E27FC236}">
                      <a16:creationId xmlns:a16="http://schemas.microsoft.com/office/drawing/2014/main" id="{E23CAC22-4726-4504-88EA-1888E0E91734}"/>
                    </a:ext>
                  </a:extLst>
                </wp:docPr>
                <wp:cNvGraphicFramePr/>
                <a:graphic xmlns:a="http://schemas.openxmlformats.org/drawingml/2006/main">
                  <a:graphicData uri="http://schemas.microsoft.com/office/word/2010/wordprocessingShape">
                    <wps:wsp>
                      <wps:cNvSpPr/>
                      <wps:spPr>
                        <a:xfrm>
                          <a:off x="0" y="0"/>
                          <a:ext cx="915670" cy="1228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63A79" w14:textId="24BD6148" w:rsidR="00DA790D" w:rsidRPr="005F3D6F" w:rsidRDefault="00DA790D" w:rsidP="00DA790D">
                            <w:pPr>
                              <w:jc w:val="center"/>
                              <w:rPr>
                                <w:sz w:val="12"/>
                                <w:szCs w:val="12"/>
                              </w:rPr>
                            </w:pPr>
                            <w:r w:rsidRPr="005F3D6F">
                              <w:rPr>
                                <w:rFonts w:asciiTheme="minorHAnsi" w:hAnsi="Calibri" w:cstheme="minorBidi"/>
                                <w:color w:val="FFFFFF" w:themeColor="light1"/>
                                <w:kern w:val="24"/>
                                <w:sz w:val="24"/>
                                <w:szCs w:val="24"/>
                              </w:rPr>
                              <w:t>P(2)</w:t>
                            </w:r>
                            <w:r w:rsidR="00F24979" w:rsidRPr="005F3D6F">
                              <w:rPr>
                                <w:rFonts w:asciiTheme="minorHAnsi" w:hAnsi="Calibri" w:cstheme="minorBidi"/>
                                <w:color w:val="FFFFFF" w:themeColor="light1"/>
                                <w:kern w:val="24"/>
                                <w:sz w:val="24"/>
                                <w:szCs w:val="24"/>
                              </w:rPr>
                              <w:br/>
                              <w:t>W</w:t>
                            </w:r>
                          </w:p>
                          <w:p w14:paraId="7DADF19F" w14:textId="10BCF6EF" w:rsidR="00DA790D" w:rsidRPr="005F3D6F" w:rsidRDefault="00DA790D" w:rsidP="00DA790D">
                            <w:pPr>
                              <w:jc w:val="center"/>
                              <w:rPr>
                                <w:sz w:val="8"/>
                                <w:szCs w:val="8"/>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B743E4">
                              <w:rPr>
                                <w:rFonts w:asciiTheme="minorHAnsi" w:hAnsi="Calibri" w:cstheme="minorBidi"/>
                                <w:color w:val="FFFFFF" w:themeColor="light1"/>
                                <w:kern w:val="24"/>
                                <w:sz w:val="24"/>
                                <w:szCs w:val="24"/>
                              </w:rPr>
                              <w:t>3</w:t>
                            </w:r>
                            <w:r w:rsidRPr="005F3D6F">
                              <w:rPr>
                                <w:rFonts w:asciiTheme="minorHAnsi" w:hAnsi="Calibri" w:cstheme="minorBidi"/>
                                <w:color w:val="FFFFFF" w:themeColor="light1"/>
                                <w:kern w:val="24"/>
                                <w:sz w:val="24"/>
                                <w:szCs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D8AF42F" id="Oval 14" o:spid="_x0000_s1057" style="position:absolute;left:0;text-align:left;margin-left:101.75pt;margin-top:125.6pt;width:72.1pt;height:9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" fillcolor="#4f81bd [3204]" strokecolor="#243f60 [1604]" strokeweight="2pt">
                <v:textbox>
                  <w:txbxContent>
                    <w:p w14:paraId="27763A79" w14:textId="24BD6148" w:rsidR="00DA790D" w:rsidRPr="005F3D6F" w:rsidRDefault="00DA790D" w:rsidP="00DA790D">
                      <w:pPr>
                        <w:jc w:val="center"/>
                        <w:rPr>
                          <w:sz w:val="12"/>
                          <w:szCs w:val="12"/>
                        </w:rPr>
                      </w:pPr>
                      <w:r w:rsidRPr="005F3D6F">
                        <w:rPr>
                          <w:rFonts w:asciiTheme="minorHAnsi" w:hAnsi="Calibri" w:cstheme="minorBidi"/>
                          <w:color w:val="FFFFFF" w:themeColor="light1"/>
                          <w:kern w:val="24"/>
                          <w:sz w:val="24"/>
                          <w:szCs w:val="24"/>
                        </w:rPr>
                        <w:t>P(2)</w:t>
                      </w:r>
                      <w:r w:rsidR="00F24979" w:rsidRPr="005F3D6F">
                        <w:rPr>
                          <w:rFonts w:asciiTheme="minorHAnsi" w:hAnsi="Calibri" w:cstheme="minorBidi"/>
                          <w:color w:val="FFFFFF" w:themeColor="light1"/>
                          <w:kern w:val="24"/>
                          <w:sz w:val="24"/>
                          <w:szCs w:val="24"/>
                        </w:rPr>
                        <w:br/>
                        <w:t>W</w:t>
                      </w:r>
                    </w:p>
                    <w:p w14:paraId="7DADF19F" w14:textId="10BCF6EF" w:rsidR="00DA790D" w:rsidRPr="005F3D6F" w:rsidRDefault="00DA790D" w:rsidP="00DA790D">
                      <w:pPr>
                        <w:jc w:val="center"/>
                        <w:rPr>
                          <w:sz w:val="8"/>
                          <w:szCs w:val="8"/>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B743E4">
                        <w:rPr>
                          <w:rFonts w:asciiTheme="minorHAnsi" w:hAnsi="Calibri" w:cstheme="minorBidi"/>
                          <w:color w:val="FFFFFF" w:themeColor="light1"/>
                          <w:kern w:val="24"/>
                          <w:sz w:val="24"/>
                          <w:szCs w:val="24"/>
                        </w:rPr>
                        <w:t>3</w:t>
                      </w:r>
                      <w:r w:rsidRPr="005F3D6F">
                        <w:rPr>
                          <w:rFonts w:asciiTheme="minorHAnsi" w:hAnsi="Calibri" w:cstheme="minorBidi"/>
                          <w:color w:val="FFFFFF" w:themeColor="light1"/>
                          <w:kern w:val="24"/>
                          <w:sz w:val="24"/>
                          <w:szCs w:val="24"/>
                        </w:rPr>
                        <w:t>)</w:t>
                      </w:r>
                    </w:p>
                  </w:txbxContent>
                </v:textbox>
              </v:oval>
            </w:pict>
          </mc:Fallback>
        </mc:AlternateContent>
      </w:r>
      <w:r w:rsidR="005F3D6F" w:rsidRPr="005F3D6F">
        <w:rPr>
          <w:rFonts w:asciiTheme="minorHAnsi" w:eastAsia="Calibri" w:hAnsiTheme="minorHAnsi" w:cstheme="minorHAnsi"/>
          <w:noProof/>
          <w:sz w:val="16"/>
          <w:szCs w:val="16"/>
        </w:rPr>
        <mc:AlternateContent>
          <mc:Choice Requires="wps">
            <w:drawing>
              <wp:anchor distT="0" distB="0" distL="114300" distR="114300" simplePos="0" relativeHeight="251674624" behindDoc="0" locked="0" layoutInCell="1" allowOverlap="1" wp14:anchorId="2C278496" wp14:editId="24F10BA8">
                <wp:simplePos x="0" y="0"/>
                <wp:positionH relativeFrom="column">
                  <wp:posOffset>2282824</wp:posOffset>
                </wp:positionH>
                <wp:positionV relativeFrom="paragraph">
                  <wp:posOffset>1861821</wp:posOffset>
                </wp:positionV>
                <wp:extent cx="938530" cy="1343660"/>
                <wp:effectExtent l="38100" t="0" r="33020" b="46990"/>
                <wp:wrapNone/>
                <wp:docPr id="26" name="Straight Arrow Connector 25">
                  <a:extLst xmlns:a="http://schemas.openxmlformats.org/drawingml/2006/main">
                    <a:ext uri="{FF2B5EF4-FFF2-40B4-BE49-F238E27FC236}">
                      <a16:creationId xmlns:a16="http://schemas.microsoft.com/office/drawing/2014/main" id="{E2107DAD-2136-4226-8FDD-4EAD2F155C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530" cy="13436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2F555" id="Straight Arrow Connector 25" o:spid="_x0000_s1026" type="#_x0000_t32" style="position:absolute;margin-left:179.75pt;margin-top:146.6pt;width:73.9pt;height:105.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" strokecolor="#bc4542 [3045]">
                <v:stroke endarrow="block"/>
                <o:lock v:ext="edit" shapetype="f"/>
              </v:shape>
            </w:pict>
          </mc:Fallback>
        </mc:AlternateContent>
      </w:r>
      <w:r w:rsidR="005F3D6F" w:rsidRPr="005F3D6F">
        <w:rPr>
          <w:rFonts w:asciiTheme="minorHAnsi" w:eastAsia="Calibri" w:hAnsiTheme="minorHAnsi" w:cstheme="minorHAnsi"/>
          <w:noProof/>
          <w:sz w:val="16"/>
          <w:szCs w:val="16"/>
        </w:rPr>
        <mc:AlternateContent>
          <mc:Choice Requires="wps">
            <w:drawing>
              <wp:anchor distT="0" distB="0" distL="114300" distR="114300" simplePos="0" relativeHeight="251665408" behindDoc="0" locked="0" layoutInCell="1" allowOverlap="1" wp14:anchorId="6EB41DA2" wp14:editId="3EB3BD5C">
                <wp:simplePos x="0" y="0"/>
                <wp:positionH relativeFrom="column">
                  <wp:posOffset>2911475</wp:posOffset>
                </wp:positionH>
                <wp:positionV relativeFrom="paragraph">
                  <wp:posOffset>528320</wp:posOffset>
                </wp:positionV>
                <wp:extent cx="915670" cy="1857375"/>
                <wp:effectExtent l="0" t="0" r="17780" b="28575"/>
                <wp:wrapNone/>
                <wp:docPr id="12" name="Oval 11">
                  <a:extLst xmlns:a="http://schemas.openxmlformats.org/drawingml/2006/main">
                    <a:ext uri="{FF2B5EF4-FFF2-40B4-BE49-F238E27FC236}">
                      <a16:creationId xmlns:a16="http://schemas.microsoft.com/office/drawing/2014/main" id="{EB6040BD-ACFC-4333-9BFF-1B010B3D616A}"/>
                    </a:ext>
                  </a:extLst>
                </wp:docPr>
                <wp:cNvGraphicFramePr/>
                <a:graphic xmlns:a="http://schemas.openxmlformats.org/drawingml/2006/main">
                  <a:graphicData uri="http://schemas.microsoft.com/office/word/2010/wordprocessingShape">
                    <wps:wsp>
                      <wps:cNvSpPr/>
                      <wps:spPr>
                        <a:xfrm>
                          <a:off x="0" y="0"/>
                          <a:ext cx="915670" cy="1857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11CC7" w14:textId="6E61D9E0"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P(1)</w:t>
                            </w:r>
                            <w:r w:rsidRPr="005F3D6F">
                              <w:rPr>
                                <w:rFonts w:asciiTheme="minorHAnsi" w:hAnsi="Calibri" w:cstheme="minorBidi"/>
                                <w:color w:val="FFFFFF" w:themeColor="light1"/>
                                <w:kern w:val="24"/>
                                <w:sz w:val="24"/>
                                <w:szCs w:val="24"/>
                              </w:rPr>
                              <w:br/>
                              <w:t>W</w:t>
                            </w:r>
                          </w:p>
                          <w:p w14:paraId="59E9D3B6" w14:textId="400125DD"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F24979" w:rsidRPr="005F3D6F">
                              <w:rPr>
                                <w:rFonts w:asciiTheme="minorHAnsi" w:hAnsi="Calibri" w:cstheme="minorBidi"/>
                                <w:color w:val="FFFFFF" w:themeColor="light1"/>
                                <w:kern w:val="24"/>
                                <w:sz w:val="24"/>
                                <w:szCs w:val="24"/>
                              </w:rPr>
                              <w:t>2</w:t>
                            </w:r>
                            <w:r w:rsidRPr="005F3D6F">
                              <w:rPr>
                                <w:rFonts w:asciiTheme="minorHAnsi" w:hAnsi="Calibri" w:cstheme="minorBidi"/>
                                <w:color w:val="FFFFFF" w:themeColor="light1"/>
                                <w:kern w:val="24"/>
                                <w:sz w:val="24"/>
                                <w:szCs w:val="24"/>
                              </w:rPr>
                              <w:t>)</w:t>
                            </w:r>
                            <w:r w:rsidRPr="005F3D6F">
                              <w:rPr>
                                <w:rFonts w:asciiTheme="minorHAnsi" w:hAnsi="Calibri" w:cstheme="minorBidi"/>
                                <w:color w:val="FFFFFF" w:themeColor="light1"/>
                                <w:kern w:val="24"/>
                                <w:sz w:val="24"/>
                                <w:szCs w:val="24"/>
                              </w:rPr>
                              <w:br/>
                              <w:t>W</w:t>
                            </w:r>
                          </w:p>
                          <w:p w14:paraId="7A6BC9A6" w14:textId="49AB2DE7"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171713">
                              <w:rPr>
                                <w:rFonts w:asciiTheme="minorHAnsi" w:hAnsi="Calibri" w:cstheme="minorBidi"/>
                                <w:color w:val="FFFFFF" w:themeColor="light1"/>
                                <w:kern w:val="24"/>
                                <w:sz w:val="24"/>
                                <w:szCs w:val="24"/>
                              </w:rPr>
                              <w:t>4</w:t>
                            </w:r>
                            <w:r w:rsidRPr="005F3D6F">
                              <w:rPr>
                                <w:rFonts w:asciiTheme="minorHAnsi" w:hAnsi="Calibri" w:cstheme="minorBidi"/>
                                <w:color w:val="FFFFFF" w:themeColor="light1"/>
                                <w:kern w:val="24"/>
                                <w:sz w:val="24"/>
                                <w:szCs w:val="24"/>
                              </w:rPr>
                              <w:t>)</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oval w14:anchorId="6EB41DA2" id="Oval 11" o:spid="_x0000_s1058" style="position:absolute;left:0;text-align:left;margin-left:229.25pt;margin-top:41.6pt;width:72.1pt;height:14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" fillcolor="#4f81bd [3204]" strokecolor="#243f60 [1604]" strokeweight="2pt">
                <v:textbox inset="0,0,0,0">
                  <w:txbxContent>
                    <w:p w14:paraId="41F11CC7" w14:textId="6E61D9E0"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P(1)</w:t>
                      </w:r>
                      <w:r w:rsidRPr="005F3D6F">
                        <w:rPr>
                          <w:rFonts w:asciiTheme="minorHAnsi" w:hAnsi="Calibri" w:cstheme="minorBidi"/>
                          <w:color w:val="FFFFFF" w:themeColor="light1"/>
                          <w:kern w:val="24"/>
                          <w:sz w:val="24"/>
                          <w:szCs w:val="24"/>
                        </w:rPr>
                        <w:br/>
                        <w:t>W</w:t>
                      </w:r>
                    </w:p>
                    <w:p w14:paraId="59E9D3B6" w14:textId="400125DD"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F24979" w:rsidRPr="005F3D6F">
                        <w:rPr>
                          <w:rFonts w:asciiTheme="minorHAnsi" w:hAnsi="Calibri" w:cstheme="minorBidi"/>
                          <w:color w:val="FFFFFF" w:themeColor="light1"/>
                          <w:kern w:val="24"/>
                          <w:sz w:val="24"/>
                          <w:szCs w:val="24"/>
                        </w:rPr>
                        <w:t>2</w:t>
                      </w:r>
                      <w:r w:rsidRPr="005F3D6F">
                        <w:rPr>
                          <w:rFonts w:asciiTheme="minorHAnsi" w:hAnsi="Calibri" w:cstheme="minorBidi"/>
                          <w:color w:val="FFFFFF" w:themeColor="light1"/>
                          <w:kern w:val="24"/>
                          <w:sz w:val="24"/>
                          <w:szCs w:val="24"/>
                        </w:rPr>
                        <w:t>)</w:t>
                      </w:r>
                      <w:r w:rsidRPr="005F3D6F">
                        <w:rPr>
                          <w:rFonts w:asciiTheme="minorHAnsi" w:hAnsi="Calibri" w:cstheme="minorBidi"/>
                          <w:color w:val="FFFFFF" w:themeColor="light1"/>
                          <w:kern w:val="24"/>
                          <w:sz w:val="24"/>
                          <w:szCs w:val="24"/>
                        </w:rPr>
                        <w:br/>
                        <w:t>W</w:t>
                      </w:r>
                    </w:p>
                    <w:p w14:paraId="7A6BC9A6" w14:textId="49AB2DE7" w:rsidR="00DA790D" w:rsidRPr="005F3D6F" w:rsidRDefault="00DA790D" w:rsidP="00DA790D">
                      <w:pPr>
                        <w:jc w:val="center"/>
                        <w:rPr>
                          <w:sz w:val="24"/>
                          <w:szCs w:val="24"/>
                        </w:rPr>
                      </w:pPr>
                      <w:r w:rsidRPr="005F3D6F">
                        <w:rPr>
                          <w:rFonts w:asciiTheme="minorHAnsi" w:hAnsi="Calibri" w:cstheme="minorBidi"/>
                          <w:color w:val="FFFFFF" w:themeColor="light1"/>
                          <w:kern w:val="24"/>
                          <w:sz w:val="24"/>
                          <w:szCs w:val="24"/>
                        </w:rPr>
                        <w:t>F</w:t>
                      </w:r>
                      <w:r w:rsidRPr="005F3D6F">
                        <w:rPr>
                          <w:rFonts w:asciiTheme="minorHAnsi" w:hAnsi="Calibri" w:cstheme="minorBidi"/>
                          <w:color w:val="FFFFFF" w:themeColor="light1"/>
                          <w:kern w:val="24"/>
                          <w:sz w:val="24"/>
                          <w:szCs w:val="24"/>
                        </w:rPr>
                        <w:br/>
                        <w:t>P(</w:t>
                      </w:r>
                      <w:r w:rsidR="00171713">
                        <w:rPr>
                          <w:rFonts w:asciiTheme="minorHAnsi" w:hAnsi="Calibri" w:cstheme="minorBidi"/>
                          <w:color w:val="FFFFFF" w:themeColor="light1"/>
                          <w:kern w:val="24"/>
                          <w:sz w:val="24"/>
                          <w:szCs w:val="24"/>
                        </w:rPr>
                        <w:t>4</w:t>
                      </w:r>
                      <w:r w:rsidRPr="005F3D6F">
                        <w:rPr>
                          <w:rFonts w:asciiTheme="minorHAnsi" w:hAnsi="Calibri" w:cstheme="minorBidi"/>
                          <w:color w:val="FFFFFF" w:themeColor="light1"/>
                          <w:kern w:val="24"/>
                          <w:sz w:val="24"/>
                          <w:szCs w:val="24"/>
                        </w:rPr>
                        <w:t>)</w:t>
                      </w:r>
                    </w:p>
                  </w:txbxContent>
                </v:textbox>
              </v:oval>
            </w:pict>
          </mc:Fallback>
        </mc:AlternateContent>
      </w:r>
      <w:r w:rsidR="00F24979" w:rsidRPr="005F3D6F">
        <w:rPr>
          <w:rFonts w:asciiTheme="minorHAnsi" w:eastAsia="Calibri" w:hAnsiTheme="minorHAnsi" w:cstheme="minorHAnsi"/>
          <w:noProof/>
          <w:sz w:val="16"/>
          <w:szCs w:val="16"/>
        </w:rPr>
        <mc:AlternateContent>
          <mc:Choice Requires="wps">
            <w:drawing>
              <wp:anchor distT="0" distB="0" distL="114300" distR="114300" simplePos="0" relativeHeight="251669504" behindDoc="0" locked="0" layoutInCell="1" allowOverlap="1" wp14:anchorId="4970EB53" wp14:editId="3DFE3218">
                <wp:simplePos x="0" y="0"/>
                <wp:positionH relativeFrom="column">
                  <wp:posOffset>1218188</wp:posOffset>
                </wp:positionH>
                <wp:positionV relativeFrom="paragraph">
                  <wp:posOffset>1096610</wp:posOffset>
                </wp:positionV>
                <wp:extent cx="834014" cy="430495"/>
                <wp:effectExtent l="0" t="0" r="0" b="0"/>
                <wp:wrapNone/>
                <wp:docPr id="16" name="TextBox 15">
                  <a:extLst xmlns:a="http://schemas.openxmlformats.org/drawingml/2006/main">
                    <a:ext uri="{FF2B5EF4-FFF2-40B4-BE49-F238E27FC236}">
                      <a16:creationId xmlns:a16="http://schemas.microsoft.com/office/drawing/2014/main" id="{E067B0B4-7511-4DF7-A7C9-A825B0D42235}"/>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5375774E" w14:textId="77777777" w:rsidR="00DA790D" w:rsidRDefault="00DA790D" w:rsidP="00DA790D">
                            <w:pPr>
                              <w:rPr>
                                <w:sz w:val="24"/>
                                <w:szCs w:val="24"/>
                              </w:rPr>
                            </w:pPr>
                            <w:r>
                              <w:rPr>
                                <w:rFonts w:asciiTheme="minorHAnsi" w:hAnsi="Calibri" w:cstheme="minorBidi"/>
                                <w:color w:val="000000" w:themeColor="text1"/>
                                <w:kern w:val="24"/>
                                <w:sz w:val="36"/>
                                <w:szCs w:val="36"/>
                              </w:rPr>
                              <w:t>1002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70EB53" id="TextBox 15" o:spid="_x0000_s1059" type="#_x0000_t202" style="position:absolute;left:0;text-align:left;margin-left:95.9pt;margin-top:86.35pt;width:65.65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" filled="f" stroked="f">
                <v:textbox>
                  <w:txbxContent>
                    <w:p w14:paraId="5375774E" w14:textId="77777777" w:rsidR="00DA790D" w:rsidRDefault="00DA790D" w:rsidP="00DA790D">
                      <w:pPr>
                        <w:rPr>
                          <w:sz w:val="24"/>
                          <w:szCs w:val="24"/>
                        </w:rPr>
                      </w:pPr>
                      <w:r>
                        <w:rPr>
                          <w:rFonts w:asciiTheme="minorHAnsi" w:hAnsi="Calibri" w:cstheme="minorBidi"/>
                          <w:color w:val="000000" w:themeColor="text1"/>
                          <w:kern w:val="24"/>
                          <w:sz w:val="36"/>
                          <w:szCs w:val="36"/>
                        </w:rPr>
                        <w:t>1002</w:t>
                      </w:r>
                    </w:p>
                  </w:txbxContent>
                </v:textbox>
              </v:shape>
            </w:pict>
          </mc:Fallback>
        </mc:AlternateContent>
      </w:r>
      <w:r w:rsidR="00DA790D" w:rsidRPr="005F3D6F">
        <w:rPr>
          <w:rFonts w:asciiTheme="minorHAnsi" w:eastAsia="Calibri" w:hAnsiTheme="minorHAnsi" w:cstheme="minorHAnsi"/>
          <w:noProof/>
          <w:sz w:val="16"/>
          <w:szCs w:val="16"/>
        </w:rPr>
        <mc:AlternateContent>
          <mc:Choice Requires="wps">
            <w:drawing>
              <wp:anchor distT="0" distB="0" distL="114300" distR="114300" simplePos="0" relativeHeight="251667456" behindDoc="0" locked="0" layoutInCell="1" allowOverlap="1" wp14:anchorId="4DCE8B9E" wp14:editId="6DEFFDF7">
                <wp:simplePos x="0" y="0"/>
                <wp:positionH relativeFrom="column">
                  <wp:posOffset>2911831</wp:posOffset>
                </wp:positionH>
                <wp:positionV relativeFrom="paragraph">
                  <wp:posOffset>66529</wp:posOffset>
                </wp:positionV>
                <wp:extent cx="834014" cy="430495"/>
                <wp:effectExtent l="0" t="0" r="0" b="0"/>
                <wp:wrapNone/>
                <wp:docPr id="14" name="TextBox 13">
                  <a:extLst xmlns:a="http://schemas.openxmlformats.org/drawingml/2006/main">
                    <a:ext uri="{FF2B5EF4-FFF2-40B4-BE49-F238E27FC236}">
                      <a16:creationId xmlns:a16="http://schemas.microsoft.com/office/drawing/2014/main" id="{6DF7848C-5A3B-480C-BB36-C449F6917F56}"/>
                    </a:ext>
                  </a:extLst>
                </wp:docPr>
                <wp:cNvGraphicFramePr/>
                <a:graphic xmlns:a="http://schemas.openxmlformats.org/drawingml/2006/main">
                  <a:graphicData uri="http://schemas.microsoft.com/office/word/2010/wordprocessingShape">
                    <wps:wsp>
                      <wps:cNvSpPr txBox="1"/>
                      <wps:spPr>
                        <a:xfrm>
                          <a:off x="0" y="0"/>
                          <a:ext cx="834014" cy="430495"/>
                        </a:xfrm>
                        <a:prstGeom prst="rect">
                          <a:avLst/>
                        </a:prstGeom>
                        <a:noFill/>
                      </wps:spPr>
                      <wps:txbx>
                        <w:txbxContent>
                          <w:p w14:paraId="0BA96CC9" w14:textId="77777777" w:rsidR="00DA790D" w:rsidRDefault="00DA790D" w:rsidP="00DA790D">
                            <w:pPr>
                              <w:rPr>
                                <w:sz w:val="24"/>
                                <w:szCs w:val="24"/>
                              </w:rPr>
                            </w:pPr>
                            <w:r>
                              <w:rPr>
                                <w:rFonts w:asciiTheme="minorHAnsi" w:hAnsi="Calibri" w:cstheme="minorBidi"/>
                                <w:color w:val="000000" w:themeColor="text1"/>
                                <w:kern w:val="24"/>
                                <w:sz w:val="36"/>
                                <w:szCs w:val="36"/>
                              </w:rPr>
                              <w:t>1001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DCE8B9E" id="TextBox 13" o:spid="_x0000_s1060" type="#_x0000_t202" style="position:absolute;left:0;text-align:left;margin-left:229.3pt;margin-top:5.25pt;width:65.65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" filled="f" stroked="f">
                <v:textbox>
                  <w:txbxContent>
                    <w:p w14:paraId="0BA96CC9" w14:textId="77777777" w:rsidR="00DA790D" w:rsidRDefault="00DA790D" w:rsidP="00DA790D">
                      <w:pPr>
                        <w:rPr>
                          <w:sz w:val="24"/>
                          <w:szCs w:val="24"/>
                        </w:rPr>
                      </w:pPr>
                      <w:r>
                        <w:rPr>
                          <w:rFonts w:asciiTheme="minorHAnsi" w:hAnsi="Calibri" w:cstheme="minorBidi"/>
                          <w:color w:val="000000" w:themeColor="text1"/>
                          <w:kern w:val="24"/>
                          <w:sz w:val="36"/>
                          <w:szCs w:val="36"/>
                        </w:rPr>
                        <w:t>1001</w:t>
                      </w:r>
                    </w:p>
                  </w:txbxContent>
                </v:textbox>
              </v:shape>
            </w:pict>
          </mc:Fallback>
        </mc:AlternateContent>
      </w:r>
      <w:r w:rsidR="00DA790D" w:rsidRPr="005F3D6F">
        <w:rPr>
          <w:rFonts w:asciiTheme="minorHAnsi" w:hAnsi="Calibri" w:cstheme="minorBidi"/>
          <w:color w:val="FFFFFF" w:themeColor="light1"/>
          <w:kern w:val="24"/>
          <w:sz w:val="16"/>
          <w:szCs w:val="16"/>
        </w:rPr>
        <w:t>W</w:t>
      </w:r>
    </w:p>
    <w:p w14:paraId="5A27C8FF"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43D0BF8"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53041A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4C1967C"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12937F6"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36801AE9"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6B5707A"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2EE925A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3C758894"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CF0FD80"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FE091C6"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C6E6D96"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49DFC045"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3525B29"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6416CEE0"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0C57F22"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409BC10D"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5662F42D"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476F90E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04CD85B4"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173544C1"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1C2786B" w14:textId="77777777" w:rsidR="00F6659E" w:rsidRDefault="00F6659E" w:rsidP="00CD3161">
      <w:pPr>
        <w:spacing w:before="22" w:line="259" w:lineRule="auto"/>
        <w:ind w:right="421"/>
        <w:jc w:val="both"/>
        <w:rPr>
          <w:rFonts w:asciiTheme="minorHAnsi" w:eastAsia="Calibri" w:hAnsiTheme="minorHAnsi" w:cstheme="minorHAnsi"/>
          <w:sz w:val="24"/>
          <w:szCs w:val="24"/>
        </w:rPr>
      </w:pPr>
    </w:p>
    <w:p w14:paraId="779580CB" w14:textId="6102EB3E" w:rsidR="00F6659E" w:rsidRDefault="00F6659E" w:rsidP="00CD3161">
      <w:pPr>
        <w:spacing w:before="22" w:line="259" w:lineRule="auto"/>
        <w:ind w:right="421"/>
        <w:jc w:val="both"/>
        <w:rPr>
          <w:rFonts w:asciiTheme="minorHAnsi" w:eastAsia="Calibri" w:hAnsiTheme="minorHAnsi" w:cstheme="minorHAnsi"/>
          <w:sz w:val="24"/>
          <w:szCs w:val="24"/>
        </w:rPr>
      </w:pPr>
      <w:r w:rsidRPr="00F6659E">
        <w:rPr>
          <w:rFonts w:asciiTheme="minorHAnsi" w:eastAsia="Calibri" w:hAnsiTheme="minorHAnsi" w:cstheme="minorHAnsi"/>
          <w:sz w:val="24"/>
          <w:szCs w:val="24"/>
        </w:rPr>
        <w:t>The numbers</w:t>
      </w:r>
      <w:r>
        <w:rPr>
          <w:rFonts w:asciiTheme="minorHAnsi" w:eastAsia="Calibri" w:hAnsiTheme="minorHAnsi" w:cstheme="minorHAnsi"/>
          <w:sz w:val="24"/>
          <w:szCs w:val="24"/>
        </w:rPr>
        <w:t xml:space="preserve"> above the boxes show the PIDs of the processes as they are created, assuming the first one is 1000. The number x inside the P(x) shows when this print will happen. P(1) from both 1001 and 1001 says that either process can print it first and then the other one. So, the order in box diagram is as follows</w:t>
      </w:r>
      <w:r w:rsidR="00DD4930">
        <w:rPr>
          <w:rFonts w:asciiTheme="minorHAnsi" w:eastAsia="Calibri" w:hAnsiTheme="minorHAnsi" w:cstheme="minorHAnsi"/>
          <w:sz w:val="24"/>
          <w:szCs w:val="24"/>
        </w:rPr>
        <w:t>. You can put any one from these boxes first and the other one second. But the boxes happen in the order show.</w:t>
      </w:r>
    </w:p>
    <w:p w14:paraId="04E38676" w14:textId="1FC46FEB" w:rsidR="00F6659E" w:rsidRPr="00F6659E" w:rsidRDefault="00DD4930" w:rsidP="00CD3161">
      <w:pPr>
        <w:spacing w:before="22" w:line="259" w:lineRule="auto"/>
        <w:ind w:right="421"/>
        <w:jc w:val="both"/>
        <w:rPr>
          <w:rFonts w:asciiTheme="minorHAnsi" w:eastAsia="Calibri" w:hAnsiTheme="minorHAnsi" w:cstheme="minorHAnsi"/>
          <w:sz w:val="24"/>
          <w:szCs w:val="24"/>
        </w:rPr>
      </w:pPr>
      <w:r>
        <w:rPr>
          <w:rFonts w:asciiTheme="minorHAnsi" w:eastAsia="Calibri" w:hAnsiTheme="minorHAnsi" w:cstheme="minorHAnsi"/>
          <w:noProof/>
          <w:sz w:val="24"/>
          <w:szCs w:val="24"/>
        </w:rPr>
        <mc:AlternateContent>
          <mc:Choice Requires="wps">
            <w:drawing>
              <wp:anchor distT="0" distB="0" distL="114300" distR="114300" simplePos="0" relativeHeight="251712512" behindDoc="0" locked="0" layoutInCell="1" allowOverlap="1" wp14:anchorId="4E0642DE" wp14:editId="6AC8F797">
                <wp:simplePos x="0" y="0"/>
                <wp:positionH relativeFrom="column">
                  <wp:posOffset>4692651</wp:posOffset>
                </wp:positionH>
                <wp:positionV relativeFrom="paragraph">
                  <wp:posOffset>562610</wp:posOffset>
                </wp:positionV>
                <wp:extent cx="209550" cy="45719"/>
                <wp:effectExtent l="0" t="57150" r="19050" b="50165"/>
                <wp:wrapNone/>
                <wp:docPr id="32" name="Straight Arrow Connector 32"/>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E15E6" id="Straight Arrow Connector 32" o:spid="_x0000_s1026" type="#_x0000_t32" style="position:absolute;margin-left:369.5pt;margin-top:44.3pt;width:16.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10464" behindDoc="0" locked="0" layoutInCell="1" allowOverlap="1" wp14:anchorId="61B7372E" wp14:editId="390AB969">
                <wp:simplePos x="0" y="0"/>
                <wp:positionH relativeFrom="column">
                  <wp:posOffset>3827145</wp:posOffset>
                </wp:positionH>
                <wp:positionV relativeFrom="paragraph">
                  <wp:posOffset>591820</wp:posOffset>
                </wp:positionV>
                <wp:extent cx="255905" cy="45719"/>
                <wp:effectExtent l="0" t="57150" r="29845" b="50165"/>
                <wp:wrapNone/>
                <wp:docPr id="28" name="Straight Arrow Connector 28"/>
                <wp:cNvGraphicFramePr/>
                <a:graphic xmlns:a="http://schemas.openxmlformats.org/drawingml/2006/main">
                  <a:graphicData uri="http://schemas.microsoft.com/office/word/2010/wordprocessingShape">
                    <wps:wsp>
                      <wps:cNvCnPr/>
                      <wps:spPr>
                        <a:xfrm flipV="1">
                          <a:off x="0" y="0"/>
                          <a:ext cx="2559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ADFD0" id="Straight Arrow Connector 28" o:spid="_x0000_s1026" type="#_x0000_t32" style="position:absolute;margin-left:301.35pt;margin-top:46.6pt;width:20.15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8416" behindDoc="0" locked="0" layoutInCell="1" allowOverlap="1" wp14:anchorId="68248AEA" wp14:editId="028DD729">
                <wp:simplePos x="0" y="0"/>
                <wp:positionH relativeFrom="column">
                  <wp:posOffset>3025774</wp:posOffset>
                </wp:positionH>
                <wp:positionV relativeFrom="paragraph">
                  <wp:posOffset>601345</wp:posOffset>
                </wp:positionV>
                <wp:extent cx="276225" cy="45719"/>
                <wp:effectExtent l="0" t="38100" r="28575" b="88265"/>
                <wp:wrapNone/>
                <wp:docPr id="27" name="Straight Arrow Connector 27"/>
                <wp:cNvGraphicFramePr/>
                <a:graphic xmlns:a="http://schemas.openxmlformats.org/drawingml/2006/main">
                  <a:graphicData uri="http://schemas.microsoft.com/office/word/2010/wordprocessingShape">
                    <wps:wsp>
                      <wps:cNvCnPr/>
                      <wps:spPr>
                        <a:xfrm>
                          <a:off x="0" y="0"/>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8987F" id="Straight Arrow Connector 27" o:spid="_x0000_s1026" type="#_x0000_t32" style="position:absolute;margin-left:238.25pt;margin-top:47.35pt;width:21.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6368" behindDoc="0" locked="0" layoutInCell="1" allowOverlap="1" wp14:anchorId="1CACB9A2" wp14:editId="295A3AF1">
                <wp:simplePos x="0" y="0"/>
                <wp:positionH relativeFrom="column">
                  <wp:posOffset>2197100</wp:posOffset>
                </wp:positionH>
                <wp:positionV relativeFrom="paragraph">
                  <wp:posOffset>620395</wp:posOffset>
                </wp:positionV>
                <wp:extent cx="314325" cy="47625"/>
                <wp:effectExtent l="0" t="38100" r="47625" b="85725"/>
                <wp:wrapNone/>
                <wp:docPr id="25" name="Straight Arrow Connector 25"/>
                <wp:cNvGraphicFramePr/>
                <a:graphic xmlns:a="http://schemas.openxmlformats.org/drawingml/2006/main">
                  <a:graphicData uri="http://schemas.microsoft.com/office/word/2010/wordprocessingShape">
                    <wps:wsp>
                      <wps:cNvCnPr/>
                      <wps:spPr>
                        <a:xfrm>
                          <a:off x="0" y="0"/>
                          <a:ext cx="3143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F4362" id="Straight Arrow Connector 25" o:spid="_x0000_s1026" type="#_x0000_t32" style="position:absolute;margin-left:173pt;margin-top:48.85pt;width:24.7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4320" behindDoc="0" locked="0" layoutInCell="1" allowOverlap="1" wp14:anchorId="61E06FD1" wp14:editId="60966066">
                <wp:simplePos x="0" y="0"/>
                <wp:positionH relativeFrom="column">
                  <wp:posOffset>2197101</wp:posOffset>
                </wp:positionH>
                <wp:positionV relativeFrom="paragraph">
                  <wp:posOffset>620395</wp:posOffset>
                </wp:positionV>
                <wp:extent cx="247650" cy="45719"/>
                <wp:effectExtent l="0" t="38100" r="38100" b="88265"/>
                <wp:wrapNone/>
                <wp:docPr id="23" name="Straight Arrow Connector 23"/>
                <wp:cNvGraphicFramePr/>
                <a:graphic xmlns:a="http://schemas.openxmlformats.org/drawingml/2006/main">
                  <a:graphicData uri="http://schemas.microsoft.com/office/word/2010/wordprocessingShape">
                    <wps:wsp>
                      <wps:cNvCnPr/>
                      <wps:spPr>
                        <a:xfrm>
                          <a:off x="0" y="0"/>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2B97F" id="Straight Arrow Connector 23" o:spid="_x0000_s1026" type="#_x0000_t32" style="position:absolute;margin-left:173pt;margin-top:48.85pt;width:19.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2272" behindDoc="0" locked="0" layoutInCell="1" allowOverlap="1" wp14:anchorId="29070221" wp14:editId="25927E78">
                <wp:simplePos x="0" y="0"/>
                <wp:positionH relativeFrom="column">
                  <wp:posOffset>1311275</wp:posOffset>
                </wp:positionH>
                <wp:positionV relativeFrom="paragraph">
                  <wp:posOffset>610869</wp:posOffset>
                </wp:positionV>
                <wp:extent cx="314325" cy="47625"/>
                <wp:effectExtent l="0" t="38100" r="47625" b="85725"/>
                <wp:wrapNone/>
                <wp:docPr id="19" name="Straight Arrow Connector 19"/>
                <wp:cNvGraphicFramePr/>
                <a:graphic xmlns:a="http://schemas.openxmlformats.org/drawingml/2006/main">
                  <a:graphicData uri="http://schemas.microsoft.com/office/word/2010/wordprocessingShape">
                    <wps:wsp>
                      <wps:cNvCnPr/>
                      <wps:spPr>
                        <a:xfrm>
                          <a:off x="0" y="0"/>
                          <a:ext cx="3143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F6ABC" id="Straight Arrow Connector 19" o:spid="_x0000_s1026" type="#_x0000_t32" style="position:absolute;margin-left:103.25pt;margin-top:48.1pt;width:24.75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" strokecolor="#4579b8 [3044]">
                <v:stroke endarrow="block"/>
              </v:shape>
            </w:pict>
          </mc:Fallback>
        </mc:AlternateContent>
      </w:r>
      <w:r>
        <w:rPr>
          <w:rFonts w:asciiTheme="minorHAnsi" w:eastAsia="Calibri" w:hAnsiTheme="minorHAnsi" w:cstheme="minorHAnsi"/>
          <w:noProof/>
          <w:sz w:val="24"/>
          <w:szCs w:val="24"/>
        </w:rPr>
        <mc:AlternateContent>
          <mc:Choice Requires="wps">
            <w:drawing>
              <wp:anchor distT="0" distB="0" distL="114300" distR="114300" simplePos="0" relativeHeight="251700224" behindDoc="0" locked="0" layoutInCell="1" allowOverlap="1" wp14:anchorId="032FA016" wp14:editId="5E3F7C70">
                <wp:simplePos x="0" y="0"/>
                <wp:positionH relativeFrom="column">
                  <wp:posOffset>330200</wp:posOffset>
                </wp:positionH>
                <wp:positionV relativeFrom="paragraph">
                  <wp:posOffset>591820</wp:posOffset>
                </wp:positionV>
                <wp:extent cx="342900" cy="38100"/>
                <wp:effectExtent l="0" t="38100" r="38100" b="95250"/>
                <wp:wrapNone/>
                <wp:docPr id="18" name="Straight Arrow Connector 18"/>
                <wp:cNvGraphicFramePr/>
                <a:graphic xmlns:a="http://schemas.openxmlformats.org/drawingml/2006/main">
                  <a:graphicData uri="http://schemas.microsoft.com/office/word/2010/wordprocessingShape">
                    <wps:wsp>
                      <wps:cNvCnPr/>
                      <wps:spPr>
                        <a:xfrm>
                          <a:off x="0" y="0"/>
                          <a:ext cx="3429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FBEC7" id="Straight Arrow Connector 18" o:spid="_x0000_s1026" type="#_x0000_t32" style="position:absolute;margin-left:26pt;margin-top:46.6pt;width:27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" strokecolor="#4579b8 [3044]">
                <v:stroke endarrow="block"/>
              </v:shape>
            </w:pict>
          </mc:Fallback>
        </mc:AlternateContent>
      </w:r>
      <w:r w:rsidR="008A057D">
        <w:rPr>
          <w:rFonts w:asciiTheme="minorHAnsi" w:eastAsia="Calibri" w:hAnsiTheme="minorHAnsi" w:cstheme="minorHAnsi"/>
          <w:noProof/>
          <w:sz w:val="24"/>
          <w:szCs w:val="24"/>
        </w:rPr>
        <mc:AlternateContent>
          <mc:Choice Requires="wps">
            <w:drawing>
              <wp:anchor distT="0" distB="0" distL="114300" distR="114300" simplePos="0" relativeHeight="251699200" behindDoc="0" locked="0" layoutInCell="1" allowOverlap="1" wp14:anchorId="6AFBD3FF" wp14:editId="7B276847">
                <wp:simplePos x="0" y="0"/>
                <wp:positionH relativeFrom="column">
                  <wp:posOffset>4876800</wp:posOffset>
                </wp:positionH>
                <wp:positionV relativeFrom="paragraph">
                  <wp:posOffset>323215</wp:posOffset>
                </wp:positionV>
                <wp:extent cx="581025" cy="4572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EA03C" w14:textId="5671CA48" w:rsidR="008A057D" w:rsidRDefault="008A057D" w:rsidP="008A057D">
                            <w:pPr>
                              <w:jc w:val="center"/>
                            </w:pPr>
                            <w:r>
                              <w:t>1000</w:t>
                            </w:r>
                            <w:r>
                              <w:br/>
                              <w:t>1007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BD3FF" id="Rectangle 17" o:spid="_x0000_s1061" style="position:absolute;left:0;text-align:left;margin-left:384pt;margin-top:25.45pt;width:45.7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" fillcolor="#4f81bd [3204]" strokecolor="#243f60 [1604]" strokeweight="2pt">
                <v:textbox>
                  <w:txbxContent>
                    <w:p w14:paraId="492EA03C" w14:textId="5671CA48" w:rsidR="008A057D" w:rsidRDefault="008A057D" w:rsidP="008A057D">
                      <w:pPr>
                        <w:jc w:val="center"/>
                      </w:pPr>
                      <w:r>
                        <w:t>1000</w:t>
                      </w:r>
                      <w:r>
                        <w:br/>
                        <w:t>1007</w:t>
                      </w:r>
                    </w:p>
                  </w:txbxContent>
                </v:textbox>
              </v:rect>
            </w:pict>
          </mc:Fallback>
        </mc:AlternateContent>
      </w:r>
      <w:r w:rsidR="00EA6789">
        <w:rPr>
          <w:rFonts w:asciiTheme="minorHAnsi" w:eastAsia="Calibri" w:hAnsiTheme="minorHAnsi" w:cstheme="minorHAnsi"/>
          <w:noProof/>
          <w:sz w:val="24"/>
          <w:szCs w:val="24"/>
        </w:rPr>
        <mc:AlternateContent>
          <mc:Choice Requires="wps">
            <w:drawing>
              <wp:anchor distT="0" distB="0" distL="114300" distR="114300" simplePos="0" relativeHeight="251697152" behindDoc="0" locked="0" layoutInCell="1" allowOverlap="1" wp14:anchorId="0F9B27AD" wp14:editId="473AD201">
                <wp:simplePos x="0" y="0"/>
                <wp:positionH relativeFrom="column">
                  <wp:posOffset>4102100</wp:posOffset>
                </wp:positionH>
                <wp:positionV relativeFrom="paragraph">
                  <wp:posOffset>344170</wp:posOffset>
                </wp:positionV>
                <wp:extent cx="581025" cy="4572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880CC" w14:textId="1B80551B" w:rsidR="00EA6789" w:rsidRDefault="00EA6789" w:rsidP="00EA6789">
                            <w:pPr>
                              <w:jc w:val="center"/>
                            </w:pPr>
                            <w:r>
                              <w:t>1005</w:t>
                            </w:r>
                            <w:r>
                              <w:br/>
                              <w:t>1006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B27AD" id="Rectangle 10" o:spid="_x0000_s1062" style="position:absolute;left:0;text-align:left;margin-left:323pt;margin-top:27.1pt;width:45.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" fillcolor="#4f81bd [3204]" strokecolor="#243f60 [1604]" strokeweight="2pt">
                <v:textbox>
                  <w:txbxContent>
                    <w:p w14:paraId="411880CC" w14:textId="1B80551B" w:rsidR="00EA6789" w:rsidRDefault="00EA6789" w:rsidP="00EA6789">
                      <w:pPr>
                        <w:jc w:val="center"/>
                      </w:pPr>
                      <w:r>
                        <w:t>1005</w:t>
                      </w:r>
                      <w:r>
                        <w:br/>
                        <w:t>1006</w:t>
                      </w:r>
                    </w:p>
                  </w:txbxContent>
                </v:textbox>
              </v:rect>
            </w:pict>
          </mc:Fallback>
        </mc:AlternateContent>
      </w:r>
      <w:r w:rsidR="00FE74A2">
        <w:rPr>
          <w:rFonts w:asciiTheme="minorHAnsi" w:eastAsia="Calibri" w:hAnsiTheme="minorHAnsi" w:cstheme="minorHAnsi"/>
          <w:noProof/>
          <w:sz w:val="24"/>
          <w:szCs w:val="24"/>
        </w:rPr>
        <mc:AlternateContent>
          <mc:Choice Requires="wps">
            <w:drawing>
              <wp:anchor distT="0" distB="0" distL="114300" distR="114300" simplePos="0" relativeHeight="251695104" behindDoc="0" locked="0" layoutInCell="1" allowOverlap="1" wp14:anchorId="358BB761" wp14:editId="5C1E01FD">
                <wp:simplePos x="0" y="0"/>
                <wp:positionH relativeFrom="column">
                  <wp:posOffset>3286125</wp:posOffset>
                </wp:positionH>
                <wp:positionV relativeFrom="paragraph">
                  <wp:posOffset>370840</wp:posOffset>
                </wp:positionV>
                <wp:extent cx="581025" cy="457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FF737" w14:textId="33F5DDC4" w:rsidR="00FE74A2" w:rsidRDefault="00FE74A2" w:rsidP="00FE74A2">
                            <w:pPr>
                              <w:jc w:val="center"/>
                            </w:pPr>
                            <w:r>
                              <w:t>1000</w:t>
                            </w:r>
                            <w:r>
                              <w:br/>
                              <w:t>1005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B761" id="Rectangle 8" o:spid="_x0000_s1063" style="position:absolute;left:0;text-align:left;margin-left:258.75pt;margin-top:29.2pt;width:45.7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" fillcolor="#4f81bd [3204]" strokecolor="#243f60 [1604]" strokeweight="2pt">
                <v:textbox>
                  <w:txbxContent>
                    <w:p w14:paraId="4D9FF737" w14:textId="33F5DDC4" w:rsidR="00FE74A2" w:rsidRDefault="00FE74A2" w:rsidP="00FE74A2">
                      <w:pPr>
                        <w:jc w:val="center"/>
                      </w:pPr>
                      <w:r>
                        <w:t>1000</w:t>
                      </w:r>
                      <w:r>
                        <w:br/>
                        <w:t>1005</w:t>
                      </w:r>
                    </w:p>
                  </w:txbxContent>
                </v:textbox>
              </v:rect>
            </w:pict>
          </mc:Fallback>
        </mc:AlternateContent>
      </w:r>
      <w:r w:rsidR="00CD562D">
        <w:rPr>
          <w:rFonts w:asciiTheme="minorHAnsi" w:eastAsia="Calibri" w:hAnsiTheme="minorHAnsi" w:cstheme="minorHAnsi"/>
          <w:noProof/>
          <w:sz w:val="24"/>
          <w:szCs w:val="24"/>
        </w:rPr>
        <mc:AlternateContent>
          <mc:Choice Requires="wps">
            <w:drawing>
              <wp:anchor distT="0" distB="0" distL="114300" distR="114300" simplePos="0" relativeHeight="251693056" behindDoc="0" locked="0" layoutInCell="1" allowOverlap="1" wp14:anchorId="31BCBC4A" wp14:editId="5BF13CF3">
                <wp:simplePos x="0" y="0"/>
                <wp:positionH relativeFrom="column">
                  <wp:posOffset>2444750</wp:posOffset>
                </wp:positionH>
                <wp:positionV relativeFrom="paragraph">
                  <wp:posOffset>372745</wp:posOffset>
                </wp:positionV>
                <wp:extent cx="5810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7919F" w14:textId="3B998E1B" w:rsidR="00CD562D" w:rsidRDefault="00CD562D" w:rsidP="00CD562D">
                            <w:pPr>
                              <w:jc w:val="center"/>
                            </w:pPr>
                            <w:r>
                              <w:t>1001</w:t>
                            </w:r>
                            <w:r>
                              <w:br/>
                              <w:t>1004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CBC4A" id="Rectangle 7" o:spid="_x0000_s1064" style="position:absolute;left:0;text-align:left;margin-left:192.5pt;margin-top:29.35pt;width:45.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J6fA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" fillcolor="#4f81bd [3204]" strokecolor="#243f60 [1604]" strokeweight="2pt">
                <v:textbox>
                  <w:txbxContent>
                    <w:p w14:paraId="79C7919F" w14:textId="3B998E1B" w:rsidR="00CD562D" w:rsidRDefault="00CD562D" w:rsidP="00CD562D">
                      <w:pPr>
                        <w:jc w:val="center"/>
                      </w:pPr>
                      <w:r>
                        <w:t>1001</w:t>
                      </w:r>
                      <w:r>
                        <w:br/>
                        <w:t>1004</w:t>
                      </w:r>
                    </w:p>
                  </w:txbxContent>
                </v:textbox>
              </v:rect>
            </w:pict>
          </mc:Fallback>
        </mc:AlternateContent>
      </w:r>
      <w:r w:rsidR="009D430F">
        <w:rPr>
          <w:rFonts w:asciiTheme="minorHAnsi" w:eastAsia="Calibri" w:hAnsiTheme="minorHAnsi" w:cstheme="minorHAnsi"/>
          <w:noProof/>
          <w:sz w:val="24"/>
          <w:szCs w:val="24"/>
        </w:rPr>
        <mc:AlternateContent>
          <mc:Choice Requires="wps">
            <w:drawing>
              <wp:anchor distT="0" distB="0" distL="114300" distR="114300" simplePos="0" relativeHeight="251691008" behindDoc="0" locked="0" layoutInCell="1" allowOverlap="1" wp14:anchorId="718F3258" wp14:editId="7E4668E9">
                <wp:simplePos x="0" y="0"/>
                <wp:positionH relativeFrom="column">
                  <wp:posOffset>1606550</wp:posOffset>
                </wp:positionH>
                <wp:positionV relativeFrom="paragraph">
                  <wp:posOffset>372745</wp:posOffset>
                </wp:positionV>
                <wp:extent cx="5810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05618" w14:textId="77A7C96E" w:rsidR="009D430F" w:rsidRDefault="009D430F" w:rsidP="009D430F">
                            <w:pPr>
                              <w:jc w:val="center"/>
                            </w:pPr>
                            <w:r>
                              <w:t>1002</w:t>
                            </w:r>
                            <w:r>
                              <w:br/>
                              <w:t>1003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3258" id="Rectangle 6" o:spid="_x0000_s1065" style="position:absolute;left:0;text-align:left;margin-left:126.5pt;margin-top:29.35pt;width:45.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" fillcolor="#4f81bd [3204]" strokecolor="#243f60 [1604]" strokeweight="2pt">
                <v:textbox>
                  <w:txbxContent>
                    <w:p w14:paraId="12305618" w14:textId="77A7C96E" w:rsidR="009D430F" w:rsidRDefault="009D430F" w:rsidP="009D430F">
                      <w:pPr>
                        <w:jc w:val="center"/>
                      </w:pPr>
                      <w:r>
                        <w:t>1002</w:t>
                      </w:r>
                      <w:r>
                        <w:br/>
                        <w:t>1003</w:t>
                      </w:r>
                    </w:p>
                  </w:txbxContent>
                </v:textbox>
              </v:rect>
            </w:pict>
          </mc:Fallback>
        </mc:AlternateContent>
      </w:r>
      <w:r w:rsidR="00E40C23">
        <w:rPr>
          <w:rFonts w:asciiTheme="minorHAnsi" w:eastAsia="Calibri" w:hAnsiTheme="minorHAnsi" w:cstheme="minorHAnsi"/>
          <w:noProof/>
          <w:sz w:val="24"/>
          <w:szCs w:val="24"/>
        </w:rPr>
        <mc:AlternateContent>
          <mc:Choice Requires="wps">
            <w:drawing>
              <wp:anchor distT="0" distB="0" distL="114300" distR="114300" simplePos="0" relativeHeight="251688960" behindDoc="0" locked="0" layoutInCell="1" allowOverlap="1" wp14:anchorId="323A6AF2" wp14:editId="100F2B1D">
                <wp:simplePos x="0" y="0"/>
                <wp:positionH relativeFrom="column">
                  <wp:posOffset>692150</wp:posOffset>
                </wp:positionH>
                <wp:positionV relativeFrom="paragraph">
                  <wp:posOffset>382270</wp:posOffset>
                </wp:positionV>
                <wp:extent cx="5810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900A1" w14:textId="7CA26C5A" w:rsidR="00E40C23" w:rsidRDefault="00E40C23" w:rsidP="00E40C23">
                            <w:pPr>
                              <w:jc w:val="center"/>
                            </w:pPr>
                            <w:r>
                              <w:t>1001</w:t>
                            </w:r>
                            <w:r>
                              <w:b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6AF2" id="Rectangle 5" o:spid="_x0000_s1066" style="position:absolute;left:0;text-align:left;margin-left:54.5pt;margin-top:30.1pt;width:45.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" fillcolor="#4f81bd [3204]" strokecolor="#243f60 [1604]" strokeweight="2pt">
                <v:textbox>
                  <w:txbxContent>
                    <w:p w14:paraId="08D900A1" w14:textId="7CA26C5A" w:rsidR="00E40C23" w:rsidRDefault="00E40C23" w:rsidP="00E40C23">
                      <w:pPr>
                        <w:jc w:val="center"/>
                      </w:pPr>
                      <w:r>
                        <w:t>1001</w:t>
                      </w:r>
                      <w:r>
                        <w:br/>
                        <w:t>1002</w:t>
                      </w:r>
                    </w:p>
                  </w:txbxContent>
                </v:textbox>
              </v:rect>
            </w:pict>
          </mc:Fallback>
        </mc:AlternateContent>
      </w:r>
      <w:r w:rsidR="00E40C23">
        <w:rPr>
          <w:rFonts w:asciiTheme="minorHAnsi" w:eastAsia="Calibri" w:hAnsiTheme="minorHAnsi" w:cstheme="minorHAnsi"/>
          <w:noProof/>
          <w:sz w:val="24"/>
          <w:szCs w:val="24"/>
        </w:rPr>
        <mc:AlternateContent>
          <mc:Choice Requires="wps">
            <w:drawing>
              <wp:anchor distT="0" distB="0" distL="114300" distR="114300" simplePos="0" relativeHeight="251686912" behindDoc="0" locked="0" layoutInCell="1" allowOverlap="1" wp14:anchorId="4500A1D6" wp14:editId="77B3C4B6">
                <wp:simplePos x="0" y="0"/>
                <wp:positionH relativeFrom="column">
                  <wp:posOffset>-288925</wp:posOffset>
                </wp:positionH>
                <wp:positionV relativeFrom="paragraph">
                  <wp:posOffset>391795</wp:posOffset>
                </wp:positionV>
                <wp:extent cx="5810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81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88CDF" w14:textId="623FA563" w:rsidR="00E40C23" w:rsidRDefault="00E40C23" w:rsidP="00E40C23">
                            <w:pPr>
                              <w:jc w:val="center"/>
                            </w:pPr>
                            <w:r>
                              <w:t>1000</w:t>
                            </w:r>
                            <w:r>
                              <w:b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0A1D6" id="Rectangle 2" o:spid="_x0000_s1067" style="position:absolute;left:0;text-align:left;margin-left:-22.75pt;margin-top:30.85pt;width:45.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" fillcolor="#4f81bd [3204]" strokecolor="#243f60 [1604]" strokeweight="2pt">
                <v:textbox>
                  <w:txbxContent>
                    <w:p w14:paraId="4AD88CDF" w14:textId="623FA563" w:rsidR="00E40C23" w:rsidRDefault="00E40C23" w:rsidP="00E40C23">
                      <w:pPr>
                        <w:jc w:val="center"/>
                      </w:pPr>
                      <w:r>
                        <w:t>1000</w:t>
                      </w:r>
                      <w:r>
                        <w:br/>
                        <w:t>1001</w:t>
                      </w:r>
                    </w:p>
                  </w:txbxContent>
                </v:textbox>
              </v:rect>
            </w:pict>
          </mc:Fallback>
        </mc:AlternateContent>
      </w:r>
    </w:p>
    <w:sectPr w:rsidR="00F6659E" w:rsidRPr="00F6659E">
      <w:headerReference w:type="default" r:id="rId10"/>
      <w:pgSz w:w="12240" w:h="15840"/>
      <w:pgMar w:top="1160" w:right="1320" w:bottom="280" w:left="1340" w:header="7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A4E21" w14:textId="77777777" w:rsidR="00F55F26" w:rsidRDefault="00F55F26">
      <w:r>
        <w:separator/>
      </w:r>
    </w:p>
  </w:endnote>
  <w:endnote w:type="continuationSeparator" w:id="0">
    <w:p w14:paraId="551D3FC5" w14:textId="77777777" w:rsidR="00F55F26" w:rsidRDefault="00F55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D6451" w14:textId="77777777" w:rsidR="00F55F26" w:rsidRDefault="00F55F26">
      <w:r>
        <w:separator/>
      </w:r>
    </w:p>
  </w:footnote>
  <w:footnote w:type="continuationSeparator" w:id="0">
    <w:p w14:paraId="1F440370" w14:textId="77777777" w:rsidR="00F55F26" w:rsidRDefault="00F55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D086" w14:textId="77777777" w:rsidR="004B336F" w:rsidRDefault="00F55F26">
    <w:pPr>
      <w:spacing w:line="200" w:lineRule="exact"/>
    </w:pPr>
    <w:r>
      <w:pict w14:anchorId="011678C7">
        <v:shapetype id="_x0000_t202" coordsize="21600,21600" o:spt="202" path="m,l,21600r21600,l21600,xe">
          <v:stroke joinstyle="miter"/>
          <v:path gradientshapeok="t" o:connecttype="rect"/>
        </v:shapetype>
        <v:shape id="_x0000_s2051" type="#_x0000_t202" style="position:absolute;margin-left:238.2pt;margin-top:38.9pt;width:135.6pt;height:20.95pt;z-index:-251659776;mso-position-horizontal-relative:page;mso-position-vertical-relative:page" filled="f" stroked="f">
          <v:textbox inset="0,0,0,0">
            <w:txbxContent>
              <w:p w14:paraId="0C0992F3" w14:textId="3FA042A1" w:rsidR="004B336F" w:rsidRDefault="0025377E">
                <w:pPr>
                  <w:spacing w:line="400" w:lineRule="exact"/>
                  <w:ind w:left="20" w:right="-57"/>
                  <w:rPr>
                    <w:rFonts w:ascii="Calibri" w:eastAsia="Calibri" w:hAnsi="Calibri" w:cs="Calibri"/>
                    <w:sz w:val="38"/>
                    <w:szCs w:val="38"/>
                  </w:rPr>
                </w:pPr>
                <w:r>
                  <w:rPr>
                    <w:rFonts w:ascii="Calibri" w:eastAsia="Calibri" w:hAnsi="Calibri" w:cs="Calibri"/>
                    <w:b/>
                    <w:position w:val="2"/>
                    <w:sz w:val="38"/>
                    <w:szCs w:val="38"/>
                  </w:rPr>
                  <w:t>Q</w:t>
                </w:r>
                <w:r>
                  <w:rPr>
                    <w:rFonts w:ascii="Calibri" w:eastAsia="Calibri" w:hAnsi="Calibri" w:cs="Calibri"/>
                    <w:b/>
                    <w:spacing w:val="-1"/>
                    <w:position w:val="2"/>
                    <w:sz w:val="38"/>
                    <w:szCs w:val="38"/>
                  </w:rPr>
                  <w:t>U</w:t>
                </w:r>
                <w:r>
                  <w:rPr>
                    <w:rFonts w:ascii="Calibri" w:eastAsia="Calibri" w:hAnsi="Calibri" w:cs="Calibri"/>
                    <w:b/>
                    <w:position w:val="2"/>
                    <w:sz w:val="38"/>
                    <w:szCs w:val="38"/>
                  </w:rPr>
                  <w:t>IZ</w:t>
                </w:r>
                <w:r>
                  <w:rPr>
                    <w:rFonts w:ascii="Calibri" w:eastAsia="Calibri" w:hAnsi="Calibri" w:cs="Calibri"/>
                    <w:b/>
                    <w:spacing w:val="-6"/>
                    <w:position w:val="2"/>
                    <w:sz w:val="38"/>
                    <w:szCs w:val="38"/>
                  </w:rPr>
                  <w:t xml:space="preserve"> </w:t>
                </w:r>
                <w:r w:rsidR="00062602">
                  <w:rPr>
                    <w:rFonts w:ascii="Calibri" w:eastAsia="Calibri" w:hAnsi="Calibri" w:cs="Calibri"/>
                    <w:b/>
                    <w:position w:val="2"/>
                    <w:sz w:val="38"/>
                    <w:szCs w:val="38"/>
                  </w:rPr>
                  <w:t>2</w:t>
                </w:r>
              </w:p>
            </w:txbxContent>
          </v:textbox>
          <w10:wrap anchorx="page" anchory="page"/>
        </v:shape>
      </w:pict>
    </w:r>
    <w:r>
      <w:pict w14:anchorId="5624117B">
        <v:shape id="_x0000_s2050" type="#_x0000_t202" style="position:absolute;margin-left:71pt;margin-top:44.85pt;width:43.45pt;height:13.05pt;z-index:-251658752;mso-position-horizontal-relative:page;mso-position-vertical-relative:page" filled="f" stroked="f">
          <v:textbox inset="0,0,0,0">
            <w:txbxContent>
              <w:p w14:paraId="37F63049" w14:textId="77777777" w:rsidR="004B336F" w:rsidRDefault="0025377E">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CS</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3</w:t>
                </w:r>
                <w:r>
                  <w:rPr>
                    <w:rFonts w:ascii="Calibri" w:eastAsia="Calibri" w:hAnsi="Calibri" w:cs="Calibri"/>
                    <w:spacing w:val="1"/>
                    <w:position w:val="1"/>
                    <w:sz w:val="22"/>
                    <w:szCs w:val="22"/>
                  </w:rPr>
                  <w:t>1</w:t>
                </w:r>
                <w:r>
                  <w:rPr>
                    <w:rFonts w:ascii="Calibri" w:eastAsia="Calibri" w:hAnsi="Calibri" w:cs="Calibri"/>
                    <w:position w:val="1"/>
                    <w:sz w:val="22"/>
                    <w:szCs w:val="22"/>
                  </w:rPr>
                  <w:t>3</w:t>
                </w:r>
              </w:p>
            </w:txbxContent>
          </v:textbox>
          <w10:wrap anchorx="page" anchory="page"/>
        </v:shape>
      </w:pict>
    </w:r>
    <w:r>
      <w:pict w14:anchorId="40BF7573">
        <v:shape id="_x0000_s2049" type="#_x0000_t202" style="position:absolute;margin-left:486.2pt;margin-top:44.85pt;width:54.95pt;height:13.05pt;z-index:-251657728;mso-position-horizontal-relative:page;mso-position-vertical-relative:page" filled="f" stroked="f">
          <v:textbox inset="0,0,0,0">
            <w:txbxContent>
              <w:p w14:paraId="7DB89E9B" w14:textId="425F853D" w:rsidR="004B336F" w:rsidRDefault="00BB3380">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Spring 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ED"/>
    <w:multiLevelType w:val="hybridMultilevel"/>
    <w:tmpl w:val="77D22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1754"/>
    <w:multiLevelType w:val="hybridMultilevel"/>
    <w:tmpl w:val="401E24E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86B62"/>
    <w:multiLevelType w:val="hybridMultilevel"/>
    <w:tmpl w:val="CE2A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87F0C"/>
    <w:multiLevelType w:val="hybridMultilevel"/>
    <w:tmpl w:val="94D0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9A401F"/>
    <w:multiLevelType w:val="hybridMultilevel"/>
    <w:tmpl w:val="92ECCE28"/>
    <w:lvl w:ilvl="0" w:tplc="412EE1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81767B"/>
    <w:multiLevelType w:val="hybridMultilevel"/>
    <w:tmpl w:val="56FED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6B65A1"/>
    <w:multiLevelType w:val="hybridMultilevel"/>
    <w:tmpl w:val="A216CDEA"/>
    <w:lvl w:ilvl="0" w:tplc="FC0AD50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87195"/>
    <w:multiLevelType w:val="hybridMultilevel"/>
    <w:tmpl w:val="E330487A"/>
    <w:lvl w:ilvl="0" w:tplc="FC0AD50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90E76"/>
    <w:multiLevelType w:val="hybridMultilevel"/>
    <w:tmpl w:val="20D4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91416"/>
    <w:multiLevelType w:val="multilevel"/>
    <w:tmpl w:val="6486C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63C7035E"/>
    <w:multiLevelType w:val="hybridMultilevel"/>
    <w:tmpl w:val="D6F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C7DC3"/>
    <w:multiLevelType w:val="hybridMultilevel"/>
    <w:tmpl w:val="DED06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C39A8"/>
    <w:multiLevelType w:val="hybridMultilevel"/>
    <w:tmpl w:val="5AE6B4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274732"/>
    <w:multiLevelType w:val="hybridMultilevel"/>
    <w:tmpl w:val="194A8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0"/>
  </w:num>
  <w:num w:numId="4">
    <w:abstractNumId w:val="11"/>
  </w:num>
  <w:num w:numId="5">
    <w:abstractNumId w:val="2"/>
  </w:num>
  <w:num w:numId="6">
    <w:abstractNumId w:val="8"/>
  </w:num>
  <w:num w:numId="7">
    <w:abstractNumId w:val="3"/>
  </w:num>
  <w:num w:numId="8">
    <w:abstractNumId w:val="1"/>
  </w:num>
  <w:num w:numId="9">
    <w:abstractNumId w:val="4"/>
  </w:num>
  <w:num w:numId="10">
    <w:abstractNumId w:val="12"/>
  </w:num>
  <w:num w:numId="11">
    <w:abstractNumId w:val="7"/>
  </w:num>
  <w:num w:numId="12">
    <w:abstractNumId w:val="6"/>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F"/>
    <w:rsid w:val="0000488B"/>
    <w:rsid w:val="000067D7"/>
    <w:rsid w:val="00033F10"/>
    <w:rsid w:val="00035041"/>
    <w:rsid w:val="00035EE4"/>
    <w:rsid w:val="00042AF3"/>
    <w:rsid w:val="00053B78"/>
    <w:rsid w:val="00062602"/>
    <w:rsid w:val="0007020D"/>
    <w:rsid w:val="00080C59"/>
    <w:rsid w:val="000A0498"/>
    <w:rsid w:val="000C344F"/>
    <w:rsid w:val="00103E85"/>
    <w:rsid w:val="00113AC8"/>
    <w:rsid w:val="001272C2"/>
    <w:rsid w:val="00163144"/>
    <w:rsid w:val="00171713"/>
    <w:rsid w:val="001813C3"/>
    <w:rsid w:val="001824F3"/>
    <w:rsid w:val="00192A53"/>
    <w:rsid w:val="001964E9"/>
    <w:rsid w:val="001A5993"/>
    <w:rsid w:val="001D3ED3"/>
    <w:rsid w:val="001F239B"/>
    <w:rsid w:val="001F3F91"/>
    <w:rsid w:val="00206315"/>
    <w:rsid w:val="00212C1F"/>
    <w:rsid w:val="00224DAB"/>
    <w:rsid w:val="0023337D"/>
    <w:rsid w:val="0025377E"/>
    <w:rsid w:val="00264976"/>
    <w:rsid w:val="0027373A"/>
    <w:rsid w:val="0027644B"/>
    <w:rsid w:val="00291617"/>
    <w:rsid w:val="002D68BE"/>
    <w:rsid w:val="00303846"/>
    <w:rsid w:val="003072AA"/>
    <w:rsid w:val="00311F30"/>
    <w:rsid w:val="00356579"/>
    <w:rsid w:val="00362028"/>
    <w:rsid w:val="0036752C"/>
    <w:rsid w:val="00372630"/>
    <w:rsid w:val="00380CDB"/>
    <w:rsid w:val="003817B9"/>
    <w:rsid w:val="00384C4F"/>
    <w:rsid w:val="003852A4"/>
    <w:rsid w:val="003941EB"/>
    <w:rsid w:val="00405160"/>
    <w:rsid w:val="004117CC"/>
    <w:rsid w:val="004500BA"/>
    <w:rsid w:val="004570C2"/>
    <w:rsid w:val="00491AAC"/>
    <w:rsid w:val="004A53E4"/>
    <w:rsid w:val="004A75CF"/>
    <w:rsid w:val="004B336F"/>
    <w:rsid w:val="004C754E"/>
    <w:rsid w:val="004E4E80"/>
    <w:rsid w:val="004F2E2B"/>
    <w:rsid w:val="004F61BF"/>
    <w:rsid w:val="005200A1"/>
    <w:rsid w:val="005235F0"/>
    <w:rsid w:val="0054191A"/>
    <w:rsid w:val="00553FDB"/>
    <w:rsid w:val="005576FC"/>
    <w:rsid w:val="00563139"/>
    <w:rsid w:val="00563428"/>
    <w:rsid w:val="00574FAC"/>
    <w:rsid w:val="00577253"/>
    <w:rsid w:val="00583C18"/>
    <w:rsid w:val="00593D70"/>
    <w:rsid w:val="005A6519"/>
    <w:rsid w:val="005B5DF5"/>
    <w:rsid w:val="005D20B4"/>
    <w:rsid w:val="005D26DB"/>
    <w:rsid w:val="005F3D6F"/>
    <w:rsid w:val="00601238"/>
    <w:rsid w:val="006166C0"/>
    <w:rsid w:val="0062379F"/>
    <w:rsid w:val="006363A8"/>
    <w:rsid w:val="006410B9"/>
    <w:rsid w:val="00661BD5"/>
    <w:rsid w:val="00663969"/>
    <w:rsid w:val="00680B3E"/>
    <w:rsid w:val="006861F2"/>
    <w:rsid w:val="00692A46"/>
    <w:rsid w:val="006B0D7C"/>
    <w:rsid w:val="006D61E9"/>
    <w:rsid w:val="00733D5E"/>
    <w:rsid w:val="007403EF"/>
    <w:rsid w:val="00747684"/>
    <w:rsid w:val="0075155D"/>
    <w:rsid w:val="00785D0A"/>
    <w:rsid w:val="007A0A0F"/>
    <w:rsid w:val="007A4F34"/>
    <w:rsid w:val="007C20F3"/>
    <w:rsid w:val="007C2B42"/>
    <w:rsid w:val="007C2D3B"/>
    <w:rsid w:val="007D17E2"/>
    <w:rsid w:val="00806D03"/>
    <w:rsid w:val="00837CBA"/>
    <w:rsid w:val="00846FFF"/>
    <w:rsid w:val="00854A59"/>
    <w:rsid w:val="00856FEE"/>
    <w:rsid w:val="00862F89"/>
    <w:rsid w:val="00887C37"/>
    <w:rsid w:val="008A057D"/>
    <w:rsid w:val="008A1AFE"/>
    <w:rsid w:val="008C4D28"/>
    <w:rsid w:val="008E6391"/>
    <w:rsid w:val="00907BD8"/>
    <w:rsid w:val="00936FF3"/>
    <w:rsid w:val="00955BD4"/>
    <w:rsid w:val="00956D04"/>
    <w:rsid w:val="009919DC"/>
    <w:rsid w:val="00994270"/>
    <w:rsid w:val="009973D7"/>
    <w:rsid w:val="009A51D5"/>
    <w:rsid w:val="009A66DD"/>
    <w:rsid w:val="009A73E5"/>
    <w:rsid w:val="009B726D"/>
    <w:rsid w:val="009D009C"/>
    <w:rsid w:val="009D32E7"/>
    <w:rsid w:val="009D430F"/>
    <w:rsid w:val="009E3274"/>
    <w:rsid w:val="009E4BF4"/>
    <w:rsid w:val="009E5003"/>
    <w:rsid w:val="009F3A78"/>
    <w:rsid w:val="00A06FEC"/>
    <w:rsid w:val="00A13BFD"/>
    <w:rsid w:val="00A1660F"/>
    <w:rsid w:val="00A23742"/>
    <w:rsid w:val="00A3636C"/>
    <w:rsid w:val="00A649A2"/>
    <w:rsid w:val="00A8128D"/>
    <w:rsid w:val="00AB62E6"/>
    <w:rsid w:val="00AE6D47"/>
    <w:rsid w:val="00B00CF4"/>
    <w:rsid w:val="00B0385E"/>
    <w:rsid w:val="00B22B8F"/>
    <w:rsid w:val="00B41727"/>
    <w:rsid w:val="00B45DD1"/>
    <w:rsid w:val="00B51B91"/>
    <w:rsid w:val="00B604B5"/>
    <w:rsid w:val="00B641D5"/>
    <w:rsid w:val="00B743E4"/>
    <w:rsid w:val="00B93D4F"/>
    <w:rsid w:val="00BB0344"/>
    <w:rsid w:val="00BB1E47"/>
    <w:rsid w:val="00BB3380"/>
    <w:rsid w:val="00BB7260"/>
    <w:rsid w:val="00BD36E6"/>
    <w:rsid w:val="00BE31F4"/>
    <w:rsid w:val="00BF3625"/>
    <w:rsid w:val="00BF3C44"/>
    <w:rsid w:val="00C006F4"/>
    <w:rsid w:val="00C0499A"/>
    <w:rsid w:val="00C14A93"/>
    <w:rsid w:val="00C42B9E"/>
    <w:rsid w:val="00C468D1"/>
    <w:rsid w:val="00C553FF"/>
    <w:rsid w:val="00C81724"/>
    <w:rsid w:val="00CB11AC"/>
    <w:rsid w:val="00CC176B"/>
    <w:rsid w:val="00CC2769"/>
    <w:rsid w:val="00CC55D0"/>
    <w:rsid w:val="00CD3161"/>
    <w:rsid w:val="00CD562D"/>
    <w:rsid w:val="00CD59CC"/>
    <w:rsid w:val="00CE692B"/>
    <w:rsid w:val="00CF02F9"/>
    <w:rsid w:val="00D11AFF"/>
    <w:rsid w:val="00D2771B"/>
    <w:rsid w:val="00D34E59"/>
    <w:rsid w:val="00D51713"/>
    <w:rsid w:val="00D543C8"/>
    <w:rsid w:val="00D63BD0"/>
    <w:rsid w:val="00D92C80"/>
    <w:rsid w:val="00D94338"/>
    <w:rsid w:val="00DA790D"/>
    <w:rsid w:val="00DB3089"/>
    <w:rsid w:val="00DC30A9"/>
    <w:rsid w:val="00DC626D"/>
    <w:rsid w:val="00DD4930"/>
    <w:rsid w:val="00DD4EA1"/>
    <w:rsid w:val="00DE6C57"/>
    <w:rsid w:val="00E01A22"/>
    <w:rsid w:val="00E12189"/>
    <w:rsid w:val="00E17572"/>
    <w:rsid w:val="00E26119"/>
    <w:rsid w:val="00E31E02"/>
    <w:rsid w:val="00E40C23"/>
    <w:rsid w:val="00E52097"/>
    <w:rsid w:val="00E5319B"/>
    <w:rsid w:val="00E55AA5"/>
    <w:rsid w:val="00E57A81"/>
    <w:rsid w:val="00E602C2"/>
    <w:rsid w:val="00E648F6"/>
    <w:rsid w:val="00E665A1"/>
    <w:rsid w:val="00E714A0"/>
    <w:rsid w:val="00E92CA7"/>
    <w:rsid w:val="00EA08EE"/>
    <w:rsid w:val="00EA6789"/>
    <w:rsid w:val="00EB014F"/>
    <w:rsid w:val="00EB2DAB"/>
    <w:rsid w:val="00EC2130"/>
    <w:rsid w:val="00EC609C"/>
    <w:rsid w:val="00EC6FB3"/>
    <w:rsid w:val="00EF37F5"/>
    <w:rsid w:val="00EF558F"/>
    <w:rsid w:val="00F117EC"/>
    <w:rsid w:val="00F16C0A"/>
    <w:rsid w:val="00F17801"/>
    <w:rsid w:val="00F24979"/>
    <w:rsid w:val="00F26E41"/>
    <w:rsid w:val="00F55F26"/>
    <w:rsid w:val="00F6659E"/>
    <w:rsid w:val="00F82C31"/>
    <w:rsid w:val="00F95686"/>
    <w:rsid w:val="00FC2EC2"/>
    <w:rsid w:val="00FD1DB9"/>
    <w:rsid w:val="00FD2F90"/>
    <w:rsid w:val="00FD7362"/>
    <w:rsid w:val="00FE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CDBFE"/>
  <w15:docId w15:val="{C8C7725A-9045-475A-AEA4-F957C2D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0CDB"/>
    <w:pPr>
      <w:ind w:left="720"/>
      <w:contextualSpacing/>
    </w:pPr>
  </w:style>
  <w:style w:type="paragraph" w:styleId="Header">
    <w:name w:val="header"/>
    <w:basedOn w:val="Normal"/>
    <w:link w:val="HeaderChar"/>
    <w:uiPriority w:val="99"/>
    <w:unhideWhenUsed/>
    <w:rsid w:val="00733D5E"/>
    <w:pPr>
      <w:tabs>
        <w:tab w:val="center" w:pos="4680"/>
        <w:tab w:val="right" w:pos="9360"/>
      </w:tabs>
    </w:pPr>
  </w:style>
  <w:style w:type="character" w:customStyle="1" w:styleId="HeaderChar">
    <w:name w:val="Header Char"/>
    <w:basedOn w:val="DefaultParagraphFont"/>
    <w:link w:val="Header"/>
    <w:uiPriority w:val="99"/>
    <w:rsid w:val="00733D5E"/>
  </w:style>
  <w:style w:type="paragraph" w:styleId="Footer">
    <w:name w:val="footer"/>
    <w:basedOn w:val="Normal"/>
    <w:link w:val="FooterChar"/>
    <w:uiPriority w:val="99"/>
    <w:unhideWhenUsed/>
    <w:rsid w:val="00733D5E"/>
    <w:pPr>
      <w:tabs>
        <w:tab w:val="center" w:pos="4680"/>
        <w:tab w:val="right" w:pos="9360"/>
      </w:tabs>
    </w:pPr>
  </w:style>
  <w:style w:type="character" w:customStyle="1" w:styleId="FooterChar">
    <w:name w:val="Footer Char"/>
    <w:basedOn w:val="DefaultParagraphFont"/>
    <w:link w:val="Footer"/>
    <w:uiPriority w:val="99"/>
    <w:rsid w:val="00733D5E"/>
  </w:style>
  <w:style w:type="paragraph" w:styleId="NormalWeb">
    <w:name w:val="Normal (Web)"/>
    <w:basedOn w:val="Normal"/>
    <w:uiPriority w:val="99"/>
    <w:semiHidden/>
    <w:unhideWhenUsed/>
    <w:rsid w:val="001964E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555779">
      <w:bodyDiv w:val="1"/>
      <w:marLeft w:val="0"/>
      <w:marRight w:val="0"/>
      <w:marTop w:val="0"/>
      <w:marBottom w:val="0"/>
      <w:divBdr>
        <w:top w:val="none" w:sz="0" w:space="0" w:color="auto"/>
        <w:left w:val="none" w:sz="0" w:space="0" w:color="auto"/>
        <w:bottom w:val="none" w:sz="0" w:space="0" w:color="auto"/>
        <w:right w:val="none" w:sz="0" w:space="0" w:color="auto"/>
      </w:divBdr>
      <w:divsChild>
        <w:div w:id="922493722">
          <w:marLeft w:val="0"/>
          <w:marRight w:val="0"/>
          <w:marTop w:val="0"/>
          <w:marBottom w:val="0"/>
          <w:divBdr>
            <w:top w:val="none" w:sz="0" w:space="0" w:color="auto"/>
            <w:left w:val="none" w:sz="0" w:space="0" w:color="auto"/>
            <w:bottom w:val="none" w:sz="0" w:space="0" w:color="auto"/>
            <w:right w:val="none" w:sz="0" w:space="0" w:color="auto"/>
          </w:divBdr>
          <w:divsChild>
            <w:div w:id="877351678">
              <w:marLeft w:val="0"/>
              <w:marRight w:val="0"/>
              <w:marTop w:val="0"/>
              <w:marBottom w:val="0"/>
              <w:divBdr>
                <w:top w:val="none" w:sz="0" w:space="0" w:color="auto"/>
                <w:left w:val="none" w:sz="0" w:space="0" w:color="auto"/>
                <w:bottom w:val="none" w:sz="0" w:space="0" w:color="auto"/>
                <w:right w:val="none" w:sz="0" w:space="0" w:color="auto"/>
              </w:divBdr>
            </w:div>
            <w:div w:id="2003047683">
              <w:marLeft w:val="0"/>
              <w:marRight w:val="0"/>
              <w:marTop w:val="0"/>
              <w:marBottom w:val="0"/>
              <w:divBdr>
                <w:top w:val="none" w:sz="0" w:space="0" w:color="auto"/>
                <w:left w:val="none" w:sz="0" w:space="0" w:color="auto"/>
                <w:bottom w:val="none" w:sz="0" w:space="0" w:color="auto"/>
                <w:right w:val="none" w:sz="0" w:space="0" w:color="auto"/>
              </w:divBdr>
            </w:div>
            <w:div w:id="429545792">
              <w:marLeft w:val="0"/>
              <w:marRight w:val="0"/>
              <w:marTop w:val="0"/>
              <w:marBottom w:val="0"/>
              <w:divBdr>
                <w:top w:val="none" w:sz="0" w:space="0" w:color="auto"/>
                <w:left w:val="none" w:sz="0" w:space="0" w:color="auto"/>
                <w:bottom w:val="none" w:sz="0" w:space="0" w:color="auto"/>
                <w:right w:val="none" w:sz="0" w:space="0" w:color="auto"/>
              </w:divBdr>
            </w:div>
            <w:div w:id="312150303">
              <w:marLeft w:val="0"/>
              <w:marRight w:val="0"/>
              <w:marTop w:val="0"/>
              <w:marBottom w:val="0"/>
              <w:divBdr>
                <w:top w:val="none" w:sz="0" w:space="0" w:color="auto"/>
                <w:left w:val="none" w:sz="0" w:space="0" w:color="auto"/>
                <w:bottom w:val="none" w:sz="0" w:space="0" w:color="auto"/>
                <w:right w:val="none" w:sz="0" w:space="0" w:color="auto"/>
              </w:divBdr>
            </w:div>
            <w:div w:id="59183519">
              <w:marLeft w:val="0"/>
              <w:marRight w:val="0"/>
              <w:marTop w:val="0"/>
              <w:marBottom w:val="0"/>
              <w:divBdr>
                <w:top w:val="none" w:sz="0" w:space="0" w:color="auto"/>
                <w:left w:val="none" w:sz="0" w:space="0" w:color="auto"/>
                <w:bottom w:val="none" w:sz="0" w:space="0" w:color="auto"/>
                <w:right w:val="none" w:sz="0" w:space="0" w:color="auto"/>
              </w:divBdr>
            </w:div>
            <w:div w:id="305284426">
              <w:marLeft w:val="0"/>
              <w:marRight w:val="0"/>
              <w:marTop w:val="0"/>
              <w:marBottom w:val="0"/>
              <w:divBdr>
                <w:top w:val="none" w:sz="0" w:space="0" w:color="auto"/>
                <w:left w:val="none" w:sz="0" w:space="0" w:color="auto"/>
                <w:bottom w:val="none" w:sz="0" w:space="0" w:color="auto"/>
                <w:right w:val="none" w:sz="0" w:space="0" w:color="auto"/>
              </w:divBdr>
            </w:div>
            <w:div w:id="1271158114">
              <w:marLeft w:val="0"/>
              <w:marRight w:val="0"/>
              <w:marTop w:val="0"/>
              <w:marBottom w:val="0"/>
              <w:divBdr>
                <w:top w:val="none" w:sz="0" w:space="0" w:color="auto"/>
                <w:left w:val="none" w:sz="0" w:space="0" w:color="auto"/>
                <w:bottom w:val="none" w:sz="0" w:space="0" w:color="auto"/>
                <w:right w:val="none" w:sz="0" w:space="0" w:color="auto"/>
              </w:divBdr>
            </w:div>
            <w:div w:id="971640638">
              <w:marLeft w:val="0"/>
              <w:marRight w:val="0"/>
              <w:marTop w:val="0"/>
              <w:marBottom w:val="0"/>
              <w:divBdr>
                <w:top w:val="none" w:sz="0" w:space="0" w:color="auto"/>
                <w:left w:val="none" w:sz="0" w:space="0" w:color="auto"/>
                <w:bottom w:val="none" w:sz="0" w:space="0" w:color="auto"/>
                <w:right w:val="none" w:sz="0" w:space="0" w:color="auto"/>
              </w:divBdr>
            </w:div>
            <w:div w:id="955864428">
              <w:marLeft w:val="0"/>
              <w:marRight w:val="0"/>
              <w:marTop w:val="0"/>
              <w:marBottom w:val="0"/>
              <w:divBdr>
                <w:top w:val="none" w:sz="0" w:space="0" w:color="auto"/>
                <w:left w:val="none" w:sz="0" w:space="0" w:color="auto"/>
                <w:bottom w:val="none" w:sz="0" w:space="0" w:color="auto"/>
                <w:right w:val="none" w:sz="0" w:space="0" w:color="auto"/>
              </w:divBdr>
            </w:div>
            <w:div w:id="796335015">
              <w:marLeft w:val="0"/>
              <w:marRight w:val="0"/>
              <w:marTop w:val="0"/>
              <w:marBottom w:val="0"/>
              <w:divBdr>
                <w:top w:val="none" w:sz="0" w:space="0" w:color="auto"/>
                <w:left w:val="none" w:sz="0" w:space="0" w:color="auto"/>
                <w:bottom w:val="none" w:sz="0" w:space="0" w:color="auto"/>
                <w:right w:val="none" w:sz="0" w:space="0" w:color="auto"/>
              </w:divBdr>
            </w:div>
            <w:div w:id="1538009127">
              <w:marLeft w:val="0"/>
              <w:marRight w:val="0"/>
              <w:marTop w:val="0"/>
              <w:marBottom w:val="0"/>
              <w:divBdr>
                <w:top w:val="none" w:sz="0" w:space="0" w:color="auto"/>
                <w:left w:val="none" w:sz="0" w:space="0" w:color="auto"/>
                <w:bottom w:val="none" w:sz="0" w:space="0" w:color="auto"/>
                <w:right w:val="none" w:sz="0" w:space="0" w:color="auto"/>
              </w:divBdr>
            </w:div>
            <w:div w:id="95713879">
              <w:marLeft w:val="0"/>
              <w:marRight w:val="0"/>
              <w:marTop w:val="0"/>
              <w:marBottom w:val="0"/>
              <w:divBdr>
                <w:top w:val="none" w:sz="0" w:space="0" w:color="auto"/>
                <w:left w:val="none" w:sz="0" w:space="0" w:color="auto"/>
                <w:bottom w:val="none" w:sz="0" w:space="0" w:color="auto"/>
                <w:right w:val="none" w:sz="0" w:space="0" w:color="auto"/>
              </w:divBdr>
            </w:div>
            <w:div w:id="69237153">
              <w:marLeft w:val="0"/>
              <w:marRight w:val="0"/>
              <w:marTop w:val="0"/>
              <w:marBottom w:val="0"/>
              <w:divBdr>
                <w:top w:val="none" w:sz="0" w:space="0" w:color="auto"/>
                <w:left w:val="none" w:sz="0" w:space="0" w:color="auto"/>
                <w:bottom w:val="none" w:sz="0" w:space="0" w:color="auto"/>
                <w:right w:val="none" w:sz="0" w:space="0" w:color="auto"/>
              </w:divBdr>
            </w:div>
            <w:div w:id="807019549">
              <w:marLeft w:val="0"/>
              <w:marRight w:val="0"/>
              <w:marTop w:val="0"/>
              <w:marBottom w:val="0"/>
              <w:divBdr>
                <w:top w:val="none" w:sz="0" w:space="0" w:color="auto"/>
                <w:left w:val="none" w:sz="0" w:space="0" w:color="auto"/>
                <w:bottom w:val="none" w:sz="0" w:space="0" w:color="auto"/>
                <w:right w:val="none" w:sz="0" w:space="0" w:color="auto"/>
              </w:divBdr>
            </w:div>
            <w:div w:id="2099404984">
              <w:marLeft w:val="0"/>
              <w:marRight w:val="0"/>
              <w:marTop w:val="0"/>
              <w:marBottom w:val="0"/>
              <w:divBdr>
                <w:top w:val="none" w:sz="0" w:space="0" w:color="auto"/>
                <w:left w:val="none" w:sz="0" w:space="0" w:color="auto"/>
                <w:bottom w:val="none" w:sz="0" w:space="0" w:color="auto"/>
                <w:right w:val="none" w:sz="0" w:space="0" w:color="auto"/>
              </w:divBdr>
            </w:div>
            <w:div w:id="186602658">
              <w:marLeft w:val="0"/>
              <w:marRight w:val="0"/>
              <w:marTop w:val="0"/>
              <w:marBottom w:val="0"/>
              <w:divBdr>
                <w:top w:val="none" w:sz="0" w:space="0" w:color="auto"/>
                <w:left w:val="none" w:sz="0" w:space="0" w:color="auto"/>
                <w:bottom w:val="none" w:sz="0" w:space="0" w:color="auto"/>
                <w:right w:val="none" w:sz="0" w:space="0" w:color="auto"/>
              </w:divBdr>
            </w:div>
            <w:div w:id="1941449210">
              <w:marLeft w:val="0"/>
              <w:marRight w:val="0"/>
              <w:marTop w:val="0"/>
              <w:marBottom w:val="0"/>
              <w:divBdr>
                <w:top w:val="none" w:sz="0" w:space="0" w:color="auto"/>
                <w:left w:val="none" w:sz="0" w:space="0" w:color="auto"/>
                <w:bottom w:val="none" w:sz="0" w:space="0" w:color="auto"/>
                <w:right w:val="none" w:sz="0" w:space="0" w:color="auto"/>
              </w:divBdr>
            </w:div>
            <w:div w:id="1594849953">
              <w:marLeft w:val="0"/>
              <w:marRight w:val="0"/>
              <w:marTop w:val="0"/>
              <w:marBottom w:val="0"/>
              <w:divBdr>
                <w:top w:val="none" w:sz="0" w:space="0" w:color="auto"/>
                <w:left w:val="none" w:sz="0" w:space="0" w:color="auto"/>
                <w:bottom w:val="none" w:sz="0" w:space="0" w:color="auto"/>
                <w:right w:val="none" w:sz="0" w:space="0" w:color="auto"/>
              </w:divBdr>
            </w:div>
            <w:div w:id="529421032">
              <w:marLeft w:val="0"/>
              <w:marRight w:val="0"/>
              <w:marTop w:val="0"/>
              <w:marBottom w:val="0"/>
              <w:divBdr>
                <w:top w:val="none" w:sz="0" w:space="0" w:color="auto"/>
                <w:left w:val="none" w:sz="0" w:space="0" w:color="auto"/>
                <w:bottom w:val="none" w:sz="0" w:space="0" w:color="auto"/>
                <w:right w:val="none" w:sz="0" w:space="0" w:color="auto"/>
              </w:divBdr>
            </w:div>
            <w:div w:id="1038356625">
              <w:marLeft w:val="0"/>
              <w:marRight w:val="0"/>
              <w:marTop w:val="0"/>
              <w:marBottom w:val="0"/>
              <w:divBdr>
                <w:top w:val="none" w:sz="0" w:space="0" w:color="auto"/>
                <w:left w:val="none" w:sz="0" w:space="0" w:color="auto"/>
                <w:bottom w:val="none" w:sz="0" w:space="0" w:color="auto"/>
                <w:right w:val="none" w:sz="0" w:space="0" w:color="auto"/>
              </w:divBdr>
            </w:div>
            <w:div w:id="349069324">
              <w:marLeft w:val="0"/>
              <w:marRight w:val="0"/>
              <w:marTop w:val="0"/>
              <w:marBottom w:val="0"/>
              <w:divBdr>
                <w:top w:val="none" w:sz="0" w:space="0" w:color="auto"/>
                <w:left w:val="none" w:sz="0" w:space="0" w:color="auto"/>
                <w:bottom w:val="none" w:sz="0" w:space="0" w:color="auto"/>
                <w:right w:val="none" w:sz="0" w:space="0" w:color="auto"/>
              </w:divBdr>
            </w:div>
            <w:div w:id="1334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770">
      <w:bodyDiv w:val="1"/>
      <w:marLeft w:val="0"/>
      <w:marRight w:val="0"/>
      <w:marTop w:val="0"/>
      <w:marBottom w:val="0"/>
      <w:divBdr>
        <w:top w:val="none" w:sz="0" w:space="0" w:color="auto"/>
        <w:left w:val="none" w:sz="0" w:space="0" w:color="auto"/>
        <w:bottom w:val="none" w:sz="0" w:space="0" w:color="auto"/>
        <w:right w:val="none" w:sz="0" w:space="0" w:color="auto"/>
      </w:divBdr>
      <w:divsChild>
        <w:div w:id="1489860696">
          <w:marLeft w:val="0"/>
          <w:marRight w:val="0"/>
          <w:marTop w:val="0"/>
          <w:marBottom w:val="0"/>
          <w:divBdr>
            <w:top w:val="none" w:sz="0" w:space="0" w:color="auto"/>
            <w:left w:val="none" w:sz="0" w:space="0" w:color="auto"/>
            <w:bottom w:val="none" w:sz="0" w:space="0" w:color="auto"/>
            <w:right w:val="none" w:sz="0" w:space="0" w:color="auto"/>
          </w:divBdr>
        </w:div>
      </w:divsChild>
    </w:div>
    <w:div w:id="980965295">
      <w:bodyDiv w:val="1"/>
      <w:marLeft w:val="0"/>
      <w:marRight w:val="0"/>
      <w:marTop w:val="0"/>
      <w:marBottom w:val="0"/>
      <w:divBdr>
        <w:top w:val="none" w:sz="0" w:space="0" w:color="auto"/>
        <w:left w:val="none" w:sz="0" w:space="0" w:color="auto"/>
        <w:bottom w:val="none" w:sz="0" w:space="0" w:color="auto"/>
        <w:right w:val="none" w:sz="0" w:space="0" w:color="auto"/>
      </w:divBdr>
      <w:divsChild>
        <w:div w:id="1078482648">
          <w:marLeft w:val="0"/>
          <w:marRight w:val="0"/>
          <w:marTop w:val="0"/>
          <w:marBottom w:val="0"/>
          <w:divBdr>
            <w:top w:val="none" w:sz="0" w:space="0" w:color="auto"/>
            <w:left w:val="none" w:sz="0" w:space="0" w:color="auto"/>
            <w:bottom w:val="none" w:sz="0" w:space="0" w:color="auto"/>
            <w:right w:val="none" w:sz="0" w:space="0" w:color="auto"/>
          </w:divBdr>
        </w:div>
      </w:divsChild>
    </w:div>
    <w:div w:id="1083600709">
      <w:bodyDiv w:val="1"/>
      <w:marLeft w:val="0"/>
      <w:marRight w:val="0"/>
      <w:marTop w:val="0"/>
      <w:marBottom w:val="0"/>
      <w:divBdr>
        <w:top w:val="none" w:sz="0" w:space="0" w:color="auto"/>
        <w:left w:val="none" w:sz="0" w:space="0" w:color="auto"/>
        <w:bottom w:val="none" w:sz="0" w:space="0" w:color="auto"/>
        <w:right w:val="none" w:sz="0" w:space="0" w:color="auto"/>
      </w:divBdr>
      <w:divsChild>
        <w:div w:id="454064327">
          <w:marLeft w:val="0"/>
          <w:marRight w:val="0"/>
          <w:marTop w:val="0"/>
          <w:marBottom w:val="0"/>
          <w:divBdr>
            <w:top w:val="none" w:sz="0" w:space="0" w:color="auto"/>
            <w:left w:val="none" w:sz="0" w:space="0" w:color="auto"/>
            <w:bottom w:val="none" w:sz="0" w:space="0" w:color="auto"/>
            <w:right w:val="none" w:sz="0" w:space="0" w:color="auto"/>
          </w:divBdr>
        </w:div>
      </w:divsChild>
    </w:div>
    <w:div w:id="1435249217">
      <w:bodyDiv w:val="1"/>
      <w:marLeft w:val="0"/>
      <w:marRight w:val="0"/>
      <w:marTop w:val="0"/>
      <w:marBottom w:val="0"/>
      <w:divBdr>
        <w:top w:val="none" w:sz="0" w:space="0" w:color="auto"/>
        <w:left w:val="none" w:sz="0" w:space="0" w:color="auto"/>
        <w:bottom w:val="none" w:sz="0" w:space="0" w:color="auto"/>
        <w:right w:val="none" w:sz="0" w:space="0" w:color="auto"/>
      </w:divBdr>
      <w:divsChild>
        <w:div w:id="2074038897">
          <w:marLeft w:val="0"/>
          <w:marRight w:val="0"/>
          <w:marTop w:val="0"/>
          <w:marBottom w:val="0"/>
          <w:divBdr>
            <w:top w:val="none" w:sz="0" w:space="0" w:color="auto"/>
            <w:left w:val="none" w:sz="0" w:space="0" w:color="auto"/>
            <w:bottom w:val="none" w:sz="0" w:space="0" w:color="auto"/>
            <w:right w:val="none" w:sz="0" w:space="0" w:color="auto"/>
          </w:divBdr>
          <w:divsChild>
            <w:div w:id="586112869">
              <w:marLeft w:val="0"/>
              <w:marRight w:val="0"/>
              <w:marTop w:val="0"/>
              <w:marBottom w:val="0"/>
              <w:divBdr>
                <w:top w:val="none" w:sz="0" w:space="0" w:color="auto"/>
                <w:left w:val="none" w:sz="0" w:space="0" w:color="auto"/>
                <w:bottom w:val="none" w:sz="0" w:space="0" w:color="auto"/>
                <w:right w:val="none" w:sz="0" w:space="0" w:color="auto"/>
              </w:divBdr>
            </w:div>
            <w:div w:id="984353260">
              <w:marLeft w:val="0"/>
              <w:marRight w:val="0"/>
              <w:marTop w:val="0"/>
              <w:marBottom w:val="0"/>
              <w:divBdr>
                <w:top w:val="none" w:sz="0" w:space="0" w:color="auto"/>
                <w:left w:val="none" w:sz="0" w:space="0" w:color="auto"/>
                <w:bottom w:val="none" w:sz="0" w:space="0" w:color="auto"/>
                <w:right w:val="none" w:sz="0" w:space="0" w:color="auto"/>
              </w:divBdr>
            </w:div>
            <w:div w:id="748504976">
              <w:marLeft w:val="0"/>
              <w:marRight w:val="0"/>
              <w:marTop w:val="0"/>
              <w:marBottom w:val="0"/>
              <w:divBdr>
                <w:top w:val="none" w:sz="0" w:space="0" w:color="auto"/>
                <w:left w:val="none" w:sz="0" w:space="0" w:color="auto"/>
                <w:bottom w:val="none" w:sz="0" w:space="0" w:color="auto"/>
                <w:right w:val="none" w:sz="0" w:space="0" w:color="auto"/>
              </w:divBdr>
            </w:div>
            <w:div w:id="1874076873">
              <w:marLeft w:val="0"/>
              <w:marRight w:val="0"/>
              <w:marTop w:val="0"/>
              <w:marBottom w:val="0"/>
              <w:divBdr>
                <w:top w:val="none" w:sz="0" w:space="0" w:color="auto"/>
                <w:left w:val="none" w:sz="0" w:space="0" w:color="auto"/>
                <w:bottom w:val="none" w:sz="0" w:space="0" w:color="auto"/>
                <w:right w:val="none" w:sz="0" w:space="0" w:color="auto"/>
              </w:divBdr>
            </w:div>
            <w:div w:id="887760553">
              <w:marLeft w:val="0"/>
              <w:marRight w:val="0"/>
              <w:marTop w:val="0"/>
              <w:marBottom w:val="0"/>
              <w:divBdr>
                <w:top w:val="none" w:sz="0" w:space="0" w:color="auto"/>
                <w:left w:val="none" w:sz="0" w:space="0" w:color="auto"/>
                <w:bottom w:val="none" w:sz="0" w:space="0" w:color="auto"/>
                <w:right w:val="none" w:sz="0" w:space="0" w:color="auto"/>
              </w:divBdr>
            </w:div>
            <w:div w:id="1017847530">
              <w:marLeft w:val="0"/>
              <w:marRight w:val="0"/>
              <w:marTop w:val="0"/>
              <w:marBottom w:val="0"/>
              <w:divBdr>
                <w:top w:val="none" w:sz="0" w:space="0" w:color="auto"/>
                <w:left w:val="none" w:sz="0" w:space="0" w:color="auto"/>
                <w:bottom w:val="none" w:sz="0" w:space="0" w:color="auto"/>
                <w:right w:val="none" w:sz="0" w:space="0" w:color="auto"/>
              </w:divBdr>
            </w:div>
            <w:div w:id="246962318">
              <w:marLeft w:val="0"/>
              <w:marRight w:val="0"/>
              <w:marTop w:val="0"/>
              <w:marBottom w:val="0"/>
              <w:divBdr>
                <w:top w:val="none" w:sz="0" w:space="0" w:color="auto"/>
                <w:left w:val="none" w:sz="0" w:space="0" w:color="auto"/>
                <w:bottom w:val="none" w:sz="0" w:space="0" w:color="auto"/>
                <w:right w:val="none" w:sz="0" w:space="0" w:color="auto"/>
              </w:divBdr>
            </w:div>
            <w:div w:id="1462263546">
              <w:marLeft w:val="0"/>
              <w:marRight w:val="0"/>
              <w:marTop w:val="0"/>
              <w:marBottom w:val="0"/>
              <w:divBdr>
                <w:top w:val="none" w:sz="0" w:space="0" w:color="auto"/>
                <w:left w:val="none" w:sz="0" w:space="0" w:color="auto"/>
                <w:bottom w:val="none" w:sz="0" w:space="0" w:color="auto"/>
                <w:right w:val="none" w:sz="0" w:space="0" w:color="auto"/>
              </w:divBdr>
            </w:div>
            <w:div w:id="819806062">
              <w:marLeft w:val="0"/>
              <w:marRight w:val="0"/>
              <w:marTop w:val="0"/>
              <w:marBottom w:val="0"/>
              <w:divBdr>
                <w:top w:val="none" w:sz="0" w:space="0" w:color="auto"/>
                <w:left w:val="none" w:sz="0" w:space="0" w:color="auto"/>
                <w:bottom w:val="none" w:sz="0" w:space="0" w:color="auto"/>
                <w:right w:val="none" w:sz="0" w:space="0" w:color="auto"/>
              </w:divBdr>
            </w:div>
            <w:div w:id="20819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6563">
      <w:bodyDiv w:val="1"/>
      <w:marLeft w:val="0"/>
      <w:marRight w:val="0"/>
      <w:marTop w:val="0"/>
      <w:marBottom w:val="0"/>
      <w:divBdr>
        <w:top w:val="none" w:sz="0" w:space="0" w:color="auto"/>
        <w:left w:val="none" w:sz="0" w:space="0" w:color="auto"/>
        <w:bottom w:val="none" w:sz="0" w:space="0" w:color="auto"/>
        <w:right w:val="none" w:sz="0" w:space="0" w:color="auto"/>
      </w:divBdr>
      <w:divsChild>
        <w:div w:id="13572665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5CC3-2334-4DD2-B341-C55D7727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tanzir</dc:creator>
  <cp:lastModifiedBy>Sarker Ahmed</cp:lastModifiedBy>
  <cp:revision>131</cp:revision>
  <dcterms:created xsi:type="dcterms:W3CDTF">2019-01-23T22:01:00Z</dcterms:created>
  <dcterms:modified xsi:type="dcterms:W3CDTF">2020-03-02T06:30:00Z</dcterms:modified>
</cp:coreProperties>
</file>
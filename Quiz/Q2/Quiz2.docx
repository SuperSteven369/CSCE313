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1D5F" w14:textId="0B4025C4" w:rsidR="004B336F" w:rsidRPr="0036752C" w:rsidRDefault="004B336F" w:rsidP="00EC6FB3">
      <w:pPr>
        <w:spacing w:before="16" w:line="240" w:lineRule="exact"/>
        <w:jc w:val="both"/>
        <w:rPr>
          <w:rFonts w:asciiTheme="minorHAnsi" w:hAnsiTheme="minorHAnsi" w:cstheme="minorHAnsi"/>
          <w:color w:val="FF0000"/>
          <w:sz w:val="24"/>
          <w:szCs w:val="24"/>
        </w:rPr>
      </w:pPr>
    </w:p>
    <w:p w14:paraId="6165716B" w14:textId="4EB4101E" w:rsidR="004B336F" w:rsidRPr="0036752C" w:rsidRDefault="0025377E" w:rsidP="00EC6FB3">
      <w:pPr>
        <w:spacing w:before="7"/>
        <w:jc w:val="both"/>
        <w:rPr>
          <w:rFonts w:asciiTheme="minorHAnsi" w:eastAsia="Calibri" w:hAnsiTheme="minorHAnsi" w:cstheme="minorHAnsi"/>
          <w:sz w:val="26"/>
          <w:szCs w:val="26"/>
        </w:rPr>
      </w:pPr>
      <w:r w:rsidRPr="0036752C">
        <w:rPr>
          <w:rFonts w:asciiTheme="minorHAnsi" w:eastAsia="Calibri" w:hAnsiTheme="minorHAnsi" w:cstheme="minorHAnsi"/>
          <w:spacing w:val="1"/>
          <w:sz w:val="26"/>
          <w:szCs w:val="26"/>
        </w:rPr>
        <w:t>S</w:t>
      </w:r>
      <w:r w:rsidRPr="0036752C">
        <w:rPr>
          <w:rFonts w:asciiTheme="minorHAnsi" w:eastAsia="Calibri" w:hAnsiTheme="minorHAnsi" w:cstheme="minorHAnsi"/>
          <w:sz w:val="26"/>
          <w:szCs w:val="26"/>
        </w:rPr>
        <w:t>tu</w:t>
      </w:r>
      <w:r w:rsidRPr="0036752C">
        <w:rPr>
          <w:rFonts w:asciiTheme="minorHAnsi" w:eastAsia="Calibri" w:hAnsiTheme="minorHAnsi" w:cstheme="minorHAnsi"/>
          <w:spacing w:val="1"/>
          <w:sz w:val="26"/>
          <w:szCs w:val="26"/>
        </w:rPr>
        <w:t>d</w:t>
      </w:r>
      <w:r w:rsidRPr="0036752C">
        <w:rPr>
          <w:rFonts w:asciiTheme="minorHAnsi" w:eastAsia="Calibri" w:hAnsiTheme="minorHAnsi" w:cstheme="minorHAnsi"/>
          <w:sz w:val="26"/>
          <w:szCs w:val="26"/>
        </w:rPr>
        <w:t>e</w:t>
      </w:r>
      <w:r w:rsidRPr="0036752C">
        <w:rPr>
          <w:rFonts w:asciiTheme="minorHAnsi" w:eastAsia="Calibri" w:hAnsiTheme="minorHAnsi" w:cstheme="minorHAnsi"/>
          <w:spacing w:val="1"/>
          <w:sz w:val="26"/>
          <w:szCs w:val="26"/>
        </w:rPr>
        <w:t>n</w:t>
      </w:r>
      <w:r w:rsidRPr="0036752C">
        <w:rPr>
          <w:rFonts w:asciiTheme="minorHAnsi" w:eastAsia="Calibri" w:hAnsiTheme="minorHAnsi" w:cstheme="minorHAnsi"/>
          <w:sz w:val="26"/>
          <w:szCs w:val="26"/>
        </w:rPr>
        <w:t>t</w:t>
      </w:r>
      <w:r w:rsidRPr="0036752C">
        <w:rPr>
          <w:rFonts w:asciiTheme="minorHAnsi" w:eastAsia="Calibri" w:hAnsiTheme="minorHAnsi" w:cstheme="minorHAnsi"/>
          <w:spacing w:val="-9"/>
          <w:sz w:val="26"/>
          <w:szCs w:val="26"/>
        </w:rPr>
        <w:t xml:space="preserve"> </w:t>
      </w:r>
      <w:proofErr w:type="gramStart"/>
      <w:r w:rsidRPr="0036752C">
        <w:rPr>
          <w:rFonts w:asciiTheme="minorHAnsi" w:eastAsia="Calibri" w:hAnsiTheme="minorHAnsi" w:cstheme="minorHAnsi"/>
          <w:sz w:val="26"/>
          <w:szCs w:val="26"/>
        </w:rPr>
        <w:t>N</w:t>
      </w:r>
      <w:r w:rsidRPr="0036752C">
        <w:rPr>
          <w:rFonts w:asciiTheme="minorHAnsi" w:eastAsia="Calibri" w:hAnsiTheme="minorHAnsi" w:cstheme="minorHAnsi"/>
          <w:spacing w:val="1"/>
          <w:sz w:val="26"/>
          <w:szCs w:val="26"/>
        </w:rPr>
        <w:t>a</w:t>
      </w:r>
      <w:r w:rsidRPr="0036752C">
        <w:rPr>
          <w:rFonts w:asciiTheme="minorHAnsi" w:eastAsia="Calibri" w:hAnsiTheme="minorHAnsi" w:cstheme="minorHAnsi"/>
          <w:sz w:val="26"/>
          <w:szCs w:val="26"/>
        </w:rPr>
        <w:t>me:</w:t>
      </w:r>
      <w:r w:rsidR="00733D5E" w:rsidRPr="0036752C">
        <w:rPr>
          <w:rFonts w:asciiTheme="minorHAnsi" w:eastAsia="Calibri" w:hAnsiTheme="minorHAnsi" w:cstheme="minorHAnsi"/>
          <w:sz w:val="26"/>
          <w:szCs w:val="26"/>
        </w:rPr>
        <w:t>..</w:t>
      </w:r>
      <w:proofErr w:type="gramEnd"/>
      <w:r w:rsidR="00EC2130" w:rsidRPr="0036752C">
        <w:rPr>
          <w:rFonts w:asciiTheme="minorHAnsi" w:eastAsia="Calibri" w:hAnsiTheme="minorHAnsi" w:cstheme="minorHAnsi"/>
          <w:color w:val="000000"/>
          <w:spacing w:val="1"/>
          <w:sz w:val="26"/>
          <w:szCs w:val="26"/>
        </w:rPr>
        <w:t>…</w:t>
      </w:r>
      <w:r w:rsidR="00EA5332">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00EA5332">
        <w:rPr>
          <w:rFonts w:asciiTheme="minorHAnsi" w:eastAsia="Calibri" w:hAnsiTheme="minorHAnsi" w:cstheme="minorHAnsi"/>
          <w:color w:val="000000"/>
          <w:spacing w:val="1"/>
          <w:sz w:val="26"/>
          <w:szCs w:val="26"/>
        </w:rPr>
        <w:t>...Siyuan Yang</w:t>
      </w:r>
      <w:r w:rsidRPr="0036752C">
        <w:rPr>
          <w:rFonts w:asciiTheme="minorHAnsi" w:eastAsia="Calibri" w:hAnsiTheme="minorHAnsi" w:cstheme="minorHAnsi"/>
          <w:color w:val="000000"/>
          <w:spacing w:val="1"/>
          <w:sz w:val="26"/>
          <w:szCs w:val="26"/>
        </w:rPr>
        <w:t>………</w:t>
      </w:r>
      <w:r w:rsidR="00EA5332">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9"/>
          <w:sz w:val="26"/>
          <w:szCs w:val="26"/>
        </w:rPr>
        <w:t>…</w:t>
      </w:r>
      <w:r w:rsidRPr="0036752C">
        <w:rPr>
          <w:rFonts w:asciiTheme="minorHAnsi" w:eastAsia="Calibri" w:hAnsiTheme="minorHAnsi" w:cstheme="minorHAnsi"/>
          <w:color w:val="000000"/>
          <w:sz w:val="26"/>
          <w:szCs w:val="26"/>
        </w:rPr>
        <w:t xml:space="preserve">. </w:t>
      </w:r>
      <w:proofErr w:type="gramStart"/>
      <w:r w:rsidRPr="0036752C">
        <w:rPr>
          <w:rFonts w:asciiTheme="minorHAnsi" w:eastAsia="Calibri" w:hAnsiTheme="minorHAnsi" w:cstheme="minorHAnsi"/>
          <w:color w:val="000000"/>
          <w:spacing w:val="-1"/>
          <w:sz w:val="26"/>
          <w:szCs w:val="26"/>
        </w:rPr>
        <w:t>U</w:t>
      </w:r>
      <w:r w:rsidRPr="0036752C">
        <w:rPr>
          <w:rFonts w:asciiTheme="minorHAnsi" w:eastAsia="Calibri" w:hAnsiTheme="minorHAnsi" w:cstheme="minorHAnsi"/>
          <w:color w:val="000000"/>
          <w:sz w:val="26"/>
          <w:szCs w:val="26"/>
        </w:rPr>
        <w:t>IN:</w:t>
      </w:r>
      <w:r w:rsidRPr="0036752C">
        <w:rPr>
          <w:rFonts w:asciiTheme="minorHAnsi" w:eastAsia="Calibri" w:hAnsiTheme="minorHAnsi" w:cstheme="minorHAnsi"/>
          <w:spacing w:val="1"/>
          <w:position w:val="3"/>
          <w:sz w:val="26"/>
          <w:szCs w:val="26"/>
        </w:rPr>
        <w:t>…</w:t>
      </w:r>
      <w:proofErr w:type="gramEnd"/>
      <w:r w:rsidRPr="0036752C">
        <w:rPr>
          <w:rFonts w:asciiTheme="minorHAnsi" w:eastAsia="Calibri" w:hAnsiTheme="minorHAnsi" w:cstheme="minorHAnsi"/>
          <w:spacing w:val="1"/>
          <w:position w:val="3"/>
          <w:sz w:val="26"/>
          <w:szCs w:val="26"/>
        </w:rPr>
        <w:t>……</w:t>
      </w:r>
      <w:r w:rsidR="00EA5332">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00EA5332">
        <w:rPr>
          <w:rFonts w:asciiTheme="minorHAnsi" w:eastAsia="Calibri" w:hAnsiTheme="minorHAnsi" w:cstheme="minorHAnsi"/>
          <w:spacing w:val="-1"/>
          <w:position w:val="3"/>
          <w:sz w:val="26"/>
          <w:szCs w:val="26"/>
        </w:rPr>
        <w:t>826006958</w:t>
      </w:r>
      <w:r w:rsidRPr="0036752C">
        <w:rPr>
          <w:rFonts w:asciiTheme="minorHAnsi" w:eastAsia="Calibri" w:hAnsiTheme="minorHAnsi" w:cstheme="minorHAnsi"/>
          <w:spacing w:val="1"/>
          <w:position w:val="3"/>
          <w:sz w:val="26"/>
          <w:szCs w:val="26"/>
        </w:rPr>
        <w:t>………</w:t>
      </w:r>
      <w:r w:rsidR="00EA5332">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position w:val="3"/>
          <w:sz w:val="26"/>
          <w:szCs w:val="26"/>
        </w:rPr>
        <w:t>…</w:t>
      </w:r>
      <w:r w:rsidR="00733D5E" w:rsidRPr="0036752C">
        <w:rPr>
          <w:rFonts w:asciiTheme="minorHAnsi" w:eastAsia="Calibri" w:hAnsiTheme="minorHAnsi" w:cstheme="minorHAnsi"/>
          <w:position w:val="3"/>
          <w:sz w:val="26"/>
          <w:szCs w:val="26"/>
        </w:rPr>
        <w:t>..</w:t>
      </w:r>
    </w:p>
    <w:p w14:paraId="070E791E" w14:textId="7B1C7ECF" w:rsidR="00BB7260" w:rsidRPr="0036752C" w:rsidRDefault="00103E85" w:rsidP="00BB7260">
      <w:pPr>
        <w:pStyle w:val="ListParagraph"/>
        <w:spacing w:line="260" w:lineRule="exact"/>
        <w:jc w:val="both"/>
        <w:rPr>
          <w:rFonts w:asciiTheme="minorHAnsi" w:eastAsia="Calibri" w:hAnsiTheme="minorHAnsi" w:cstheme="minorHAnsi"/>
          <w:sz w:val="22"/>
          <w:szCs w:val="22"/>
        </w:rPr>
      </w:pPr>
      <w:r w:rsidRPr="0036752C">
        <w:rPr>
          <w:rFonts w:asciiTheme="minorHAnsi" w:eastAsia="Calibri" w:hAnsiTheme="minorHAnsi" w:cstheme="minorHAnsi"/>
          <w:noProof/>
          <w:sz w:val="22"/>
          <w:szCs w:val="22"/>
        </w:rPr>
        <mc:AlternateContent>
          <mc:Choice Requires="wps">
            <w:drawing>
              <wp:anchor distT="0" distB="0" distL="114300" distR="114300" simplePos="0" relativeHeight="251661312" behindDoc="0" locked="0" layoutInCell="1" allowOverlap="1" wp14:anchorId="0F39CC9B" wp14:editId="406DF52A">
                <wp:simplePos x="0" y="0"/>
                <wp:positionH relativeFrom="column">
                  <wp:posOffset>1301750</wp:posOffset>
                </wp:positionH>
                <wp:positionV relativeFrom="paragraph">
                  <wp:posOffset>38100</wp:posOffset>
                </wp:positionV>
                <wp:extent cx="9525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4204" id="Rectangle 1" o:spid="_x0000_s1026" style="position:absolute;margin-left:102.5pt;margin-top:3pt;width: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" filled="f" strokecolor="black [3213]" strokeweight="2pt"/>
            </w:pict>
          </mc:Fallback>
        </mc:AlternateContent>
      </w:r>
    </w:p>
    <w:p w14:paraId="02DD95B2" w14:textId="55B3EB53" w:rsidR="00BE31F4" w:rsidRPr="0036752C" w:rsidRDefault="00BE31F4" w:rsidP="00103E85">
      <w:pPr>
        <w:pBdr>
          <w:bottom w:val="single" w:sz="6" w:space="1" w:color="auto"/>
        </w:pBdr>
        <w:spacing w:line="360" w:lineRule="auto"/>
        <w:jc w:val="both"/>
        <w:rPr>
          <w:rFonts w:asciiTheme="minorHAnsi" w:eastAsia="Calibri" w:hAnsiTheme="minorHAnsi" w:cstheme="minorHAnsi"/>
          <w:b/>
          <w:sz w:val="32"/>
          <w:szCs w:val="22"/>
        </w:rPr>
      </w:pPr>
      <w:r w:rsidRPr="0036752C">
        <w:rPr>
          <w:rFonts w:asciiTheme="minorHAnsi" w:eastAsia="Calibri" w:hAnsiTheme="minorHAnsi" w:cstheme="minorHAnsi"/>
          <w:b/>
          <w:sz w:val="32"/>
          <w:szCs w:val="22"/>
        </w:rPr>
        <w:t xml:space="preserve">Student Score                        </w:t>
      </w:r>
      <w:r w:rsidR="00103E85" w:rsidRPr="0036752C">
        <w:rPr>
          <w:rFonts w:asciiTheme="minorHAnsi" w:eastAsia="Calibri" w:hAnsiTheme="minorHAnsi" w:cstheme="minorHAnsi"/>
          <w:b/>
          <w:sz w:val="32"/>
          <w:szCs w:val="22"/>
        </w:rPr>
        <w:t xml:space="preserve"> / </w:t>
      </w:r>
      <w:r w:rsidR="00694E6D">
        <w:rPr>
          <w:rFonts w:asciiTheme="minorHAnsi" w:eastAsia="Calibri" w:hAnsiTheme="minorHAnsi" w:cstheme="minorHAnsi"/>
          <w:b/>
          <w:sz w:val="44"/>
          <w:szCs w:val="22"/>
        </w:rPr>
        <w:t>10</w:t>
      </w:r>
      <w:r w:rsidRPr="0036752C">
        <w:rPr>
          <w:rFonts w:asciiTheme="minorHAnsi" w:eastAsia="Calibri" w:hAnsiTheme="minorHAnsi" w:cstheme="minorHAnsi"/>
          <w:b/>
          <w:sz w:val="44"/>
          <w:szCs w:val="22"/>
        </w:rPr>
        <w:t>0</w:t>
      </w:r>
    </w:p>
    <w:p w14:paraId="0F104DD2" w14:textId="69FB9FFF" w:rsidR="00BB7260" w:rsidRPr="0036752C" w:rsidRDefault="00BB7260" w:rsidP="00BB7260">
      <w:p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True/False Questions</w:t>
      </w:r>
      <w:r w:rsidR="009F3A78" w:rsidRPr="0036752C">
        <w:rPr>
          <w:rFonts w:asciiTheme="minorHAnsi" w:eastAsia="Calibri" w:hAnsiTheme="minorHAnsi" w:cstheme="minorHAnsi"/>
          <w:sz w:val="24"/>
          <w:szCs w:val="24"/>
        </w:rPr>
        <w:t xml:space="preserve"> </w:t>
      </w:r>
      <w:r w:rsidR="00956D04" w:rsidRPr="0036752C">
        <w:rPr>
          <w:rFonts w:asciiTheme="minorHAnsi" w:eastAsia="Calibri" w:hAnsiTheme="minorHAnsi" w:cstheme="minorHAnsi"/>
          <w:sz w:val="24"/>
          <w:szCs w:val="24"/>
        </w:rPr>
        <w:t>[</w:t>
      </w:r>
      <w:r w:rsidR="004500BA">
        <w:rPr>
          <w:rFonts w:asciiTheme="minorHAnsi" w:eastAsia="Calibri" w:hAnsiTheme="minorHAnsi" w:cstheme="minorHAnsi"/>
          <w:sz w:val="24"/>
          <w:szCs w:val="24"/>
        </w:rPr>
        <w:t>10</w:t>
      </w:r>
      <w:r w:rsidR="00956D04" w:rsidRPr="0036752C">
        <w:rPr>
          <w:rFonts w:asciiTheme="minorHAnsi" w:eastAsia="Calibri" w:hAnsiTheme="minorHAnsi" w:cstheme="minorHAnsi"/>
          <w:sz w:val="24"/>
          <w:szCs w:val="24"/>
        </w:rPr>
        <w:t xml:space="preserve"> pts]</w:t>
      </w:r>
    </w:p>
    <w:p w14:paraId="723F45D8" w14:textId="6E5BCD5D" w:rsidR="003852A4" w:rsidRDefault="005F7831" w:rsidP="009F3A78">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3852A4">
        <w:rPr>
          <w:rFonts w:asciiTheme="minorHAnsi" w:eastAsia="Calibri" w:hAnsiTheme="minorHAnsi" w:cstheme="minorHAnsi"/>
          <w:sz w:val="24"/>
          <w:szCs w:val="24"/>
        </w:rPr>
        <w:t xml:space="preserve">After handling a fault successfully, the CPU goes (when it does go back) to the instruction </w:t>
      </w:r>
      <w:r w:rsidR="003817B9">
        <w:rPr>
          <w:rFonts w:asciiTheme="minorHAnsi" w:eastAsia="Calibri" w:hAnsiTheme="minorHAnsi" w:cstheme="minorHAnsi"/>
          <w:sz w:val="24"/>
          <w:szCs w:val="24"/>
        </w:rPr>
        <w:t xml:space="preserve">immediately </w:t>
      </w:r>
      <w:r w:rsidR="003852A4">
        <w:rPr>
          <w:rFonts w:asciiTheme="minorHAnsi" w:eastAsia="Calibri" w:hAnsiTheme="minorHAnsi" w:cstheme="minorHAnsi"/>
          <w:sz w:val="24"/>
          <w:szCs w:val="24"/>
        </w:rPr>
        <w:t>after the faulting one</w:t>
      </w:r>
    </w:p>
    <w:p w14:paraId="541E61E5" w14:textId="33523AEF" w:rsidR="00FD1DB9" w:rsidRPr="003852A4" w:rsidRDefault="005F7831" w:rsidP="009F3A78">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FD1DB9">
        <w:rPr>
          <w:rFonts w:asciiTheme="minorHAnsi" w:eastAsia="Calibri" w:hAnsiTheme="minorHAnsi" w:cstheme="minorHAnsi"/>
          <w:sz w:val="24"/>
          <w:szCs w:val="24"/>
        </w:rPr>
        <w:t>Interrupts are asynchronous events</w:t>
      </w:r>
    </w:p>
    <w:p w14:paraId="7C229B05" w14:textId="770C24B2" w:rsidR="001964E9"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1964E9" w:rsidRPr="0036752C">
        <w:rPr>
          <w:rFonts w:asciiTheme="minorHAnsi" w:eastAsia="Calibri" w:hAnsiTheme="minorHAnsi" w:cstheme="minorHAnsi"/>
          <w:sz w:val="24"/>
          <w:szCs w:val="24"/>
        </w:rPr>
        <w:t>Memory limit protection (within a private address space using base and bound) is implemented in the hardware instead of software</w:t>
      </w:r>
    </w:p>
    <w:p w14:paraId="50898DC4" w14:textId="1EB20B9A" w:rsidR="00E01A22"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E01A22">
        <w:rPr>
          <w:rFonts w:asciiTheme="minorHAnsi" w:eastAsia="Calibri" w:hAnsiTheme="minorHAnsi" w:cstheme="minorHAnsi"/>
          <w:sz w:val="24"/>
          <w:szCs w:val="24"/>
        </w:rPr>
        <w:t>Memory limit protection checks are only performed in the User mode</w:t>
      </w:r>
    </w:p>
    <w:p w14:paraId="6378A8BF" w14:textId="5AC3CB76" w:rsidR="00E01A22"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E01A22">
        <w:rPr>
          <w:rFonts w:asciiTheme="minorHAnsi" w:eastAsia="Calibri" w:hAnsiTheme="minorHAnsi" w:cstheme="minorHAnsi"/>
          <w:sz w:val="24"/>
          <w:szCs w:val="24"/>
        </w:rPr>
        <w:t>Translation Look-aside Buffer (TLB) is a cache for popular (i.e., recently used) page table entries</w:t>
      </w:r>
    </w:p>
    <w:p w14:paraId="2B6A4864" w14:textId="416EE9D7" w:rsidR="00DC626D"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w:t>
      </w:r>
      <w:r>
        <w:rPr>
          <w:rFonts w:ascii="Calibri" w:eastAsia="Calibri" w:hAnsi="Calibri" w:cs="Calibri"/>
          <w:b/>
          <w:bCs/>
          <w:sz w:val="24"/>
          <w:szCs w:val="22"/>
        </w:rPr>
        <w:t>False</w:t>
      </w:r>
      <w:r w:rsidRPr="009264E7">
        <w:rPr>
          <w:rFonts w:ascii="Calibri" w:eastAsia="Calibri" w:hAnsi="Calibri" w:cs="Calibri"/>
          <w:b/>
          <w:bCs/>
          <w:sz w:val="24"/>
          <w:szCs w:val="22"/>
        </w:rPr>
        <w:t>]</w:t>
      </w:r>
      <w:r>
        <w:rPr>
          <w:rFonts w:ascii="Calibri" w:eastAsia="Calibri" w:hAnsi="Calibri" w:cs="Calibri"/>
          <w:sz w:val="24"/>
          <w:szCs w:val="22"/>
        </w:rPr>
        <w:t xml:space="preserve"> </w:t>
      </w:r>
      <w:r w:rsidR="00DC626D">
        <w:rPr>
          <w:rFonts w:asciiTheme="minorHAnsi" w:eastAsia="Calibri" w:hAnsiTheme="minorHAnsi" w:cstheme="minorHAnsi"/>
          <w:sz w:val="24"/>
          <w:szCs w:val="24"/>
        </w:rPr>
        <w:t>Divide by 0 is an example of a fault</w:t>
      </w:r>
    </w:p>
    <w:p w14:paraId="04FF0F5F" w14:textId="11B964DB" w:rsidR="001964E9" w:rsidRPr="000C344F"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1964E9" w:rsidRPr="000C344F">
        <w:rPr>
          <w:rFonts w:asciiTheme="minorHAnsi" w:hAnsiTheme="minorHAnsi" w:cstheme="minorHAnsi"/>
          <w:sz w:val="24"/>
          <w:szCs w:val="24"/>
        </w:rPr>
        <w:t>Every process has its own page table</w:t>
      </w:r>
    </w:p>
    <w:p w14:paraId="755CF57B" w14:textId="0631D9B7" w:rsidR="006166C0" w:rsidRPr="000C344F"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w:t>
      </w:r>
      <w:r>
        <w:rPr>
          <w:rFonts w:ascii="Calibri" w:eastAsia="Calibri" w:hAnsi="Calibri" w:cs="Calibri"/>
          <w:b/>
          <w:bCs/>
          <w:sz w:val="24"/>
          <w:szCs w:val="22"/>
        </w:rPr>
        <w:t>False</w:t>
      </w:r>
      <w:r w:rsidRPr="009264E7">
        <w:rPr>
          <w:rFonts w:ascii="Calibri" w:eastAsia="Calibri" w:hAnsi="Calibri" w:cs="Calibri"/>
          <w:b/>
          <w:bCs/>
          <w:sz w:val="24"/>
          <w:szCs w:val="22"/>
        </w:rPr>
        <w:t>]</w:t>
      </w:r>
      <w:r>
        <w:rPr>
          <w:rFonts w:ascii="Calibri" w:eastAsia="Calibri" w:hAnsi="Calibri" w:cs="Calibri"/>
          <w:sz w:val="24"/>
          <w:szCs w:val="22"/>
        </w:rPr>
        <w:t xml:space="preserve"> </w:t>
      </w:r>
      <w:r w:rsidR="006166C0" w:rsidRPr="000C344F">
        <w:rPr>
          <w:rFonts w:asciiTheme="minorHAnsi" w:hAnsiTheme="minorHAnsi" w:cstheme="minorHAnsi"/>
          <w:sz w:val="24"/>
          <w:szCs w:val="24"/>
        </w:rPr>
        <w:t>A process cannot access its own page table</w:t>
      </w:r>
    </w:p>
    <w:p w14:paraId="4A399074" w14:textId="12714630" w:rsidR="005200A1" w:rsidRPr="000C344F"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5200A1" w:rsidRPr="000C344F">
        <w:rPr>
          <w:rFonts w:asciiTheme="minorHAnsi" w:hAnsiTheme="minorHAnsi" w:cstheme="minorHAnsi"/>
          <w:sz w:val="24"/>
          <w:szCs w:val="24"/>
        </w:rPr>
        <w:t>Trap is a type of synchronous exception</w:t>
      </w:r>
    </w:p>
    <w:p w14:paraId="4CEF6261" w14:textId="4CEE38D1" w:rsidR="00192A53" w:rsidRPr="000C344F" w:rsidRDefault="005F7831" w:rsidP="001964E9">
      <w:pPr>
        <w:pStyle w:val="ListParagraph"/>
        <w:numPr>
          <w:ilvl w:val="0"/>
          <w:numId w:val="9"/>
        </w:numPr>
        <w:spacing w:line="260" w:lineRule="exact"/>
        <w:jc w:val="both"/>
        <w:rPr>
          <w:rFonts w:asciiTheme="minorHAnsi" w:eastAsia="Calibri" w:hAnsiTheme="minorHAnsi" w:cstheme="minorHAnsi"/>
          <w:sz w:val="24"/>
          <w:szCs w:val="24"/>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192A53" w:rsidRPr="000C344F">
        <w:rPr>
          <w:rFonts w:asciiTheme="minorHAnsi" w:hAnsiTheme="minorHAnsi" w:cstheme="minorHAnsi"/>
          <w:sz w:val="24"/>
          <w:szCs w:val="24"/>
        </w:rPr>
        <w:t>Faults are unintentional but possibly recoverable</w:t>
      </w:r>
    </w:p>
    <w:p w14:paraId="0077E14B" w14:textId="20D23E44" w:rsidR="001964E9" w:rsidRDefault="001964E9" w:rsidP="001964E9">
      <w:pPr>
        <w:spacing w:line="260" w:lineRule="exact"/>
        <w:jc w:val="both"/>
        <w:rPr>
          <w:rFonts w:asciiTheme="minorHAnsi" w:eastAsia="Calibri" w:hAnsiTheme="minorHAnsi" w:cstheme="minorHAnsi"/>
          <w:sz w:val="24"/>
          <w:szCs w:val="24"/>
        </w:rPr>
      </w:pPr>
    </w:p>
    <w:p w14:paraId="3CAB82AE" w14:textId="77777777" w:rsidR="0036752C" w:rsidRPr="0036752C" w:rsidRDefault="0036752C" w:rsidP="001964E9">
      <w:pPr>
        <w:spacing w:line="260" w:lineRule="exact"/>
        <w:jc w:val="both"/>
        <w:rPr>
          <w:rFonts w:asciiTheme="minorHAnsi" w:eastAsia="Calibri" w:hAnsiTheme="minorHAnsi" w:cstheme="minorHAnsi"/>
          <w:sz w:val="24"/>
          <w:szCs w:val="24"/>
        </w:rPr>
      </w:pPr>
    </w:p>
    <w:p w14:paraId="0FFE23A8" w14:textId="11083C49" w:rsidR="001964E9" w:rsidRDefault="00994270" w:rsidP="001964E9">
      <w:pPr>
        <w:pStyle w:val="ListParagraph"/>
        <w:numPr>
          <w:ilvl w:val="0"/>
          <w:numId w:val="9"/>
        </w:num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E92CA7">
        <w:rPr>
          <w:rFonts w:asciiTheme="minorHAnsi" w:eastAsia="Calibri" w:hAnsiTheme="minorHAnsi" w:cstheme="minorHAnsi"/>
          <w:sz w:val="24"/>
          <w:szCs w:val="24"/>
        </w:rPr>
        <w:t>10</w:t>
      </w:r>
      <w:r w:rsidRPr="0036752C">
        <w:rPr>
          <w:rFonts w:asciiTheme="minorHAnsi" w:eastAsia="Calibri" w:hAnsiTheme="minorHAnsi" w:cstheme="minorHAnsi"/>
          <w:sz w:val="24"/>
          <w:szCs w:val="24"/>
        </w:rPr>
        <w:t xml:space="preserve"> pts] </w:t>
      </w:r>
      <w:r w:rsidR="001964E9" w:rsidRPr="0036752C">
        <w:rPr>
          <w:rFonts w:asciiTheme="minorHAnsi" w:eastAsia="Calibri" w:hAnsiTheme="minorHAnsi" w:cstheme="minorHAnsi"/>
          <w:sz w:val="24"/>
          <w:szCs w:val="24"/>
        </w:rPr>
        <w:t>Which of the following are privileged operations allowed only in Kernel mode?</w:t>
      </w:r>
    </w:p>
    <w:p w14:paraId="23AA96D6" w14:textId="1EAAA5A8" w:rsidR="001964E9" w:rsidRPr="00A029B6"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yellow"/>
        </w:rPr>
      </w:pPr>
      <w:r w:rsidRPr="00A029B6">
        <w:rPr>
          <w:rFonts w:asciiTheme="minorHAnsi" w:eastAsia="Calibri" w:hAnsiTheme="minorHAnsi" w:cstheme="minorHAnsi"/>
          <w:sz w:val="24"/>
          <w:szCs w:val="24"/>
          <w:highlight w:val="yellow"/>
        </w:rPr>
        <w:t xml:space="preserve">Setting 0 to a large chunk of memory (i.e., using the </w:t>
      </w:r>
      <w:proofErr w:type="spellStart"/>
      <w:r w:rsidRPr="00A029B6">
        <w:rPr>
          <w:rFonts w:asciiTheme="minorHAnsi" w:eastAsia="Calibri" w:hAnsiTheme="minorHAnsi" w:cstheme="minorHAnsi"/>
          <w:sz w:val="24"/>
          <w:szCs w:val="24"/>
          <w:highlight w:val="yellow"/>
        </w:rPr>
        <w:t>memset</w:t>
      </w:r>
      <w:proofErr w:type="spellEnd"/>
      <w:r w:rsidRPr="00A029B6">
        <w:rPr>
          <w:rFonts w:asciiTheme="minorHAnsi" w:eastAsia="Calibri" w:hAnsiTheme="minorHAnsi" w:cstheme="minorHAnsi"/>
          <w:sz w:val="24"/>
          <w:szCs w:val="24"/>
          <w:highlight w:val="yellow"/>
        </w:rPr>
        <w:t xml:space="preserve"> function)</w:t>
      </w:r>
    </w:p>
    <w:p w14:paraId="62694910"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Modifying the page table entries</w:t>
      </w:r>
    </w:p>
    <w:p w14:paraId="7C24C2ED" w14:textId="77777777" w:rsidR="001964E9" w:rsidRPr="00A029B6"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A029B6">
        <w:rPr>
          <w:rFonts w:asciiTheme="minorHAnsi" w:eastAsia="Calibri" w:hAnsiTheme="minorHAnsi" w:cstheme="minorHAnsi"/>
          <w:sz w:val="24"/>
          <w:szCs w:val="24"/>
        </w:rPr>
        <w:t>Disabling and Enabling Interrupts</w:t>
      </w:r>
    </w:p>
    <w:p w14:paraId="2956EF51"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Using the "trap" instruction</w:t>
      </w:r>
    </w:p>
    <w:p w14:paraId="0727BB97" w14:textId="77777777" w:rsidR="001964E9" w:rsidRPr="00A029B6"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yellow"/>
        </w:rPr>
      </w:pPr>
      <w:r w:rsidRPr="00A029B6">
        <w:rPr>
          <w:rFonts w:asciiTheme="minorHAnsi" w:eastAsia="Calibri" w:hAnsiTheme="minorHAnsi" w:cstheme="minorHAnsi"/>
          <w:sz w:val="24"/>
          <w:szCs w:val="24"/>
          <w:highlight w:val="yellow"/>
        </w:rPr>
        <w:t>Directly accessing I/O devices</w:t>
      </w:r>
    </w:p>
    <w:p w14:paraId="1A543612"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Handling an Interrupt</w:t>
      </w:r>
    </w:p>
    <w:p w14:paraId="2BAB1C71"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Issuing a system call</w:t>
      </w:r>
    </w:p>
    <w:p w14:paraId="5E6EF4F7" w14:textId="51326E7D"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Changing the processor</w:t>
      </w:r>
      <w:r w:rsidR="00DC30A9" w:rsidRPr="0036752C">
        <w:rPr>
          <w:rFonts w:asciiTheme="minorHAnsi" w:eastAsia="Calibri" w:hAnsiTheme="minorHAnsi" w:cstheme="minorHAnsi"/>
          <w:sz w:val="24"/>
          <w:szCs w:val="24"/>
        </w:rPr>
        <w:t>’s execution</w:t>
      </w:r>
      <w:r w:rsidRPr="0036752C">
        <w:rPr>
          <w:rFonts w:asciiTheme="minorHAnsi" w:eastAsia="Calibri" w:hAnsiTheme="minorHAnsi" w:cstheme="minorHAnsi"/>
          <w:sz w:val="24"/>
          <w:szCs w:val="24"/>
        </w:rPr>
        <w:t xml:space="preserve"> mode</w:t>
      </w:r>
      <w:r w:rsidR="007C2B42">
        <w:rPr>
          <w:rFonts w:asciiTheme="minorHAnsi" w:eastAsia="Calibri" w:hAnsiTheme="minorHAnsi" w:cstheme="minorHAnsi"/>
          <w:sz w:val="24"/>
          <w:szCs w:val="24"/>
        </w:rPr>
        <w:t xml:space="preserve"> to User mode</w:t>
      </w:r>
    </w:p>
    <w:p w14:paraId="2212DA31" w14:textId="1D707F8A" w:rsidR="00FD2F90"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Divide by zero</w:t>
      </w:r>
    </w:p>
    <w:p w14:paraId="7FD98CEC" w14:textId="355DB0AA" w:rsidR="00035EE4" w:rsidRPr="00A029B6" w:rsidRDefault="00035EE4" w:rsidP="0027644B">
      <w:pPr>
        <w:pStyle w:val="ListParagraph"/>
        <w:numPr>
          <w:ilvl w:val="0"/>
          <w:numId w:val="10"/>
        </w:numPr>
        <w:spacing w:line="260" w:lineRule="exact"/>
        <w:jc w:val="both"/>
        <w:rPr>
          <w:rFonts w:asciiTheme="minorHAnsi" w:eastAsia="Calibri" w:hAnsiTheme="minorHAnsi" w:cstheme="minorHAnsi"/>
          <w:sz w:val="24"/>
          <w:szCs w:val="24"/>
          <w:highlight w:val="yellow"/>
        </w:rPr>
      </w:pPr>
      <w:r w:rsidRPr="00A029B6">
        <w:rPr>
          <w:rFonts w:asciiTheme="minorHAnsi" w:eastAsia="Calibri" w:hAnsiTheme="minorHAnsi" w:cstheme="minorHAnsi"/>
          <w:sz w:val="24"/>
          <w:szCs w:val="24"/>
          <w:highlight w:val="yellow"/>
        </w:rPr>
        <w:t>Clearing the Interrupt Flag</w:t>
      </w:r>
    </w:p>
    <w:p w14:paraId="118D05F3" w14:textId="6A29E323" w:rsidR="001964E9" w:rsidRPr="0036752C" w:rsidRDefault="001964E9" w:rsidP="001964E9">
      <w:pPr>
        <w:pStyle w:val="ListParagraph"/>
        <w:spacing w:line="260" w:lineRule="exact"/>
        <w:ind w:left="360"/>
        <w:jc w:val="both"/>
        <w:rPr>
          <w:rFonts w:asciiTheme="minorHAnsi" w:eastAsia="Calibri" w:hAnsiTheme="minorHAnsi" w:cstheme="minorHAnsi"/>
          <w:sz w:val="24"/>
          <w:szCs w:val="24"/>
        </w:rPr>
      </w:pPr>
    </w:p>
    <w:p w14:paraId="63FBA7D4" w14:textId="77777777" w:rsidR="001964E9" w:rsidRPr="0036752C" w:rsidRDefault="001964E9" w:rsidP="001964E9">
      <w:pPr>
        <w:pStyle w:val="ListParagraph"/>
        <w:spacing w:line="260" w:lineRule="exact"/>
        <w:ind w:left="360"/>
        <w:jc w:val="both"/>
        <w:rPr>
          <w:rFonts w:asciiTheme="minorHAnsi" w:eastAsia="Calibri" w:hAnsiTheme="minorHAnsi" w:cstheme="minorHAnsi"/>
          <w:sz w:val="24"/>
          <w:szCs w:val="24"/>
        </w:rPr>
      </w:pPr>
    </w:p>
    <w:p w14:paraId="6B16B7D3" w14:textId="23527AC3" w:rsidR="00A23742" w:rsidRPr="0036752C" w:rsidRDefault="00A23742" w:rsidP="00BB7260">
      <w:p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Short Questions</w:t>
      </w:r>
    </w:p>
    <w:p w14:paraId="14985428" w14:textId="4957AB83" w:rsidR="00584A5A" w:rsidRPr="00584A5A" w:rsidRDefault="001964E9" w:rsidP="00584A5A">
      <w:pPr>
        <w:pStyle w:val="ListParagraph"/>
        <w:numPr>
          <w:ilvl w:val="0"/>
          <w:numId w:val="9"/>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[5 pts] Why is the process state (i.e., PC, SP, EFLAGS, general registers) kept in the Kernel Interrupt Stack before handling an Interrupt? Why could we not store it in the user memory? What is the risk?</w:t>
      </w:r>
      <w:r w:rsidR="00EC609C">
        <w:rPr>
          <w:rFonts w:asciiTheme="minorHAnsi" w:eastAsia="Calibri" w:hAnsiTheme="minorHAnsi" w:cstheme="minorHAnsi"/>
          <w:sz w:val="24"/>
          <w:szCs w:val="24"/>
        </w:rPr>
        <w:t xml:space="preserve"> </w:t>
      </w:r>
    </w:p>
    <w:p w14:paraId="1E8A8E7B" w14:textId="3C048613" w:rsidR="00584A5A" w:rsidRPr="00584A5A" w:rsidRDefault="00584A5A" w:rsidP="00584A5A">
      <w:pPr>
        <w:spacing w:line="260" w:lineRule="exact"/>
        <w:jc w:val="both"/>
        <w:rPr>
          <w:rFonts w:asciiTheme="minorHAnsi" w:eastAsia="Calibri" w:hAnsiTheme="minorHAnsi" w:cstheme="minorHAnsi"/>
          <w:sz w:val="24"/>
          <w:szCs w:val="24"/>
        </w:rPr>
      </w:pPr>
      <w:r w:rsidRPr="00584A5A">
        <w:rPr>
          <w:rFonts w:asciiTheme="minorHAnsi" w:eastAsia="Calibri" w:hAnsiTheme="minorHAnsi" w:cstheme="minorHAnsi"/>
          <w:sz w:val="24"/>
          <w:szCs w:val="24"/>
          <w:highlight w:val="yellow"/>
        </w:rPr>
        <w:t>Because user stack is unprotected from user manipulating the old return address, SP and EFLAGS, etc. However, the same user code would be stuck and not make progress. Other processes cannot manipulate these because they are outside the address space. Other threads in the same process will have access to this user stack and thus will be able to change these crucial values.</w:t>
      </w:r>
      <w:r>
        <w:rPr>
          <w:rFonts w:asciiTheme="minorHAnsi" w:eastAsia="Calibri" w:hAnsiTheme="minorHAnsi" w:cstheme="minorHAnsi"/>
          <w:sz w:val="24"/>
          <w:szCs w:val="24"/>
        </w:rPr>
        <w:t xml:space="preserve"> </w:t>
      </w:r>
    </w:p>
    <w:p w14:paraId="199B6730" w14:textId="00BD1AFE" w:rsidR="00420B26" w:rsidRDefault="00420B26" w:rsidP="00420B26">
      <w:pPr>
        <w:spacing w:line="260" w:lineRule="exact"/>
        <w:jc w:val="both"/>
        <w:rPr>
          <w:rFonts w:asciiTheme="minorHAnsi" w:eastAsia="Calibri" w:hAnsiTheme="minorHAnsi" w:cstheme="minorHAnsi"/>
          <w:sz w:val="24"/>
          <w:szCs w:val="24"/>
        </w:rPr>
      </w:pPr>
    </w:p>
    <w:p w14:paraId="71C139F1" w14:textId="196B0C4F" w:rsidR="00420B26" w:rsidRDefault="00420B26" w:rsidP="00420B26">
      <w:pPr>
        <w:pStyle w:val="ListParagraph"/>
        <w:numPr>
          <w:ilvl w:val="0"/>
          <w:numId w:val="9"/>
        </w:numPr>
        <w:spacing w:line="260" w:lineRule="exact"/>
        <w:jc w:val="both"/>
        <w:rPr>
          <w:rFonts w:asciiTheme="minorHAnsi" w:eastAsia="Calibri" w:hAnsiTheme="minorHAnsi" w:cstheme="minorHAnsi"/>
          <w:sz w:val="24"/>
          <w:szCs w:val="24"/>
        </w:rPr>
      </w:pPr>
      <w:r>
        <w:rPr>
          <w:rFonts w:asciiTheme="minorHAnsi" w:eastAsia="Calibri" w:hAnsiTheme="minorHAnsi" w:cstheme="minorHAnsi"/>
          <w:sz w:val="24"/>
          <w:szCs w:val="24"/>
        </w:rPr>
        <w:t>[5 pts] Describe the attack scenario of how an interrupted process can manipulate the process state in the above question. Note that this is from the Textbook 1 – we did not discuss this in class.</w:t>
      </w:r>
    </w:p>
    <w:p w14:paraId="11420DA5" w14:textId="22B5419B" w:rsidR="00EC609C" w:rsidRDefault="00A96971" w:rsidP="00584A5A">
      <w:pPr>
        <w:spacing w:before="22" w:line="259" w:lineRule="auto"/>
        <w:ind w:right="421"/>
        <w:jc w:val="both"/>
        <w:rPr>
          <w:rFonts w:asciiTheme="minorHAnsi" w:eastAsia="Calibri" w:hAnsiTheme="minorHAnsi" w:cstheme="minorHAnsi"/>
          <w:sz w:val="24"/>
          <w:szCs w:val="24"/>
        </w:rPr>
      </w:pPr>
      <w:r w:rsidRPr="00A96971">
        <w:rPr>
          <w:rFonts w:asciiTheme="minorHAnsi" w:eastAsia="Calibri" w:hAnsiTheme="minorHAnsi" w:cstheme="minorHAnsi"/>
          <w:sz w:val="24"/>
          <w:szCs w:val="24"/>
          <w:highlight w:val="yellow"/>
        </w:rPr>
        <w:t>When the kernel finishes handling the request, it resumes execution of the interrupted process by restoring its program counter, restoring its registers, and changing the mode back to user-level.</w:t>
      </w:r>
    </w:p>
    <w:p w14:paraId="1EA2ACF4" w14:textId="77777777" w:rsidR="00A96971" w:rsidRPr="00584A5A" w:rsidRDefault="00A96971" w:rsidP="00584A5A">
      <w:pPr>
        <w:spacing w:before="22" w:line="259" w:lineRule="auto"/>
        <w:ind w:right="421"/>
        <w:jc w:val="both"/>
        <w:rPr>
          <w:rFonts w:asciiTheme="minorHAnsi" w:eastAsia="Calibri" w:hAnsiTheme="minorHAnsi" w:cstheme="minorHAnsi"/>
          <w:sz w:val="24"/>
          <w:szCs w:val="24"/>
        </w:rPr>
      </w:pPr>
    </w:p>
    <w:p w14:paraId="16D8858B" w14:textId="275C03CE" w:rsidR="00936FF3" w:rsidRDefault="009A73E5" w:rsidP="00EF7C81">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lastRenderedPageBreak/>
        <w:t xml:space="preserve"> </w:t>
      </w:r>
      <w:r w:rsidR="00264976" w:rsidRPr="0036752C">
        <w:rPr>
          <w:rFonts w:asciiTheme="minorHAnsi" w:eastAsia="Calibri" w:hAnsiTheme="minorHAnsi" w:cstheme="minorHAnsi"/>
          <w:sz w:val="24"/>
          <w:szCs w:val="24"/>
        </w:rPr>
        <w:t>[</w:t>
      </w:r>
      <w:r w:rsidR="001964E9" w:rsidRPr="0036752C">
        <w:rPr>
          <w:rFonts w:asciiTheme="minorHAnsi" w:eastAsia="Calibri" w:hAnsiTheme="minorHAnsi" w:cstheme="minorHAnsi"/>
          <w:sz w:val="24"/>
          <w:szCs w:val="24"/>
        </w:rPr>
        <w:t>5</w:t>
      </w:r>
      <w:r w:rsidR="00264976" w:rsidRPr="0036752C">
        <w:rPr>
          <w:rFonts w:asciiTheme="minorHAnsi" w:eastAsia="Calibri" w:hAnsiTheme="minorHAnsi" w:cstheme="minorHAnsi"/>
          <w:sz w:val="24"/>
          <w:szCs w:val="24"/>
        </w:rPr>
        <w:t xml:space="preserve"> pts] </w:t>
      </w:r>
      <w:r w:rsidR="006861F2" w:rsidRPr="0036752C">
        <w:rPr>
          <w:rFonts w:asciiTheme="minorHAnsi" w:eastAsia="Calibri" w:hAnsiTheme="minorHAnsi" w:cstheme="minorHAnsi"/>
          <w:sz w:val="24"/>
          <w:szCs w:val="24"/>
        </w:rPr>
        <w:t xml:space="preserve">While implementing the process state diagram, what is the problem of having only 1 queue for all blocked processes waiting for all </w:t>
      </w:r>
      <w:r w:rsidR="00BF3C68" w:rsidRPr="0036752C">
        <w:rPr>
          <w:rFonts w:asciiTheme="minorHAnsi" w:eastAsia="Calibri" w:hAnsiTheme="minorHAnsi" w:cstheme="minorHAnsi"/>
          <w:sz w:val="24"/>
          <w:szCs w:val="24"/>
        </w:rPr>
        <w:t>events? ﻿</w:t>
      </w:r>
      <w:r w:rsidR="006861F2" w:rsidRPr="0036752C">
        <w:rPr>
          <w:rFonts w:asciiTheme="minorHAnsi" w:eastAsia="Calibri" w:hAnsiTheme="minorHAnsi" w:cstheme="minorHAnsi"/>
          <w:sz w:val="24"/>
          <w:szCs w:val="24"/>
        </w:rPr>
        <w:t>What is the solution to this problem? Describe with an example.</w:t>
      </w:r>
    </w:p>
    <w:p w14:paraId="100AC291" w14:textId="43BB13C5" w:rsidR="00A96971" w:rsidRPr="00A96971" w:rsidRDefault="00A74115" w:rsidP="00A96971">
      <w:pPr>
        <w:spacing w:before="22" w:line="259" w:lineRule="auto"/>
        <w:ind w:right="421"/>
        <w:jc w:val="both"/>
        <w:rPr>
          <w:rFonts w:asciiTheme="minorHAnsi" w:eastAsia="Calibri" w:hAnsiTheme="minorHAnsi" w:cstheme="minorHAnsi"/>
          <w:sz w:val="24"/>
          <w:szCs w:val="24"/>
        </w:rPr>
      </w:pPr>
      <w:r w:rsidRPr="00A74115">
        <w:rPr>
          <w:rFonts w:asciiTheme="minorHAnsi" w:eastAsia="Calibri" w:hAnsiTheme="minorHAnsi" w:cstheme="minorHAnsi"/>
          <w:sz w:val="24"/>
          <w:szCs w:val="24"/>
          <w:highlight w:val="yellow"/>
        </w:rPr>
        <w:t>While implementing the process state diagram, a blocking system call informs the kernel that a process is waiting as the system call returns to its caller only when a specific external event occurs. The solution to this problem is a single blocked queue containing all process that are blocked regardless. For instance, a separate queue for each terminal device and inbound IPC is an example.</w:t>
      </w:r>
    </w:p>
    <w:p w14:paraId="00A2A0EC" w14:textId="77777777" w:rsidR="00577253" w:rsidRPr="0036752C" w:rsidRDefault="00577253" w:rsidP="00EC6FB3">
      <w:pPr>
        <w:spacing w:before="22" w:line="259" w:lineRule="auto"/>
        <w:ind w:right="421"/>
        <w:jc w:val="both"/>
        <w:rPr>
          <w:rFonts w:asciiTheme="minorHAnsi" w:eastAsia="Calibri" w:hAnsiTheme="minorHAnsi" w:cstheme="minorHAnsi"/>
          <w:sz w:val="24"/>
          <w:szCs w:val="24"/>
        </w:rPr>
      </w:pPr>
    </w:p>
    <w:p w14:paraId="67E80634" w14:textId="4A39C2FA" w:rsidR="00291617" w:rsidRPr="0036752C" w:rsidRDefault="00661BD5" w:rsidP="00936FF3">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BF3C68">
        <w:rPr>
          <w:rFonts w:asciiTheme="minorHAnsi" w:eastAsia="Calibri" w:hAnsiTheme="minorHAnsi" w:cstheme="minorHAnsi"/>
          <w:sz w:val="24"/>
          <w:szCs w:val="24"/>
        </w:rPr>
        <w:t>5</w:t>
      </w:r>
      <w:r w:rsidRPr="0036752C">
        <w:rPr>
          <w:rFonts w:asciiTheme="minorHAnsi" w:eastAsia="Calibri" w:hAnsiTheme="minorHAnsi" w:cstheme="minorHAnsi"/>
          <w:sz w:val="24"/>
          <w:szCs w:val="24"/>
        </w:rPr>
        <w:t xml:space="preserve"> pts] </w:t>
      </w:r>
      <w:r w:rsidR="009E4BF4" w:rsidRPr="0036752C">
        <w:rPr>
          <w:rFonts w:asciiTheme="minorHAnsi" w:eastAsia="Calibri" w:hAnsiTheme="minorHAnsi" w:cstheme="minorHAnsi"/>
          <w:sz w:val="24"/>
          <w:szCs w:val="24"/>
        </w:rPr>
        <w:t xml:space="preserve">What is the difference between the "New" state and the "Ready to Run" state in the process state diagram? </w:t>
      </w:r>
    </w:p>
    <w:p w14:paraId="0CCA56F6" w14:textId="7DEFB7CD" w:rsidR="00291617" w:rsidRDefault="00F96947" w:rsidP="00291617">
      <w:pPr>
        <w:spacing w:before="22" w:line="259" w:lineRule="auto"/>
        <w:ind w:right="421"/>
        <w:jc w:val="both"/>
        <w:rPr>
          <w:rFonts w:asciiTheme="minorHAnsi" w:eastAsia="Calibri" w:hAnsiTheme="minorHAnsi" w:cstheme="minorHAnsi"/>
          <w:sz w:val="24"/>
          <w:szCs w:val="24"/>
        </w:rPr>
      </w:pPr>
      <w:r w:rsidRPr="00F96947">
        <w:rPr>
          <w:rFonts w:asciiTheme="minorHAnsi" w:eastAsia="Calibri" w:hAnsiTheme="minorHAnsi" w:cstheme="minorHAnsi"/>
          <w:sz w:val="24"/>
          <w:szCs w:val="24"/>
          <w:highlight w:val="yellow"/>
        </w:rPr>
        <w:t>In the new state, the process is about to be created but not yet created, it is the program which is present in secondary memory that will be picked by OS to create the process. However, in the ready state, the process is loaded into the main memory. It is ready to run and is waiting to get the CPU time for its execution.</w:t>
      </w:r>
    </w:p>
    <w:p w14:paraId="706B3B51" w14:textId="77777777" w:rsidR="00F96947" w:rsidRPr="0036752C" w:rsidRDefault="00F96947" w:rsidP="00291617">
      <w:pPr>
        <w:spacing w:before="22" w:line="259" w:lineRule="auto"/>
        <w:ind w:right="421"/>
        <w:jc w:val="both"/>
        <w:rPr>
          <w:rFonts w:asciiTheme="minorHAnsi" w:eastAsia="Calibri" w:hAnsiTheme="minorHAnsi" w:cstheme="minorHAnsi"/>
          <w:sz w:val="24"/>
          <w:szCs w:val="24"/>
        </w:rPr>
      </w:pPr>
    </w:p>
    <w:p w14:paraId="6897C681" w14:textId="1BF21D50" w:rsidR="007D17E2" w:rsidRPr="0036752C" w:rsidRDefault="00C468D1" w:rsidP="0036273E">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BF3C68">
        <w:rPr>
          <w:rFonts w:asciiTheme="minorHAnsi" w:eastAsia="Calibri" w:hAnsiTheme="minorHAnsi" w:cstheme="minorHAnsi"/>
          <w:sz w:val="24"/>
          <w:szCs w:val="24"/>
        </w:rPr>
        <w:t>5</w:t>
      </w:r>
      <w:r w:rsidRPr="0036752C">
        <w:rPr>
          <w:rFonts w:asciiTheme="minorHAnsi" w:eastAsia="Calibri" w:hAnsiTheme="minorHAnsi" w:cstheme="minorHAnsi"/>
          <w:sz w:val="24"/>
          <w:szCs w:val="24"/>
        </w:rPr>
        <w:t xml:space="preserve"> </w:t>
      </w:r>
      <w:proofErr w:type="gramStart"/>
      <w:r w:rsidRPr="0036752C">
        <w:rPr>
          <w:rFonts w:asciiTheme="minorHAnsi" w:eastAsia="Calibri" w:hAnsiTheme="minorHAnsi" w:cstheme="minorHAnsi"/>
          <w:sz w:val="24"/>
          <w:szCs w:val="24"/>
        </w:rPr>
        <w:t xml:space="preserve">pts] </w:t>
      </w:r>
      <w:r w:rsidR="009E4BF4" w:rsidRPr="0036752C">
        <w:rPr>
          <w:rFonts w:asciiTheme="minorHAnsi" w:eastAsia="Calibri" w:hAnsiTheme="minorHAnsi" w:cstheme="minorHAnsi"/>
          <w:sz w:val="24"/>
          <w:szCs w:val="24"/>
        </w:rPr>
        <w:t xml:space="preserve"> </w:t>
      </w:r>
      <w:r w:rsidRPr="0036752C">
        <w:rPr>
          <w:rFonts w:asciiTheme="minorHAnsi" w:eastAsia="Calibri" w:hAnsiTheme="minorHAnsi" w:cstheme="minorHAnsi"/>
          <w:sz w:val="24"/>
          <w:szCs w:val="24"/>
        </w:rPr>
        <w:t>Is</w:t>
      </w:r>
      <w:proofErr w:type="gramEnd"/>
      <w:r w:rsidRPr="0036752C">
        <w:rPr>
          <w:rFonts w:asciiTheme="minorHAnsi" w:eastAsia="Calibri" w:hAnsiTheme="minorHAnsi" w:cstheme="minorHAnsi"/>
          <w:sz w:val="24"/>
          <w:szCs w:val="24"/>
        </w:rPr>
        <w:t xml:space="preserve"> a transition from the "Blocked" state to directly to the "Exit" state possible in the process state diagram? How?</w:t>
      </w:r>
    </w:p>
    <w:p w14:paraId="09BCFBD7" w14:textId="3DFB904F" w:rsidR="00C468D1" w:rsidRPr="0036752C" w:rsidRDefault="00B46269" w:rsidP="00C468D1">
      <w:pPr>
        <w:spacing w:before="22" w:line="259" w:lineRule="auto"/>
        <w:ind w:right="421"/>
        <w:jc w:val="both"/>
        <w:rPr>
          <w:rFonts w:asciiTheme="minorHAnsi" w:eastAsia="Calibri" w:hAnsiTheme="minorHAnsi" w:cstheme="minorHAnsi"/>
          <w:sz w:val="24"/>
          <w:szCs w:val="24"/>
        </w:rPr>
      </w:pPr>
      <w:r w:rsidRPr="00B46269">
        <w:rPr>
          <w:rFonts w:asciiTheme="minorHAnsi" w:eastAsia="Calibri" w:hAnsiTheme="minorHAnsi" w:cstheme="minorHAnsi"/>
          <w:sz w:val="24"/>
          <w:szCs w:val="24"/>
          <w:highlight w:val="yellow"/>
        </w:rPr>
        <w:t xml:space="preserve">Yes. When a parent process terminates the child process, the transition is done from blocked state to exit state. First, the process goes to the suspended state since the process is </w:t>
      </w:r>
      <w:r>
        <w:rPr>
          <w:rFonts w:asciiTheme="minorHAnsi" w:eastAsia="Calibri" w:hAnsiTheme="minorHAnsi" w:cstheme="minorHAnsi"/>
          <w:sz w:val="24"/>
          <w:szCs w:val="24"/>
          <w:highlight w:val="yellow"/>
        </w:rPr>
        <w:t xml:space="preserve">terminated </w:t>
      </w:r>
      <w:r w:rsidRPr="00B46269">
        <w:rPr>
          <w:rFonts w:asciiTheme="minorHAnsi" w:eastAsia="Calibri" w:hAnsiTheme="minorHAnsi" w:cstheme="minorHAnsi"/>
          <w:sz w:val="24"/>
          <w:szCs w:val="24"/>
          <w:highlight w:val="yellow"/>
        </w:rPr>
        <w:t>to free some space in main memory. After the suspended state, the process goes to the blocked state. If there is any faut situation in the process in the blocked state, the process will directly go to the exit state.</w:t>
      </w:r>
    </w:p>
    <w:p w14:paraId="06C191B8" w14:textId="5D6F08DC"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59207735" w14:textId="1A9658D4"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54B15610" w14:textId="717A9EEF" w:rsidR="00A8128D" w:rsidRPr="0036752C" w:rsidRDefault="00EC609C" w:rsidP="00A8128D">
      <w:pPr>
        <w:pStyle w:val="ListParagraph"/>
        <w:numPr>
          <w:ilvl w:val="0"/>
          <w:numId w:val="9"/>
        </w:numPr>
        <w:spacing w:before="22" w:line="259" w:lineRule="auto"/>
        <w:ind w:right="421"/>
        <w:jc w:val="both"/>
        <w:rPr>
          <w:rFonts w:asciiTheme="minorHAnsi" w:eastAsia="Calibri" w:hAnsiTheme="minorHAnsi" w:cstheme="minorHAnsi"/>
          <w:sz w:val="24"/>
          <w:szCs w:val="22"/>
        </w:rPr>
      </w:pPr>
      <w:r w:rsidRPr="0036752C">
        <w:rPr>
          <w:rFonts w:asciiTheme="minorHAnsi" w:eastAsia="Calibri" w:hAnsiTheme="minorHAnsi" w:cstheme="minorHAnsi"/>
          <w:sz w:val="24"/>
          <w:szCs w:val="22"/>
        </w:rPr>
        <w:t xml:space="preserve"> </w:t>
      </w:r>
      <w:r w:rsidR="00A8128D" w:rsidRPr="0036752C">
        <w:rPr>
          <w:rFonts w:asciiTheme="minorHAnsi" w:eastAsia="Calibri" w:hAnsiTheme="minorHAnsi" w:cstheme="minorHAnsi"/>
          <w:sz w:val="24"/>
          <w:szCs w:val="22"/>
        </w:rPr>
        <w:t>[</w:t>
      </w:r>
      <w:r w:rsidR="00EF558F">
        <w:rPr>
          <w:rFonts w:asciiTheme="minorHAnsi" w:eastAsia="Calibri" w:hAnsiTheme="minorHAnsi" w:cstheme="minorHAnsi"/>
          <w:sz w:val="24"/>
          <w:szCs w:val="22"/>
        </w:rPr>
        <w:t>5</w:t>
      </w:r>
      <w:r w:rsidR="00A8128D" w:rsidRPr="0036752C">
        <w:rPr>
          <w:rFonts w:asciiTheme="minorHAnsi" w:eastAsia="Calibri" w:hAnsiTheme="minorHAnsi" w:cstheme="minorHAnsi"/>
          <w:sz w:val="24"/>
          <w:szCs w:val="22"/>
        </w:rPr>
        <w:t xml:space="preserve"> pts] </w:t>
      </w:r>
      <w:r>
        <w:rPr>
          <w:rFonts w:asciiTheme="minorHAnsi" w:eastAsia="Calibri" w:hAnsiTheme="minorHAnsi" w:cstheme="minorHAnsi"/>
          <w:sz w:val="24"/>
          <w:szCs w:val="22"/>
        </w:rPr>
        <w:t xml:space="preserve">Assume that the following physical memory </w:t>
      </w:r>
      <w:r w:rsidR="0054191A">
        <w:rPr>
          <w:rFonts w:asciiTheme="minorHAnsi" w:eastAsia="Calibri" w:hAnsiTheme="minorHAnsi" w:cstheme="minorHAnsi"/>
          <w:sz w:val="24"/>
          <w:szCs w:val="22"/>
        </w:rPr>
        <w:t xml:space="preserve">is full </w:t>
      </w:r>
      <w:proofErr w:type="gramStart"/>
      <w:r w:rsidR="0054191A">
        <w:rPr>
          <w:rFonts w:asciiTheme="minorHAnsi" w:eastAsia="Calibri" w:hAnsiTheme="minorHAnsi" w:cstheme="minorHAnsi"/>
          <w:sz w:val="24"/>
          <w:szCs w:val="22"/>
        </w:rPr>
        <w:t>with</w:t>
      </w:r>
      <w:proofErr w:type="gramEnd"/>
      <w:r w:rsidR="0054191A">
        <w:rPr>
          <w:rFonts w:asciiTheme="minorHAnsi" w:eastAsia="Calibri" w:hAnsiTheme="minorHAnsi" w:cstheme="minorHAnsi"/>
          <w:sz w:val="24"/>
          <w:szCs w:val="22"/>
        </w:rPr>
        <w:t xml:space="preserve"> already allocated 5 pages as shown below (i.e., it is 20KB in capacity). </w:t>
      </w:r>
      <w:r w:rsidR="00A8128D" w:rsidRPr="0036752C">
        <w:rPr>
          <w:rFonts w:asciiTheme="minorHAnsi" w:eastAsia="Calibri" w:hAnsiTheme="minorHAnsi" w:cstheme="minorHAnsi"/>
          <w:sz w:val="24"/>
          <w:szCs w:val="22"/>
        </w:rPr>
        <w:t>Describe what happens if process 2 wants to allocate and use another page. What changes in the page tables and the physical memory?</w:t>
      </w:r>
    </w:p>
    <w:p w14:paraId="12652E9E" w14:textId="3E49FF8A" w:rsidR="00C468D1" w:rsidRPr="0036752C" w:rsidRDefault="00EF558F" w:rsidP="00EF558F">
      <w:pPr>
        <w:spacing w:before="22" w:line="259" w:lineRule="auto"/>
        <w:ind w:right="421"/>
        <w:jc w:val="center"/>
        <w:rPr>
          <w:rFonts w:asciiTheme="minorHAnsi" w:eastAsia="Calibri" w:hAnsiTheme="minorHAnsi" w:cstheme="minorHAnsi"/>
          <w:sz w:val="24"/>
          <w:szCs w:val="22"/>
        </w:rPr>
      </w:pPr>
      <w:r>
        <w:rPr>
          <w:rFonts w:asciiTheme="minorHAnsi" w:eastAsia="Calibri" w:hAnsiTheme="minorHAnsi" w:cstheme="minorHAnsi"/>
          <w:noProof/>
          <w:sz w:val="24"/>
          <w:szCs w:val="22"/>
        </w:rPr>
        <w:drawing>
          <wp:inline distT="0" distB="0" distL="0" distR="0" wp14:anchorId="3BB8C85B" wp14:editId="4E6F296D">
            <wp:extent cx="2999433" cy="14606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860" cy="1485647"/>
                    </a:xfrm>
                    <a:prstGeom prst="rect">
                      <a:avLst/>
                    </a:prstGeom>
                    <a:noFill/>
                    <a:ln>
                      <a:noFill/>
                    </a:ln>
                  </pic:spPr>
                </pic:pic>
              </a:graphicData>
            </a:graphic>
          </wp:inline>
        </w:drawing>
      </w:r>
    </w:p>
    <w:p w14:paraId="571D1DBD" w14:textId="4BFA523C" w:rsidR="00C468D1" w:rsidRDefault="000E56AF" w:rsidP="00C468D1">
      <w:pPr>
        <w:spacing w:before="22" w:line="259" w:lineRule="auto"/>
        <w:ind w:right="421"/>
        <w:jc w:val="both"/>
        <w:rPr>
          <w:rFonts w:asciiTheme="minorHAnsi" w:eastAsia="Calibri" w:hAnsiTheme="minorHAnsi" w:cstheme="minorHAnsi"/>
          <w:sz w:val="24"/>
          <w:szCs w:val="22"/>
        </w:rPr>
      </w:pPr>
      <w:r w:rsidRPr="000E56AF">
        <w:rPr>
          <w:rFonts w:asciiTheme="minorHAnsi" w:eastAsia="Calibri" w:hAnsiTheme="minorHAnsi" w:cstheme="minorHAnsi"/>
          <w:sz w:val="24"/>
          <w:szCs w:val="22"/>
          <w:highlight w:val="yellow"/>
        </w:rPr>
        <w:t>When a process requests allocate and use another page, the operating system will map the virtual address provided by the process to the physical address of the actual memory where the data is stored. The page table will store the new mappings of virtual addresses to physical addresses with each mapping also known as page table entry.</w:t>
      </w:r>
    </w:p>
    <w:p w14:paraId="6DFE8407" w14:textId="581BEACA" w:rsidR="004D2814" w:rsidRDefault="004D2814" w:rsidP="00C468D1">
      <w:pPr>
        <w:spacing w:before="22" w:line="259" w:lineRule="auto"/>
        <w:ind w:right="421"/>
        <w:jc w:val="both"/>
        <w:rPr>
          <w:rFonts w:asciiTheme="minorHAnsi" w:eastAsia="Calibri" w:hAnsiTheme="minorHAnsi" w:cstheme="minorHAnsi"/>
          <w:sz w:val="24"/>
          <w:szCs w:val="22"/>
        </w:rPr>
      </w:pPr>
    </w:p>
    <w:p w14:paraId="420B371A" w14:textId="434DB39E" w:rsidR="004D2814" w:rsidRDefault="004D2814" w:rsidP="00C468D1">
      <w:pPr>
        <w:spacing w:before="22" w:line="259" w:lineRule="auto"/>
        <w:ind w:right="421"/>
        <w:jc w:val="both"/>
        <w:rPr>
          <w:rFonts w:asciiTheme="minorHAnsi" w:eastAsia="Calibri" w:hAnsiTheme="minorHAnsi" w:cstheme="minorHAnsi"/>
          <w:sz w:val="24"/>
          <w:szCs w:val="22"/>
        </w:rPr>
      </w:pPr>
    </w:p>
    <w:p w14:paraId="16F07FB4" w14:textId="235FE4EC" w:rsidR="004D2814" w:rsidRDefault="004D2814" w:rsidP="00C468D1">
      <w:pPr>
        <w:spacing w:before="22" w:line="259" w:lineRule="auto"/>
        <w:ind w:right="421"/>
        <w:jc w:val="both"/>
        <w:rPr>
          <w:rFonts w:asciiTheme="minorHAnsi" w:eastAsia="Calibri" w:hAnsiTheme="minorHAnsi" w:cstheme="minorHAnsi"/>
          <w:sz w:val="24"/>
          <w:szCs w:val="22"/>
        </w:rPr>
      </w:pPr>
    </w:p>
    <w:p w14:paraId="30DE04FB" w14:textId="5071E374" w:rsidR="004D2814" w:rsidRDefault="004D2814" w:rsidP="00C468D1">
      <w:pPr>
        <w:spacing w:before="22" w:line="259" w:lineRule="auto"/>
        <w:ind w:right="421"/>
        <w:jc w:val="both"/>
        <w:rPr>
          <w:rFonts w:asciiTheme="minorHAnsi" w:eastAsia="Calibri" w:hAnsiTheme="minorHAnsi" w:cstheme="minorHAnsi"/>
          <w:sz w:val="24"/>
          <w:szCs w:val="22"/>
        </w:rPr>
      </w:pPr>
    </w:p>
    <w:p w14:paraId="20B03555" w14:textId="2FF9FCB0" w:rsidR="004D2814" w:rsidRDefault="004D2814">
      <w:pPr>
        <w:rPr>
          <w:rFonts w:asciiTheme="minorHAnsi" w:eastAsia="Calibri" w:hAnsiTheme="minorHAnsi" w:cstheme="minorHAnsi"/>
          <w:sz w:val="24"/>
          <w:szCs w:val="22"/>
        </w:rPr>
      </w:pPr>
      <w:r>
        <w:rPr>
          <w:rFonts w:asciiTheme="minorHAnsi" w:eastAsia="Calibri" w:hAnsiTheme="minorHAnsi" w:cstheme="minorHAnsi"/>
          <w:sz w:val="24"/>
          <w:szCs w:val="22"/>
        </w:rPr>
        <w:br w:type="page"/>
      </w:r>
    </w:p>
    <w:p w14:paraId="245FC9AD" w14:textId="77777777"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7D8688DE" w14:textId="67F272D1" w:rsidR="00A8128D" w:rsidRDefault="00BF3C44" w:rsidP="00BF3C44">
      <w:pPr>
        <w:pStyle w:val="ListParagraph"/>
        <w:numPr>
          <w:ilvl w:val="0"/>
          <w:numId w:val="9"/>
        </w:num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(a)</w:t>
      </w:r>
      <w:r w:rsidR="00854A59" w:rsidRPr="00BF3C44">
        <w:rPr>
          <w:rFonts w:asciiTheme="minorHAnsi" w:eastAsia="Calibri" w:hAnsiTheme="minorHAnsi" w:cstheme="minorHAnsi"/>
          <w:sz w:val="24"/>
          <w:szCs w:val="22"/>
        </w:rPr>
        <w:t xml:space="preserve"> </w:t>
      </w:r>
      <w:r w:rsidR="00A8128D" w:rsidRPr="00BF3C44">
        <w:rPr>
          <w:rFonts w:asciiTheme="minorHAnsi" w:eastAsia="Calibri" w:hAnsiTheme="minorHAnsi" w:cstheme="minorHAnsi"/>
          <w:sz w:val="24"/>
          <w:szCs w:val="22"/>
        </w:rPr>
        <w:t>[1</w:t>
      </w:r>
      <w:r w:rsidR="00206315" w:rsidRPr="00BF3C44">
        <w:rPr>
          <w:rFonts w:asciiTheme="minorHAnsi" w:eastAsia="Calibri" w:hAnsiTheme="minorHAnsi" w:cstheme="minorHAnsi"/>
          <w:sz w:val="24"/>
          <w:szCs w:val="22"/>
        </w:rPr>
        <w:t>0</w:t>
      </w:r>
      <w:r w:rsidR="00A8128D" w:rsidRPr="00BF3C44">
        <w:rPr>
          <w:rFonts w:asciiTheme="minorHAnsi" w:eastAsia="Calibri" w:hAnsiTheme="minorHAnsi" w:cstheme="minorHAnsi"/>
          <w:sz w:val="24"/>
          <w:szCs w:val="22"/>
        </w:rPr>
        <w:t xml:space="preserve"> pts] The following are steps in a “sequential” Interrupt handling. What changes would you make in the steps below so that “nested” Interrupts can be handled?</w:t>
      </w:r>
    </w:p>
    <w:p w14:paraId="5B2B9B62" w14:textId="5C9617A8" w:rsidR="00A604E5" w:rsidRPr="00A604E5" w:rsidRDefault="00A604E5" w:rsidP="00A604E5">
      <w:pPr>
        <w:spacing w:before="22" w:line="259" w:lineRule="auto"/>
        <w:ind w:right="421"/>
        <w:jc w:val="both"/>
        <w:rPr>
          <w:rFonts w:asciiTheme="minorHAnsi" w:eastAsia="Calibri" w:hAnsiTheme="minorHAnsi" w:cstheme="minorHAnsi"/>
          <w:sz w:val="24"/>
          <w:szCs w:val="22"/>
        </w:rPr>
      </w:pPr>
      <w:r w:rsidRPr="00A604E5">
        <w:rPr>
          <w:rFonts w:asciiTheme="minorHAnsi" w:eastAsia="Calibri" w:hAnsiTheme="minorHAnsi" w:cstheme="minorHAnsi"/>
          <w:sz w:val="24"/>
          <w:szCs w:val="22"/>
          <w:highlight w:val="yellow"/>
        </w:rPr>
        <w:t>1-&gt;4-&gt;2-&gt;3-&gt;5</w:t>
      </w:r>
    </w:p>
    <w:p w14:paraId="3C9FF9FE" w14:textId="0F1ED8E9" w:rsidR="00A8128D" w:rsidRDefault="002964D7" w:rsidP="00CD3161">
      <w:pPr>
        <w:spacing w:before="22" w:line="259" w:lineRule="auto"/>
        <w:ind w:right="421"/>
        <w:jc w:val="both"/>
        <w:rPr>
          <w:rFonts w:asciiTheme="minorHAnsi" w:eastAsia="Calibri" w:hAnsiTheme="minorHAnsi" w:cstheme="minorHAnsi"/>
          <w:sz w:val="24"/>
          <w:szCs w:val="22"/>
        </w:rPr>
      </w:pPr>
      <w:r w:rsidRPr="002964D7">
        <w:rPr>
          <w:rFonts w:asciiTheme="minorHAnsi" w:eastAsia="Calibri" w:hAnsiTheme="minorHAnsi" w:cstheme="minorHAnsi"/>
          <w:noProof/>
          <w:sz w:val="24"/>
          <w:szCs w:val="22"/>
        </w:rPr>
        <mc:AlternateContent>
          <mc:Choice Requires="wps">
            <w:drawing>
              <wp:anchor distT="0" distB="0" distL="114300" distR="114300" simplePos="0" relativeHeight="251663360" behindDoc="0" locked="0" layoutInCell="1" allowOverlap="1" wp14:anchorId="5AE1BCFB" wp14:editId="5D1B4243">
                <wp:simplePos x="0" y="0"/>
                <wp:positionH relativeFrom="column">
                  <wp:posOffset>120650</wp:posOffset>
                </wp:positionH>
                <wp:positionV relativeFrom="paragraph">
                  <wp:posOffset>19050</wp:posOffset>
                </wp:positionV>
                <wp:extent cx="5143500" cy="2276475"/>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143500" cy="2276475"/>
                        </a:xfrm>
                        <a:prstGeom prst="rect">
                          <a:avLst/>
                        </a:prstGeom>
                      </wps:spPr>
                      <wps:txbx>
                        <w:txbxContent>
                          <w:p w14:paraId="2012A6A1" w14:textId="77777777" w:rsidR="002964D7" w:rsidRPr="002964D7" w:rsidRDefault="002964D7" w:rsidP="002964D7">
                            <w:pPr>
                              <w:shd w:val="clear" w:color="auto" w:fill="FBD4B4" w:themeFill="accent6" w:themeFillTint="66"/>
                              <w:spacing w:line="225" w:lineRule="auto"/>
                              <w:rPr>
                                <w:sz w:val="26"/>
                                <w:szCs w:val="10"/>
                              </w:rPr>
                            </w:pPr>
                            <w:r w:rsidRPr="002964D7">
                              <w:rPr>
                                <w:rFonts w:asciiTheme="minorHAnsi" w:hAnsi="Calibri" w:cstheme="minorBidi"/>
                                <w:b/>
                                <w:bCs/>
                                <w:color w:val="1F497D" w:themeColor="text2"/>
                                <w:kern w:val="24"/>
                                <w:sz w:val="26"/>
                                <w:szCs w:val="26"/>
                                <w:u w:val="single"/>
                              </w:rPr>
                              <w:t>Hardware</w:t>
                            </w:r>
                            <w:r w:rsidRPr="002964D7">
                              <w:rPr>
                                <w:rFonts w:asciiTheme="minorHAnsi" w:hAnsi="Calibri" w:cstheme="minorBidi"/>
                                <w:color w:val="1F497D" w:themeColor="text2"/>
                                <w:kern w:val="24"/>
                                <w:sz w:val="26"/>
                                <w:szCs w:val="26"/>
                                <w:u w:val="single"/>
                              </w:rPr>
                              <w:t xml:space="preserve"> does the following:</w:t>
                            </w:r>
                          </w:p>
                          <w:p w14:paraId="068F26C3"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Mask further interrupts</w:t>
                            </w:r>
                          </w:p>
                          <w:p w14:paraId="2F2AEA67"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Change mode to Kernel</w:t>
                            </w:r>
                          </w:p>
                          <w:p w14:paraId="1C6F41F8" w14:textId="4AA4EF6C"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Copy PC, SP, EFLAGS to the </w:t>
                            </w:r>
                            <w:r w:rsidRPr="002964D7">
                              <w:rPr>
                                <w:rFonts w:asciiTheme="minorHAnsi" w:hAnsi="Calibri" w:cstheme="minorBidi"/>
                                <w:b/>
                                <w:bCs/>
                                <w:i/>
                                <w:iCs/>
                                <w:color w:val="1F497D" w:themeColor="text2"/>
                                <w:kern w:val="24"/>
                                <w:sz w:val="26"/>
                                <w:szCs w:val="26"/>
                              </w:rPr>
                              <w:t>Kernel Interrupt Stack</w:t>
                            </w:r>
                            <w:r w:rsidRPr="002964D7">
                              <w:rPr>
                                <w:rFonts w:asciiTheme="minorHAnsi" w:hAnsi="Calibri" w:cstheme="minorBidi"/>
                                <w:i/>
                                <w:iCs/>
                                <w:color w:val="1F497D" w:themeColor="text2"/>
                                <w:kern w:val="24"/>
                                <w:sz w:val="26"/>
                                <w:szCs w:val="26"/>
                              </w:rPr>
                              <w:t xml:space="preserve"> (KIS)</w:t>
                            </w:r>
                          </w:p>
                          <w:p w14:paraId="734284AF"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SP:</w:t>
                            </w:r>
                            <w:r w:rsidRPr="002964D7">
                              <w:rPr>
                                <w:rFonts w:asciiTheme="minorHAnsi" w:hAnsi="Calibri" w:cstheme="minorBidi"/>
                                <w:i/>
                                <w:iCs/>
                                <w:color w:val="1F497D" w:themeColor="text2"/>
                                <w:kern w:val="24"/>
                                <w:sz w:val="26"/>
                                <w:szCs w:val="26"/>
                              </w:rPr>
                              <w:t xml:space="preserve"> to the KIS (above the stored PC, SP, EFLAGS)</w:t>
                            </w:r>
                          </w:p>
                          <w:p w14:paraId="59E91340"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PC:</w:t>
                            </w:r>
                            <w:r w:rsidRPr="002964D7">
                              <w:rPr>
                                <w:rFonts w:asciiTheme="minorHAnsi" w:hAnsi="Calibri" w:cstheme="minorBidi"/>
                                <w:i/>
                                <w:iCs/>
                                <w:color w:val="1F497D" w:themeColor="text2"/>
                                <w:kern w:val="24"/>
                                <w:sz w:val="26"/>
                                <w:szCs w:val="26"/>
                              </w:rPr>
                              <w:t xml:space="preserve"> Invoke the interrupt handler by vectoring through the Interrupt Vector Table (i.e., overwrite PC with the handler PC)</w:t>
                            </w:r>
                          </w:p>
                          <w:p w14:paraId="5D946AD2" w14:textId="77777777" w:rsidR="002964D7" w:rsidRPr="002964D7" w:rsidRDefault="002964D7" w:rsidP="002964D7">
                            <w:pPr>
                              <w:shd w:val="clear" w:color="auto" w:fill="FBD4B4" w:themeFill="accent6" w:themeFillTint="66"/>
                              <w:spacing w:line="225" w:lineRule="auto"/>
                              <w:rPr>
                                <w:sz w:val="26"/>
                                <w:szCs w:val="6"/>
                              </w:rPr>
                            </w:pPr>
                            <w:r w:rsidRPr="002964D7">
                              <w:rPr>
                                <w:rFonts w:asciiTheme="minorHAnsi" w:hAnsi="Calibri" w:cstheme="minorBidi"/>
                                <w:b/>
                                <w:bCs/>
                                <w:color w:val="1F497D" w:themeColor="text2"/>
                                <w:kern w:val="24"/>
                                <w:sz w:val="26"/>
                                <w:szCs w:val="26"/>
                                <w:u w:val="single"/>
                              </w:rPr>
                              <w:t>Software</w:t>
                            </w:r>
                            <w:r w:rsidRPr="002964D7">
                              <w:rPr>
                                <w:rFonts w:asciiTheme="minorHAnsi" w:hAnsi="Calibri" w:cstheme="minorBidi"/>
                                <w:color w:val="1F497D" w:themeColor="text2"/>
                                <w:kern w:val="24"/>
                                <w:sz w:val="26"/>
                                <w:szCs w:val="26"/>
                                <w:u w:val="single"/>
                              </w:rPr>
                              <w:t xml:space="preserve"> (i.e., the handler code) does the following:</w:t>
                            </w:r>
                          </w:p>
                          <w:p w14:paraId="21D2DBB3" w14:textId="38F65287" w:rsidR="002964D7" w:rsidRPr="002964D7" w:rsidRDefault="002964D7" w:rsidP="002964D7">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Stores the rest of the general</w:t>
                            </w:r>
                            <w:r w:rsidR="00D60CDA">
                              <w:rPr>
                                <w:rFonts w:asciiTheme="minorHAnsi" w:hAnsi="Calibri" w:cstheme="minorBidi"/>
                                <w:i/>
                                <w:iCs/>
                                <w:color w:val="1F497D" w:themeColor="text2"/>
                                <w:kern w:val="24"/>
                                <w:sz w:val="26"/>
                                <w:szCs w:val="26"/>
                              </w:rPr>
                              <w:t>-</w:t>
                            </w:r>
                            <w:r w:rsidRPr="002964D7">
                              <w:rPr>
                                <w:rFonts w:asciiTheme="minorHAnsi" w:hAnsi="Calibri" w:cstheme="minorBidi"/>
                                <w:i/>
                                <w:iCs/>
                                <w:color w:val="1F497D" w:themeColor="text2"/>
                                <w:kern w:val="24"/>
                                <w:sz w:val="26"/>
                                <w:szCs w:val="26"/>
                              </w:rPr>
                              <w:t>purpose registers being used by the interrupted process</w:t>
                            </w:r>
                          </w:p>
                          <w:p w14:paraId="31431A99" w14:textId="1FA9E59A" w:rsidR="002964D7" w:rsidRPr="002964D7" w:rsidRDefault="002964D7" w:rsidP="002964D7">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Does the rest of interrupt handling </w:t>
                            </w:r>
                            <w:r w:rsidR="00D60CDA">
                              <w:rPr>
                                <w:rFonts w:asciiTheme="minorHAnsi" w:hAnsi="Calibri" w:cstheme="minorBidi"/>
                                <w:i/>
                                <w:iCs/>
                                <w:color w:val="1F497D" w:themeColor="text2"/>
                                <w:kern w:val="24"/>
                                <w:sz w:val="26"/>
                                <w:szCs w:val="26"/>
                              </w:rPr>
                              <w:t>operation?</w:t>
                            </w:r>
                            <w:r w:rsidRPr="002964D7">
                              <w:rPr>
                                <w:rFonts w:asciiTheme="minorHAnsi" w:hAnsi="Calibri" w:cstheme="minorBidi"/>
                                <w:i/>
                                <w:iCs/>
                                <w:color w:val="1F497D" w:themeColor="text2"/>
                                <w:kern w:val="24"/>
                                <w:sz w:val="26"/>
                                <w:szCs w:val="26"/>
                              </w:rPr>
                              <w:t xml:space="preserve">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AE1BCFB" id="Content Placeholder 2" o:spid="_x0000_s1026" style="position:absolute;left:0;text-align:left;margin-left:9.5pt;margin-top:1.5pt;width:405pt;height:1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" filled="f" stroked="f">
                <o:lock v:ext="edit" grouping="t"/>
                <v:textbox>
                  <w:txbxContent>
                    <w:p w14:paraId="2012A6A1" w14:textId="77777777" w:rsidR="002964D7" w:rsidRPr="002964D7" w:rsidRDefault="002964D7" w:rsidP="002964D7">
                      <w:pPr>
                        <w:shd w:val="clear" w:color="auto" w:fill="FBD4B4" w:themeFill="accent6" w:themeFillTint="66"/>
                        <w:spacing w:line="225" w:lineRule="auto"/>
                        <w:rPr>
                          <w:sz w:val="26"/>
                          <w:szCs w:val="10"/>
                        </w:rPr>
                      </w:pPr>
                      <w:r w:rsidRPr="002964D7">
                        <w:rPr>
                          <w:rFonts w:asciiTheme="minorHAnsi" w:hAnsi="Calibri" w:cstheme="minorBidi"/>
                          <w:b/>
                          <w:bCs/>
                          <w:color w:val="1F497D" w:themeColor="text2"/>
                          <w:kern w:val="24"/>
                          <w:sz w:val="26"/>
                          <w:szCs w:val="26"/>
                          <w:u w:val="single"/>
                        </w:rPr>
                        <w:t>Hardware</w:t>
                      </w:r>
                      <w:r w:rsidRPr="002964D7">
                        <w:rPr>
                          <w:rFonts w:asciiTheme="minorHAnsi" w:hAnsi="Calibri" w:cstheme="minorBidi"/>
                          <w:color w:val="1F497D" w:themeColor="text2"/>
                          <w:kern w:val="24"/>
                          <w:sz w:val="26"/>
                          <w:szCs w:val="26"/>
                          <w:u w:val="single"/>
                        </w:rPr>
                        <w:t xml:space="preserve"> does the following:</w:t>
                      </w:r>
                    </w:p>
                    <w:p w14:paraId="068F26C3"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Mask further interrupts</w:t>
                      </w:r>
                    </w:p>
                    <w:p w14:paraId="2F2AEA67"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Change mode to Kernel</w:t>
                      </w:r>
                    </w:p>
                    <w:p w14:paraId="1C6F41F8" w14:textId="4AA4EF6C"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Copy PC, SP, EFLAGS to the </w:t>
                      </w:r>
                      <w:r w:rsidRPr="002964D7">
                        <w:rPr>
                          <w:rFonts w:asciiTheme="minorHAnsi" w:hAnsi="Calibri" w:cstheme="minorBidi"/>
                          <w:b/>
                          <w:bCs/>
                          <w:i/>
                          <w:iCs/>
                          <w:color w:val="1F497D" w:themeColor="text2"/>
                          <w:kern w:val="24"/>
                          <w:sz w:val="26"/>
                          <w:szCs w:val="26"/>
                        </w:rPr>
                        <w:t>Kernel Interrupt Stack</w:t>
                      </w:r>
                      <w:r w:rsidRPr="002964D7">
                        <w:rPr>
                          <w:rFonts w:asciiTheme="minorHAnsi" w:hAnsi="Calibri" w:cstheme="minorBidi"/>
                          <w:i/>
                          <w:iCs/>
                          <w:color w:val="1F497D" w:themeColor="text2"/>
                          <w:kern w:val="24"/>
                          <w:sz w:val="26"/>
                          <w:szCs w:val="26"/>
                        </w:rPr>
                        <w:t xml:space="preserve"> (KIS)</w:t>
                      </w:r>
                    </w:p>
                    <w:p w14:paraId="734284AF"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SP:</w:t>
                      </w:r>
                      <w:r w:rsidRPr="002964D7">
                        <w:rPr>
                          <w:rFonts w:asciiTheme="minorHAnsi" w:hAnsi="Calibri" w:cstheme="minorBidi"/>
                          <w:i/>
                          <w:iCs/>
                          <w:color w:val="1F497D" w:themeColor="text2"/>
                          <w:kern w:val="24"/>
                          <w:sz w:val="26"/>
                          <w:szCs w:val="26"/>
                        </w:rPr>
                        <w:t xml:space="preserve"> to the KIS (above the stored PC, SP, EFLAGS)</w:t>
                      </w:r>
                    </w:p>
                    <w:p w14:paraId="59E91340" w14:textId="77777777" w:rsidR="002964D7" w:rsidRPr="002964D7" w:rsidRDefault="002964D7" w:rsidP="002964D7">
                      <w:pPr>
                        <w:pStyle w:val="ListParagraph"/>
                        <w:numPr>
                          <w:ilvl w:val="0"/>
                          <w:numId w:val="12"/>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PC:</w:t>
                      </w:r>
                      <w:r w:rsidRPr="002964D7">
                        <w:rPr>
                          <w:rFonts w:asciiTheme="minorHAnsi" w:hAnsi="Calibri" w:cstheme="minorBidi"/>
                          <w:i/>
                          <w:iCs/>
                          <w:color w:val="1F497D" w:themeColor="text2"/>
                          <w:kern w:val="24"/>
                          <w:sz w:val="26"/>
                          <w:szCs w:val="26"/>
                        </w:rPr>
                        <w:t xml:space="preserve"> Invoke the interrupt handler by vectoring through the Interrupt Vector Table (i.e., overwrite PC with the handler PC)</w:t>
                      </w:r>
                    </w:p>
                    <w:p w14:paraId="5D946AD2" w14:textId="77777777" w:rsidR="002964D7" w:rsidRPr="002964D7" w:rsidRDefault="002964D7" w:rsidP="002964D7">
                      <w:pPr>
                        <w:shd w:val="clear" w:color="auto" w:fill="FBD4B4" w:themeFill="accent6" w:themeFillTint="66"/>
                        <w:spacing w:line="225" w:lineRule="auto"/>
                        <w:rPr>
                          <w:sz w:val="26"/>
                          <w:szCs w:val="6"/>
                        </w:rPr>
                      </w:pPr>
                      <w:r w:rsidRPr="002964D7">
                        <w:rPr>
                          <w:rFonts w:asciiTheme="minorHAnsi" w:hAnsi="Calibri" w:cstheme="minorBidi"/>
                          <w:b/>
                          <w:bCs/>
                          <w:color w:val="1F497D" w:themeColor="text2"/>
                          <w:kern w:val="24"/>
                          <w:sz w:val="26"/>
                          <w:szCs w:val="26"/>
                          <w:u w:val="single"/>
                        </w:rPr>
                        <w:t>Software</w:t>
                      </w:r>
                      <w:r w:rsidRPr="002964D7">
                        <w:rPr>
                          <w:rFonts w:asciiTheme="minorHAnsi" w:hAnsi="Calibri" w:cstheme="minorBidi"/>
                          <w:color w:val="1F497D" w:themeColor="text2"/>
                          <w:kern w:val="24"/>
                          <w:sz w:val="26"/>
                          <w:szCs w:val="26"/>
                          <w:u w:val="single"/>
                        </w:rPr>
                        <w:t xml:space="preserve"> (i.e., the handler code) does the following:</w:t>
                      </w:r>
                    </w:p>
                    <w:p w14:paraId="21D2DBB3" w14:textId="38F65287" w:rsidR="002964D7" w:rsidRPr="002964D7" w:rsidRDefault="002964D7" w:rsidP="002964D7">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Stores the rest of the general</w:t>
                      </w:r>
                      <w:r w:rsidR="00D60CDA">
                        <w:rPr>
                          <w:rFonts w:asciiTheme="minorHAnsi" w:hAnsi="Calibri" w:cstheme="minorBidi"/>
                          <w:i/>
                          <w:iCs/>
                          <w:color w:val="1F497D" w:themeColor="text2"/>
                          <w:kern w:val="24"/>
                          <w:sz w:val="26"/>
                          <w:szCs w:val="26"/>
                        </w:rPr>
                        <w:t>-</w:t>
                      </w:r>
                      <w:r w:rsidRPr="002964D7">
                        <w:rPr>
                          <w:rFonts w:asciiTheme="minorHAnsi" w:hAnsi="Calibri" w:cstheme="minorBidi"/>
                          <w:i/>
                          <w:iCs/>
                          <w:color w:val="1F497D" w:themeColor="text2"/>
                          <w:kern w:val="24"/>
                          <w:sz w:val="26"/>
                          <w:szCs w:val="26"/>
                        </w:rPr>
                        <w:t>purpose registers being used by the interrupted process</w:t>
                      </w:r>
                    </w:p>
                    <w:p w14:paraId="31431A99" w14:textId="1FA9E59A" w:rsidR="002964D7" w:rsidRPr="002964D7" w:rsidRDefault="002964D7" w:rsidP="002964D7">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Does the rest of interrupt handling </w:t>
                      </w:r>
                      <w:r w:rsidR="00D60CDA">
                        <w:rPr>
                          <w:rFonts w:asciiTheme="minorHAnsi" w:hAnsi="Calibri" w:cstheme="minorBidi"/>
                          <w:i/>
                          <w:iCs/>
                          <w:color w:val="1F497D" w:themeColor="text2"/>
                          <w:kern w:val="24"/>
                          <w:sz w:val="26"/>
                          <w:szCs w:val="26"/>
                        </w:rPr>
                        <w:t>operation?</w:t>
                      </w:r>
                      <w:r w:rsidRPr="002964D7">
                        <w:rPr>
                          <w:rFonts w:asciiTheme="minorHAnsi" w:hAnsi="Calibri" w:cstheme="minorBidi"/>
                          <w:i/>
                          <w:iCs/>
                          <w:color w:val="1F497D" w:themeColor="text2"/>
                          <w:kern w:val="24"/>
                          <w:sz w:val="26"/>
                          <w:szCs w:val="26"/>
                        </w:rPr>
                        <w:t xml:space="preserve"> </w:t>
                      </w:r>
                    </w:p>
                  </w:txbxContent>
                </v:textbox>
              </v:rect>
            </w:pict>
          </mc:Fallback>
        </mc:AlternateContent>
      </w:r>
    </w:p>
    <w:p w14:paraId="484B9516" w14:textId="49ED8EB3" w:rsidR="002964D7" w:rsidRDefault="002964D7" w:rsidP="00CD3161">
      <w:pPr>
        <w:spacing w:before="22" w:line="259" w:lineRule="auto"/>
        <w:ind w:right="421"/>
        <w:jc w:val="both"/>
        <w:rPr>
          <w:rFonts w:asciiTheme="minorHAnsi" w:eastAsia="Calibri" w:hAnsiTheme="minorHAnsi" w:cstheme="minorHAnsi"/>
          <w:sz w:val="24"/>
          <w:szCs w:val="22"/>
        </w:rPr>
      </w:pPr>
    </w:p>
    <w:p w14:paraId="39884FFB" w14:textId="3334E1DA" w:rsidR="002964D7" w:rsidRDefault="002964D7" w:rsidP="00CD3161">
      <w:pPr>
        <w:spacing w:before="22" w:line="259" w:lineRule="auto"/>
        <w:ind w:right="421"/>
        <w:jc w:val="both"/>
        <w:rPr>
          <w:rFonts w:asciiTheme="minorHAnsi" w:eastAsia="Calibri" w:hAnsiTheme="minorHAnsi" w:cstheme="minorHAnsi"/>
          <w:sz w:val="24"/>
          <w:szCs w:val="22"/>
        </w:rPr>
      </w:pPr>
    </w:p>
    <w:p w14:paraId="36F3560C" w14:textId="3038CD6C" w:rsidR="002964D7" w:rsidRDefault="002964D7" w:rsidP="00CD3161">
      <w:pPr>
        <w:spacing w:before="22" w:line="259" w:lineRule="auto"/>
        <w:ind w:right="421"/>
        <w:jc w:val="both"/>
        <w:rPr>
          <w:rFonts w:asciiTheme="minorHAnsi" w:eastAsia="Calibri" w:hAnsiTheme="minorHAnsi" w:cstheme="minorHAnsi"/>
          <w:sz w:val="24"/>
          <w:szCs w:val="22"/>
        </w:rPr>
      </w:pPr>
    </w:p>
    <w:p w14:paraId="0E2D7185" w14:textId="3F38B013" w:rsidR="002964D7" w:rsidRDefault="002964D7" w:rsidP="00CD3161">
      <w:pPr>
        <w:spacing w:before="22" w:line="259" w:lineRule="auto"/>
        <w:ind w:right="421"/>
        <w:jc w:val="both"/>
        <w:rPr>
          <w:rFonts w:asciiTheme="minorHAnsi" w:eastAsia="Calibri" w:hAnsiTheme="minorHAnsi" w:cstheme="minorHAnsi"/>
          <w:sz w:val="24"/>
          <w:szCs w:val="22"/>
        </w:rPr>
      </w:pPr>
    </w:p>
    <w:p w14:paraId="48FB4AF4" w14:textId="6B776129" w:rsidR="002964D7" w:rsidRDefault="002964D7" w:rsidP="00CD3161">
      <w:pPr>
        <w:spacing w:before="22" w:line="259" w:lineRule="auto"/>
        <w:ind w:right="421"/>
        <w:jc w:val="both"/>
        <w:rPr>
          <w:rFonts w:asciiTheme="minorHAnsi" w:eastAsia="Calibri" w:hAnsiTheme="minorHAnsi" w:cstheme="minorHAnsi"/>
          <w:sz w:val="24"/>
          <w:szCs w:val="22"/>
        </w:rPr>
      </w:pPr>
    </w:p>
    <w:p w14:paraId="5DD7470C" w14:textId="2D741765" w:rsidR="002964D7" w:rsidRDefault="002964D7" w:rsidP="00CD3161">
      <w:pPr>
        <w:spacing w:before="22" w:line="259" w:lineRule="auto"/>
        <w:ind w:right="421"/>
        <w:jc w:val="both"/>
        <w:rPr>
          <w:rFonts w:asciiTheme="minorHAnsi" w:eastAsia="Calibri" w:hAnsiTheme="minorHAnsi" w:cstheme="minorHAnsi"/>
          <w:sz w:val="24"/>
          <w:szCs w:val="22"/>
        </w:rPr>
      </w:pPr>
    </w:p>
    <w:p w14:paraId="59B252BC" w14:textId="68EFA51C" w:rsidR="002964D7" w:rsidRDefault="002964D7" w:rsidP="00CD3161">
      <w:pPr>
        <w:spacing w:before="22" w:line="259" w:lineRule="auto"/>
        <w:ind w:right="421"/>
        <w:jc w:val="both"/>
        <w:rPr>
          <w:rFonts w:asciiTheme="minorHAnsi" w:eastAsia="Calibri" w:hAnsiTheme="minorHAnsi" w:cstheme="minorHAnsi"/>
          <w:sz w:val="24"/>
          <w:szCs w:val="22"/>
        </w:rPr>
      </w:pPr>
    </w:p>
    <w:p w14:paraId="4C9E23E6" w14:textId="69D40AA4" w:rsidR="002964D7" w:rsidRDefault="002964D7" w:rsidP="00CD3161">
      <w:pPr>
        <w:spacing w:before="22" w:line="259" w:lineRule="auto"/>
        <w:ind w:right="421"/>
        <w:jc w:val="both"/>
        <w:rPr>
          <w:rFonts w:asciiTheme="minorHAnsi" w:eastAsia="Calibri" w:hAnsiTheme="minorHAnsi" w:cstheme="minorHAnsi"/>
          <w:sz w:val="24"/>
          <w:szCs w:val="22"/>
        </w:rPr>
      </w:pPr>
    </w:p>
    <w:p w14:paraId="06A9187D" w14:textId="201D1DE6" w:rsidR="002964D7" w:rsidRDefault="002964D7" w:rsidP="00CD3161">
      <w:pPr>
        <w:spacing w:before="22" w:line="259" w:lineRule="auto"/>
        <w:ind w:right="421"/>
        <w:jc w:val="both"/>
        <w:rPr>
          <w:rFonts w:asciiTheme="minorHAnsi" w:eastAsia="Calibri" w:hAnsiTheme="minorHAnsi" w:cstheme="minorHAnsi"/>
          <w:sz w:val="24"/>
          <w:szCs w:val="22"/>
        </w:rPr>
      </w:pPr>
    </w:p>
    <w:p w14:paraId="1810B3A9" w14:textId="77777777" w:rsidR="002964D7" w:rsidRDefault="002964D7" w:rsidP="00CD3161">
      <w:pPr>
        <w:spacing w:before="22" w:line="259" w:lineRule="auto"/>
        <w:ind w:right="421"/>
        <w:jc w:val="both"/>
        <w:rPr>
          <w:rFonts w:asciiTheme="minorHAnsi" w:eastAsia="Calibri" w:hAnsiTheme="minorHAnsi" w:cstheme="minorHAnsi"/>
          <w:sz w:val="24"/>
          <w:szCs w:val="22"/>
        </w:rPr>
      </w:pPr>
    </w:p>
    <w:p w14:paraId="6C3D35C6" w14:textId="61D9248D" w:rsidR="00F82C31" w:rsidRDefault="009973D7"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w:t>
      </w:r>
      <w:r w:rsidR="00CC55D0">
        <w:rPr>
          <w:rFonts w:asciiTheme="minorHAnsi" w:eastAsia="Calibri" w:hAnsiTheme="minorHAnsi" w:cstheme="minorHAnsi"/>
          <w:sz w:val="24"/>
          <w:szCs w:val="22"/>
        </w:rPr>
        <w:t>b</w:t>
      </w:r>
      <w:r>
        <w:rPr>
          <w:rFonts w:asciiTheme="minorHAnsi" w:eastAsia="Calibri" w:hAnsiTheme="minorHAnsi" w:cstheme="minorHAnsi"/>
          <w:sz w:val="24"/>
          <w:szCs w:val="22"/>
        </w:rPr>
        <w:t>)</w:t>
      </w:r>
      <w:r w:rsidR="00F95686">
        <w:rPr>
          <w:rFonts w:asciiTheme="minorHAnsi" w:eastAsia="Calibri" w:hAnsiTheme="minorHAnsi" w:cstheme="minorHAnsi"/>
          <w:sz w:val="24"/>
          <w:szCs w:val="22"/>
        </w:rPr>
        <w:t xml:space="preserve"> [</w:t>
      </w:r>
      <w:r w:rsidR="009E3274">
        <w:rPr>
          <w:rFonts w:asciiTheme="minorHAnsi" w:eastAsia="Calibri" w:hAnsiTheme="minorHAnsi" w:cstheme="minorHAnsi"/>
          <w:sz w:val="24"/>
          <w:szCs w:val="22"/>
        </w:rPr>
        <w:t>3</w:t>
      </w:r>
      <w:r>
        <w:rPr>
          <w:rFonts w:asciiTheme="minorHAnsi" w:eastAsia="Calibri" w:hAnsiTheme="minorHAnsi" w:cstheme="minorHAnsi"/>
          <w:sz w:val="24"/>
          <w:szCs w:val="22"/>
        </w:rPr>
        <w:t xml:space="preserve"> pts</w:t>
      </w:r>
      <w:r w:rsidR="00F95686">
        <w:rPr>
          <w:rFonts w:asciiTheme="minorHAnsi" w:eastAsia="Calibri" w:hAnsiTheme="minorHAnsi" w:cstheme="minorHAnsi"/>
          <w:sz w:val="24"/>
          <w:szCs w:val="22"/>
        </w:rPr>
        <w:t>]</w:t>
      </w:r>
      <w:r w:rsidR="00F82C31">
        <w:rPr>
          <w:rFonts w:asciiTheme="minorHAnsi" w:eastAsia="Calibri" w:hAnsiTheme="minorHAnsi" w:cstheme="minorHAnsi"/>
          <w:sz w:val="24"/>
          <w:szCs w:val="22"/>
        </w:rPr>
        <w:t xml:space="preserve">: Can you interchange steps </w:t>
      </w:r>
      <w:r w:rsidR="002964D7">
        <w:rPr>
          <w:rFonts w:asciiTheme="minorHAnsi" w:eastAsia="Calibri" w:hAnsiTheme="minorHAnsi" w:cstheme="minorHAnsi"/>
          <w:sz w:val="24"/>
          <w:szCs w:val="22"/>
        </w:rPr>
        <w:t>2</w:t>
      </w:r>
      <w:r w:rsidR="00E602C2">
        <w:rPr>
          <w:rFonts w:asciiTheme="minorHAnsi" w:eastAsia="Calibri" w:hAnsiTheme="minorHAnsi" w:cstheme="minorHAnsi"/>
          <w:sz w:val="24"/>
          <w:szCs w:val="22"/>
        </w:rPr>
        <w:t xml:space="preserve"> and </w:t>
      </w:r>
      <w:r w:rsidR="002964D7">
        <w:rPr>
          <w:rFonts w:asciiTheme="minorHAnsi" w:eastAsia="Calibri" w:hAnsiTheme="minorHAnsi" w:cstheme="minorHAnsi"/>
          <w:sz w:val="24"/>
          <w:szCs w:val="22"/>
        </w:rPr>
        <w:t>3</w:t>
      </w:r>
      <w:r w:rsidR="00E602C2">
        <w:rPr>
          <w:rFonts w:asciiTheme="minorHAnsi" w:eastAsia="Calibri" w:hAnsiTheme="minorHAnsi" w:cstheme="minorHAnsi"/>
          <w:sz w:val="24"/>
          <w:szCs w:val="22"/>
        </w:rPr>
        <w:t>? Why or why not?</w:t>
      </w:r>
    </w:p>
    <w:p w14:paraId="625C1295" w14:textId="60079B73" w:rsidR="00A604E5" w:rsidRDefault="00A604E5" w:rsidP="00CD3161">
      <w:pPr>
        <w:spacing w:before="22" w:line="259" w:lineRule="auto"/>
        <w:ind w:right="421"/>
        <w:jc w:val="both"/>
        <w:rPr>
          <w:rFonts w:asciiTheme="minorHAnsi" w:eastAsia="Calibri" w:hAnsiTheme="minorHAnsi" w:cstheme="minorHAnsi"/>
          <w:sz w:val="24"/>
          <w:szCs w:val="22"/>
        </w:rPr>
      </w:pPr>
      <w:r w:rsidRPr="001929E8">
        <w:rPr>
          <w:rFonts w:asciiTheme="minorHAnsi" w:eastAsia="Calibri" w:hAnsiTheme="minorHAnsi" w:cstheme="minorHAnsi"/>
          <w:sz w:val="24"/>
          <w:szCs w:val="22"/>
          <w:highlight w:val="yellow"/>
        </w:rPr>
        <w:t xml:space="preserve">No. Since </w:t>
      </w:r>
      <w:r w:rsidR="001929E8" w:rsidRPr="001929E8">
        <w:rPr>
          <w:rFonts w:asciiTheme="minorHAnsi" w:eastAsia="Calibri" w:hAnsiTheme="minorHAnsi" w:cstheme="minorHAnsi"/>
          <w:sz w:val="24"/>
          <w:szCs w:val="22"/>
          <w:highlight w:val="yellow"/>
        </w:rPr>
        <w:t>EFLAGS contain the current mode of the processor, we cannot interchange steps 2 and 3 because that is when EFLAGS is backed up to a temporary place.</w:t>
      </w:r>
    </w:p>
    <w:p w14:paraId="09423C25" w14:textId="63C9DA0E" w:rsidR="004F61BF" w:rsidRDefault="009973D7"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(c)</w:t>
      </w:r>
      <w:r w:rsidR="004F61BF">
        <w:rPr>
          <w:rFonts w:asciiTheme="minorHAnsi" w:eastAsia="Calibri" w:hAnsiTheme="minorHAnsi" w:cstheme="minorHAnsi"/>
          <w:sz w:val="24"/>
          <w:szCs w:val="22"/>
        </w:rPr>
        <w:t xml:space="preserve"> [2</w:t>
      </w:r>
      <w:r>
        <w:rPr>
          <w:rFonts w:asciiTheme="minorHAnsi" w:eastAsia="Calibri" w:hAnsiTheme="minorHAnsi" w:cstheme="minorHAnsi"/>
          <w:sz w:val="24"/>
          <w:szCs w:val="22"/>
        </w:rPr>
        <w:t xml:space="preserve"> pts</w:t>
      </w:r>
      <w:r w:rsidR="004F61BF">
        <w:rPr>
          <w:rFonts w:asciiTheme="minorHAnsi" w:eastAsia="Calibri" w:hAnsiTheme="minorHAnsi" w:cstheme="minorHAnsi"/>
          <w:sz w:val="24"/>
          <w:szCs w:val="22"/>
        </w:rPr>
        <w:t>]: Can we interchange step 1 with step 2? Why or why not?</w:t>
      </w:r>
    </w:p>
    <w:p w14:paraId="51BF2A3E" w14:textId="1AE67205" w:rsidR="00A604E5" w:rsidRDefault="00A604E5" w:rsidP="00CD3161">
      <w:pPr>
        <w:spacing w:before="22" w:line="259" w:lineRule="auto"/>
        <w:ind w:right="421"/>
        <w:jc w:val="both"/>
        <w:rPr>
          <w:rFonts w:asciiTheme="minorHAnsi" w:eastAsia="Calibri" w:hAnsiTheme="minorHAnsi" w:cstheme="minorHAnsi"/>
          <w:sz w:val="24"/>
          <w:szCs w:val="22"/>
        </w:rPr>
      </w:pPr>
      <w:r w:rsidRPr="00A604E5">
        <w:rPr>
          <w:rFonts w:asciiTheme="minorHAnsi" w:eastAsia="Calibri" w:hAnsiTheme="minorHAnsi" w:cstheme="minorHAnsi"/>
          <w:sz w:val="24"/>
          <w:szCs w:val="22"/>
          <w:highlight w:val="yellow"/>
        </w:rPr>
        <w:t>No</w:t>
      </w:r>
      <w:r>
        <w:rPr>
          <w:rFonts w:asciiTheme="minorHAnsi" w:eastAsia="Calibri" w:hAnsiTheme="minorHAnsi" w:cstheme="minorHAnsi"/>
          <w:sz w:val="24"/>
          <w:szCs w:val="22"/>
          <w:highlight w:val="yellow"/>
        </w:rPr>
        <w:t>.</w:t>
      </w:r>
      <w:r w:rsidRPr="00A604E5">
        <w:rPr>
          <w:rFonts w:asciiTheme="minorHAnsi" w:eastAsia="Calibri" w:hAnsiTheme="minorHAnsi" w:cstheme="minorHAnsi"/>
          <w:sz w:val="24"/>
          <w:szCs w:val="22"/>
          <w:highlight w:val="yellow"/>
        </w:rPr>
        <w:t xml:space="preserve"> </w:t>
      </w:r>
      <w:r>
        <w:rPr>
          <w:rFonts w:asciiTheme="minorHAnsi" w:eastAsia="Calibri" w:hAnsiTheme="minorHAnsi" w:cstheme="minorHAnsi"/>
          <w:sz w:val="24"/>
          <w:szCs w:val="22"/>
          <w:highlight w:val="yellow"/>
        </w:rPr>
        <w:t>I</w:t>
      </w:r>
      <w:r w:rsidRPr="00A604E5">
        <w:rPr>
          <w:rFonts w:asciiTheme="minorHAnsi" w:eastAsia="Calibri" w:hAnsiTheme="minorHAnsi" w:cstheme="minorHAnsi"/>
          <w:sz w:val="24"/>
          <w:szCs w:val="22"/>
          <w:highlight w:val="yellow"/>
        </w:rPr>
        <w:t>f we do not mask further interrupts first, other interrupt might come before the currently interrupted process state can be saved completely. Then, it would be impossible to go back to this process after changing mode to Kernel.</w:t>
      </w:r>
    </w:p>
    <w:p w14:paraId="4FC15812" w14:textId="22F0F609" w:rsidR="00BF3C44" w:rsidRDefault="00BF3C44" w:rsidP="00CD3161">
      <w:pPr>
        <w:spacing w:before="22" w:line="259" w:lineRule="auto"/>
        <w:ind w:right="421"/>
        <w:jc w:val="both"/>
        <w:rPr>
          <w:rFonts w:asciiTheme="minorHAnsi" w:eastAsia="Calibri" w:hAnsiTheme="minorHAnsi" w:cstheme="minorHAnsi"/>
          <w:sz w:val="24"/>
          <w:szCs w:val="22"/>
        </w:rPr>
      </w:pPr>
    </w:p>
    <w:p w14:paraId="78D10C1A" w14:textId="52A912D3" w:rsidR="009443D8" w:rsidRDefault="009443D8" w:rsidP="002522AC">
      <w:pPr>
        <w:pStyle w:val="ListParagraph"/>
        <w:numPr>
          <w:ilvl w:val="0"/>
          <w:numId w:val="9"/>
        </w:num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 xml:space="preserve">[20 pts] </w:t>
      </w:r>
      <w:r w:rsidR="000C1C89">
        <w:rPr>
          <w:rFonts w:asciiTheme="minorHAnsi" w:eastAsia="Calibri" w:hAnsiTheme="minorHAnsi" w:cstheme="minorHAnsi"/>
          <w:sz w:val="24"/>
          <w:szCs w:val="22"/>
        </w:rPr>
        <w:t xml:space="preserve">(a) </w:t>
      </w:r>
      <w:r>
        <w:rPr>
          <w:rFonts w:asciiTheme="minorHAnsi" w:eastAsia="Calibri" w:hAnsiTheme="minorHAnsi" w:cstheme="minorHAnsi"/>
          <w:sz w:val="24"/>
          <w:szCs w:val="22"/>
        </w:rPr>
        <w:t xml:space="preserve">Write the steps in a system call to read a byte from the keyboard. Refer to page 31 of Lecture 05 as a starting point. However, note that this will require more steps because the user may not type anything in the keyboard immediately. What is the state of the process while it is waiting for the keyboard input? How does it come back to the CPU? Discuss with the help of </w:t>
      </w:r>
      <w:r w:rsidR="000C1C89">
        <w:rPr>
          <w:rFonts w:asciiTheme="minorHAnsi" w:eastAsia="Calibri" w:hAnsiTheme="minorHAnsi" w:cstheme="minorHAnsi"/>
          <w:sz w:val="24"/>
          <w:szCs w:val="22"/>
        </w:rPr>
        <w:t>Process State Diagram.</w:t>
      </w:r>
    </w:p>
    <w:p w14:paraId="40539EF6" w14:textId="644883E6" w:rsidR="00F605D0" w:rsidRDefault="00B6027D" w:rsidP="00F605D0">
      <w:pPr>
        <w:spacing w:before="22" w:line="259" w:lineRule="auto"/>
        <w:ind w:left="360" w:right="421"/>
        <w:jc w:val="both"/>
        <w:rPr>
          <w:rFonts w:asciiTheme="minorHAnsi" w:eastAsia="Calibri" w:hAnsiTheme="minorHAnsi" w:cstheme="minorHAnsi"/>
          <w:sz w:val="24"/>
          <w:szCs w:val="22"/>
        </w:rPr>
      </w:pPr>
      <w:r w:rsidRPr="00B6027D">
        <w:rPr>
          <w:rFonts w:asciiTheme="minorHAnsi" w:eastAsia="Calibri" w:hAnsiTheme="minorHAnsi" w:cstheme="minorHAnsi"/>
          <w:sz w:val="24"/>
          <w:szCs w:val="22"/>
          <w:highlight w:val="yellow"/>
        </w:rPr>
        <w:t>To read a byte from the keyboard, a device will repeatedly check the state of the input device until it detects a key press. Steps can be summarized as below: 1) A program cannot proceed until an external device becomes ready. 2) The program checks the status of the external device. 3) The program can now proceed and read a byte from the keyboard.</w:t>
      </w:r>
    </w:p>
    <w:p w14:paraId="5CE6E563" w14:textId="0966DC29" w:rsidR="000C1C89" w:rsidRDefault="00F605D0" w:rsidP="00B6027D">
      <w:pPr>
        <w:spacing w:before="22" w:line="259" w:lineRule="auto"/>
        <w:ind w:right="421"/>
        <w:jc w:val="both"/>
        <w:rPr>
          <w:rFonts w:asciiTheme="minorHAnsi" w:eastAsia="Calibri" w:hAnsiTheme="minorHAnsi" w:cstheme="minorHAnsi"/>
          <w:sz w:val="24"/>
          <w:szCs w:val="22"/>
        </w:rPr>
      </w:pPr>
      <w:r w:rsidRPr="00B6027D">
        <w:rPr>
          <w:noProof/>
          <w:highlight w:val="yellow"/>
        </w:rPr>
        <w:drawing>
          <wp:anchor distT="0" distB="0" distL="114300" distR="114300" simplePos="0" relativeHeight="251664384" behindDoc="0" locked="0" layoutInCell="1" allowOverlap="1" wp14:anchorId="3718820C" wp14:editId="7FCD75F8">
            <wp:simplePos x="0" y="0"/>
            <wp:positionH relativeFrom="margin">
              <wp:posOffset>212725</wp:posOffset>
            </wp:positionH>
            <wp:positionV relativeFrom="margin">
              <wp:posOffset>5965825</wp:posOffset>
            </wp:positionV>
            <wp:extent cx="3062605" cy="29032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2605" cy="2903220"/>
                    </a:xfrm>
                    <a:prstGeom prst="rect">
                      <a:avLst/>
                    </a:prstGeom>
                  </pic:spPr>
                </pic:pic>
              </a:graphicData>
            </a:graphic>
          </wp:anchor>
        </w:drawing>
      </w:r>
      <w:r w:rsidR="00B6027D" w:rsidRPr="00B6027D">
        <w:rPr>
          <w:rFonts w:asciiTheme="minorHAnsi" w:eastAsia="Calibri" w:hAnsiTheme="minorHAnsi" w:cstheme="minorHAnsi"/>
          <w:sz w:val="24"/>
          <w:szCs w:val="22"/>
          <w:highlight w:val="yellow"/>
        </w:rPr>
        <w:t xml:space="preserve">The state of the process waiting for the keyboard input is called </w:t>
      </w:r>
      <w:proofErr w:type="gramStart"/>
      <w:r w:rsidR="00B6027D" w:rsidRPr="00B6027D">
        <w:rPr>
          <w:rFonts w:asciiTheme="minorHAnsi" w:eastAsia="Calibri" w:hAnsiTheme="minorHAnsi" w:cstheme="minorHAnsi"/>
          <w:sz w:val="24"/>
          <w:szCs w:val="22"/>
          <w:highlight w:val="yellow"/>
        </w:rPr>
        <w:t>busy</w:t>
      </w:r>
      <w:r w:rsidR="00C67BAB">
        <w:rPr>
          <w:rFonts w:asciiTheme="minorHAnsi" w:eastAsia="Calibri" w:hAnsiTheme="minorHAnsi" w:cstheme="minorHAnsi"/>
          <w:sz w:val="24"/>
          <w:szCs w:val="22"/>
          <w:highlight w:val="yellow"/>
        </w:rPr>
        <w:t>-</w:t>
      </w:r>
      <w:r w:rsidR="00B6027D" w:rsidRPr="00B6027D">
        <w:rPr>
          <w:rFonts w:asciiTheme="minorHAnsi" w:eastAsia="Calibri" w:hAnsiTheme="minorHAnsi" w:cstheme="minorHAnsi"/>
          <w:sz w:val="24"/>
          <w:szCs w:val="22"/>
          <w:highlight w:val="yellow"/>
        </w:rPr>
        <w:t>waiting</w:t>
      </w:r>
      <w:proofErr w:type="gramEnd"/>
      <w:r w:rsidR="00B6027D" w:rsidRPr="00B6027D">
        <w:rPr>
          <w:rFonts w:asciiTheme="minorHAnsi" w:eastAsia="Calibri" w:hAnsiTheme="minorHAnsi" w:cstheme="minorHAnsi"/>
          <w:sz w:val="24"/>
          <w:szCs w:val="22"/>
          <w:highlight w:val="yellow"/>
        </w:rPr>
        <w:t xml:space="preserve"> as the program continuously polls the device without doing anything in between checks. The system will use a </w:t>
      </w:r>
      <w:r w:rsidR="00B6027D" w:rsidRPr="00B6027D">
        <w:rPr>
          <w:rFonts w:asciiTheme="minorHAnsi" w:eastAsia="Calibri" w:hAnsiTheme="minorHAnsi" w:cstheme="minorHAnsi"/>
          <w:sz w:val="24"/>
          <w:szCs w:val="22"/>
          <w:highlight w:val="yellow"/>
        </w:rPr>
        <w:lastRenderedPageBreak/>
        <w:t>conditional loop so that CPU can repeatedly load the value of the status register to check if new input is available. While waiting for input, the CPU doesn’t do any work.</w:t>
      </w:r>
    </w:p>
    <w:p w14:paraId="2D1DC2D5" w14:textId="77777777" w:rsidR="00B6027D" w:rsidRPr="00B6027D" w:rsidRDefault="00B6027D" w:rsidP="00B6027D">
      <w:pPr>
        <w:spacing w:before="22" w:line="259" w:lineRule="auto"/>
        <w:ind w:right="421"/>
        <w:jc w:val="both"/>
        <w:rPr>
          <w:rFonts w:asciiTheme="minorHAnsi" w:eastAsia="Calibri" w:hAnsiTheme="minorHAnsi" w:cstheme="minorHAnsi"/>
          <w:sz w:val="24"/>
          <w:szCs w:val="22"/>
        </w:rPr>
      </w:pPr>
    </w:p>
    <w:p w14:paraId="7F5D1870" w14:textId="2D8F3B28" w:rsidR="000C1C89" w:rsidRDefault="000C1C89" w:rsidP="000C1C89">
      <w:pPr>
        <w:pStyle w:val="ListParagraph"/>
        <w:spacing w:before="22" w:line="259" w:lineRule="auto"/>
        <w:ind w:left="360" w:right="421"/>
        <w:jc w:val="both"/>
        <w:rPr>
          <w:rFonts w:asciiTheme="minorHAnsi" w:eastAsia="Calibri" w:hAnsiTheme="minorHAnsi" w:cstheme="minorHAnsi"/>
          <w:sz w:val="24"/>
          <w:szCs w:val="22"/>
        </w:rPr>
      </w:pPr>
      <w:r>
        <w:rPr>
          <w:rFonts w:asciiTheme="minorHAnsi" w:eastAsia="Calibri" w:hAnsiTheme="minorHAnsi" w:cstheme="minorHAnsi"/>
          <w:sz w:val="24"/>
          <w:szCs w:val="22"/>
        </w:rPr>
        <w:t xml:space="preserve">(b) Now repeat the above when the user presses </w:t>
      </w:r>
      <w:proofErr w:type="spellStart"/>
      <w:r>
        <w:rPr>
          <w:rFonts w:asciiTheme="minorHAnsi" w:eastAsia="Calibri" w:hAnsiTheme="minorHAnsi" w:cstheme="minorHAnsi"/>
          <w:sz w:val="24"/>
          <w:szCs w:val="22"/>
        </w:rPr>
        <w:t>Ctrl+C</w:t>
      </w:r>
      <w:proofErr w:type="spellEnd"/>
      <w:r>
        <w:rPr>
          <w:rFonts w:asciiTheme="minorHAnsi" w:eastAsia="Calibri" w:hAnsiTheme="minorHAnsi" w:cstheme="minorHAnsi"/>
          <w:sz w:val="24"/>
          <w:szCs w:val="22"/>
        </w:rPr>
        <w:t xml:space="preserve"> from the keyboard without providing a valid input? How does this process navigate the process state diagram?</w:t>
      </w:r>
    </w:p>
    <w:p w14:paraId="0602ED49" w14:textId="34B14BFC" w:rsidR="006B0D7C" w:rsidRDefault="009F468A" w:rsidP="00CD3161">
      <w:pPr>
        <w:spacing w:before="22" w:line="259" w:lineRule="auto"/>
        <w:ind w:right="421"/>
        <w:jc w:val="both"/>
        <w:rPr>
          <w:rFonts w:asciiTheme="minorHAnsi" w:eastAsia="Calibri" w:hAnsiTheme="minorHAnsi" w:cstheme="minorHAnsi"/>
          <w:sz w:val="24"/>
          <w:szCs w:val="22"/>
        </w:rPr>
      </w:pPr>
      <w:bookmarkStart w:id="0" w:name="_GoBack"/>
      <w:bookmarkEnd w:id="0"/>
      <w:r w:rsidRPr="009F468A">
        <w:rPr>
          <w:rFonts w:asciiTheme="minorHAnsi" w:eastAsia="Calibri" w:hAnsiTheme="minorHAnsi" w:cstheme="minorHAnsi"/>
          <w:sz w:val="24"/>
          <w:szCs w:val="22"/>
          <w:highlight w:val="yellow"/>
        </w:rPr>
        <w:t xml:space="preserve">While pressing </w:t>
      </w:r>
      <w:proofErr w:type="spellStart"/>
      <w:r w:rsidRPr="009F468A">
        <w:rPr>
          <w:rFonts w:asciiTheme="minorHAnsi" w:eastAsia="Calibri" w:hAnsiTheme="minorHAnsi" w:cstheme="minorHAnsi"/>
          <w:sz w:val="24"/>
          <w:szCs w:val="22"/>
          <w:highlight w:val="yellow"/>
        </w:rPr>
        <w:t>Ctrl+C</w:t>
      </w:r>
      <w:proofErr w:type="spellEnd"/>
      <w:r w:rsidRPr="009F468A">
        <w:rPr>
          <w:rFonts w:asciiTheme="minorHAnsi" w:eastAsia="Calibri" w:hAnsiTheme="minorHAnsi" w:cstheme="minorHAnsi"/>
          <w:sz w:val="24"/>
          <w:szCs w:val="22"/>
          <w:highlight w:val="yellow"/>
        </w:rPr>
        <w:t xml:space="preserve"> from the keyboard, an interrupt will occur, and control is automatically transferred to the interrupt handler executing in kernel mode. The interrupts generated by other hardware devices outside the CPU make it possible for the CPU to execute the program of copying the data while waiting for user input.</w:t>
      </w:r>
    </w:p>
    <w:p w14:paraId="29C1AE7E" w14:textId="38D49D11" w:rsidR="006B0D7C" w:rsidRDefault="006B0D7C" w:rsidP="00CD3161">
      <w:pPr>
        <w:spacing w:before="22" w:line="259" w:lineRule="auto"/>
        <w:ind w:right="421"/>
        <w:jc w:val="both"/>
        <w:rPr>
          <w:rFonts w:asciiTheme="minorHAnsi" w:eastAsia="Calibri" w:hAnsiTheme="minorHAnsi" w:cstheme="minorHAnsi"/>
          <w:sz w:val="24"/>
          <w:szCs w:val="22"/>
        </w:rPr>
      </w:pPr>
    </w:p>
    <w:p w14:paraId="4C2631C5" w14:textId="403A33F0" w:rsidR="00BF3C44" w:rsidRPr="00DE3BE0" w:rsidRDefault="006B0D7C" w:rsidP="00DE3BE0">
      <w:pPr>
        <w:pStyle w:val="ListParagraph"/>
        <w:numPr>
          <w:ilvl w:val="0"/>
          <w:numId w:val="9"/>
        </w:numPr>
        <w:spacing w:before="22" w:line="259" w:lineRule="auto"/>
        <w:ind w:right="421"/>
        <w:jc w:val="both"/>
        <w:rPr>
          <w:rFonts w:asciiTheme="minorHAnsi" w:eastAsia="Calibri" w:hAnsiTheme="minorHAnsi" w:cstheme="minorHAnsi"/>
          <w:sz w:val="24"/>
          <w:szCs w:val="22"/>
        </w:rPr>
      </w:pPr>
      <w:r w:rsidRPr="00DE3BE0">
        <w:rPr>
          <w:rFonts w:asciiTheme="minorHAnsi" w:eastAsia="Calibri" w:hAnsiTheme="minorHAnsi" w:cstheme="minorHAnsi"/>
          <w:sz w:val="24"/>
          <w:szCs w:val="22"/>
        </w:rPr>
        <w:t xml:space="preserve"> [1</w:t>
      </w:r>
      <w:r w:rsidR="00BF3545" w:rsidRPr="00DE3BE0">
        <w:rPr>
          <w:rFonts w:asciiTheme="minorHAnsi" w:eastAsia="Calibri" w:hAnsiTheme="minorHAnsi" w:cstheme="minorHAnsi"/>
          <w:sz w:val="24"/>
          <w:szCs w:val="22"/>
        </w:rPr>
        <w:t>5</w:t>
      </w:r>
      <w:r w:rsidRPr="00DE3BE0">
        <w:rPr>
          <w:rFonts w:asciiTheme="minorHAnsi" w:eastAsia="Calibri" w:hAnsiTheme="minorHAnsi" w:cstheme="minorHAnsi"/>
          <w:sz w:val="24"/>
          <w:szCs w:val="22"/>
        </w:rPr>
        <w:t xml:space="preserve"> pts] What is the output of the following program? Assume that the first processes </w:t>
      </w:r>
      <w:proofErr w:type="spellStart"/>
      <w:r w:rsidRPr="00DE3BE0">
        <w:rPr>
          <w:rFonts w:asciiTheme="minorHAnsi" w:eastAsia="Calibri" w:hAnsiTheme="minorHAnsi" w:cstheme="minorHAnsi"/>
          <w:sz w:val="24"/>
          <w:szCs w:val="22"/>
        </w:rPr>
        <w:t>pid</w:t>
      </w:r>
      <w:proofErr w:type="spellEnd"/>
      <w:r w:rsidRPr="00DE3BE0">
        <w:rPr>
          <w:rFonts w:asciiTheme="minorHAnsi" w:eastAsia="Calibri" w:hAnsiTheme="minorHAnsi" w:cstheme="minorHAnsi"/>
          <w:sz w:val="24"/>
          <w:szCs w:val="22"/>
        </w:rPr>
        <w:t xml:space="preserve">=x, and every subsequent process’s </w:t>
      </w:r>
      <w:proofErr w:type="spellStart"/>
      <w:r w:rsidRPr="00DE3BE0">
        <w:rPr>
          <w:rFonts w:asciiTheme="minorHAnsi" w:eastAsia="Calibri" w:hAnsiTheme="minorHAnsi" w:cstheme="minorHAnsi"/>
          <w:sz w:val="24"/>
          <w:szCs w:val="22"/>
        </w:rPr>
        <w:t>pid</w:t>
      </w:r>
      <w:proofErr w:type="spellEnd"/>
      <w:r w:rsidRPr="00DE3BE0">
        <w:rPr>
          <w:rFonts w:asciiTheme="minorHAnsi" w:eastAsia="Calibri" w:hAnsiTheme="minorHAnsi" w:cstheme="minorHAnsi"/>
          <w:sz w:val="24"/>
          <w:szCs w:val="22"/>
        </w:rPr>
        <w:t xml:space="preserve"> increases by 1, because that is how usually PIDs are assigned. </w:t>
      </w:r>
      <w:r w:rsidR="00A07A94" w:rsidRPr="00DE3BE0">
        <w:rPr>
          <w:rFonts w:asciiTheme="minorHAnsi" w:eastAsia="Calibri" w:hAnsiTheme="minorHAnsi" w:cstheme="minorHAnsi"/>
          <w:sz w:val="24"/>
          <w:szCs w:val="22"/>
        </w:rPr>
        <w:t>E</w:t>
      </w:r>
      <w:r w:rsidRPr="00DE3BE0">
        <w:rPr>
          <w:rFonts w:asciiTheme="minorHAnsi" w:eastAsia="Calibri" w:hAnsiTheme="minorHAnsi" w:cstheme="minorHAnsi"/>
          <w:sz w:val="24"/>
          <w:szCs w:val="22"/>
        </w:rPr>
        <w:t>xplain the output that you observe after running the program</w:t>
      </w:r>
      <w:r w:rsidR="00A07A94" w:rsidRPr="00DE3BE0">
        <w:rPr>
          <w:rFonts w:asciiTheme="minorHAnsi" w:eastAsia="Calibri" w:hAnsiTheme="minorHAnsi" w:cstheme="minorHAnsi"/>
          <w:sz w:val="24"/>
          <w:szCs w:val="22"/>
        </w:rPr>
        <w:t xml:space="preserve"> using a diagram.</w:t>
      </w:r>
    </w:p>
    <w:p w14:paraId="70C926E2" w14:textId="2B672128"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w:t>
      </w:r>
      <w:proofErr w:type="spellStart"/>
      <w:r w:rsidRPr="006B0D7C">
        <w:rPr>
          <w:rFonts w:ascii="Consolas" w:hAnsi="Consolas"/>
          <w:color w:val="A31515"/>
          <w:sz w:val="21"/>
          <w:szCs w:val="21"/>
        </w:rPr>
        <w:t>stdio.h</w:t>
      </w:r>
      <w:proofErr w:type="spellEnd"/>
      <w:r w:rsidRPr="006B0D7C">
        <w:rPr>
          <w:rFonts w:ascii="Consolas" w:hAnsi="Consolas"/>
          <w:color w:val="A31515"/>
          <w:sz w:val="21"/>
          <w:szCs w:val="21"/>
        </w:rPr>
        <w:t>&gt;</w:t>
      </w:r>
    </w:p>
    <w:p w14:paraId="6FE58E1B" w14:textId="189280B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&lt;sys/</w:t>
      </w:r>
      <w:proofErr w:type="spellStart"/>
      <w:r w:rsidRPr="006B0D7C">
        <w:rPr>
          <w:rFonts w:ascii="Consolas" w:hAnsi="Consolas"/>
          <w:color w:val="A31515"/>
          <w:sz w:val="21"/>
          <w:szCs w:val="21"/>
        </w:rPr>
        <w:t>types.h</w:t>
      </w:r>
      <w:proofErr w:type="spellEnd"/>
      <w:r w:rsidRPr="006B0D7C">
        <w:rPr>
          <w:rFonts w:ascii="Consolas" w:hAnsi="Consolas"/>
          <w:color w:val="A31515"/>
          <w:sz w:val="21"/>
          <w:szCs w:val="21"/>
        </w:rPr>
        <w:t>&gt;</w:t>
      </w:r>
    </w:p>
    <w:p w14:paraId="54899220" w14:textId="1339F6E0"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w:t>
      </w:r>
      <w:proofErr w:type="spellStart"/>
      <w:r w:rsidRPr="006B0D7C">
        <w:rPr>
          <w:rFonts w:ascii="Consolas" w:hAnsi="Consolas"/>
          <w:color w:val="A31515"/>
          <w:sz w:val="21"/>
          <w:szCs w:val="21"/>
        </w:rPr>
        <w:t>unistd.h</w:t>
      </w:r>
      <w:proofErr w:type="spellEnd"/>
      <w:r w:rsidRPr="006B0D7C">
        <w:rPr>
          <w:rFonts w:ascii="Consolas" w:hAnsi="Consolas"/>
          <w:color w:val="A31515"/>
          <w:sz w:val="21"/>
          <w:szCs w:val="21"/>
        </w:rPr>
        <w:t>&gt;</w:t>
      </w:r>
    </w:p>
    <w:p w14:paraId="3CB7BA41"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FF"/>
          <w:sz w:val="21"/>
          <w:szCs w:val="21"/>
        </w:rPr>
        <w:t>void</w:t>
      </w:r>
      <w:r w:rsidRPr="006B0D7C">
        <w:rPr>
          <w:rFonts w:ascii="Consolas" w:hAnsi="Consolas"/>
          <w:color w:val="000000"/>
          <w:sz w:val="21"/>
          <w:szCs w:val="21"/>
        </w:rPr>
        <w:t> </w:t>
      </w:r>
      <w:r w:rsidRPr="006B0D7C">
        <w:rPr>
          <w:rFonts w:ascii="Consolas" w:hAnsi="Consolas"/>
          <w:color w:val="795E26"/>
          <w:sz w:val="21"/>
          <w:szCs w:val="21"/>
        </w:rPr>
        <w:t>main</w:t>
      </w:r>
      <w:r w:rsidRPr="006B0D7C">
        <w:rPr>
          <w:rFonts w:ascii="Consolas" w:hAnsi="Consolas"/>
          <w:color w:val="000000"/>
          <w:sz w:val="21"/>
          <w:szCs w:val="21"/>
        </w:rPr>
        <w:t> </w:t>
      </w:r>
      <w:proofErr w:type="gramStart"/>
      <w:r w:rsidRPr="006B0D7C">
        <w:rPr>
          <w:rFonts w:ascii="Consolas" w:hAnsi="Consolas"/>
          <w:color w:val="000000"/>
          <w:sz w:val="21"/>
          <w:szCs w:val="21"/>
        </w:rPr>
        <w:t>(){</w:t>
      </w:r>
      <w:proofErr w:type="gramEnd"/>
    </w:p>
    <w:p w14:paraId="6F712747"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AF00DB"/>
          <w:sz w:val="21"/>
          <w:szCs w:val="21"/>
        </w:rPr>
        <w:t>for</w:t>
      </w:r>
      <w:r w:rsidRPr="006B0D7C">
        <w:rPr>
          <w:rFonts w:ascii="Consolas" w:hAnsi="Consolas"/>
          <w:color w:val="000000"/>
          <w:sz w:val="21"/>
          <w:szCs w:val="21"/>
        </w:rPr>
        <w:t> (</w:t>
      </w:r>
      <w:r w:rsidRPr="006B0D7C">
        <w:rPr>
          <w:rFonts w:ascii="Consolas" w:hAnsi="Consolas"/>
          <w:color w:val="0000FF"/>
          <w:sz w:val="21"/>
          <w:szCs w:val="21"/>
        </w:rPr>
        <w:t>int</w:t>
      </w:r>
      <w:r w:rsidRPr="006B0D7C">
        <w:rPr>
          <w:rFonts w:ascii="Consolas" w:hAnsi="Consolas"/>
          <w:color w:val="000000"/>
          <w:sz w:val="21"/>
          <w:szCs w:val="21"/>
        </w:rPr>
        <w:t> </w:t>
      </w:r>
      <w:proofErr w:type="spellStart"/>
      <w:r w:rsidRPr="006B0D7C">
        <w:rPr>
          <w:rFonts w:ascii="Consolas" w:hAnsi="Consolas"/>
          <w:color w:val="000000"/>
          <w:sz w:val="21"/>
          <w:szCs w:val="21"/>
        </w:rPr>
        <w:t>i</w:t>
      </w:r>
      <w:proofErr w:type="spellEnd"/>
      <w:r w:rsidRPr="006B0D7C">
        <w:rPr>
          <w:rFonts w:ascii="Consolas" w:hAnsi="Consolas"/>
          <w:color w:val="000000"/>
          <w:sz w:val="21"/>
          <w:szCs w:val="21"/>
        </w:rPr>
        <w:t>=</w:t>
      </w:r>
      <w:r w:rsidRPr="006B0D7C">
        <w:rPr>
          <w:rFonts w:ascii="Consolas" w:hAnsi="Consolas"/>
          <w:color w:val="09885A"/>
          <w:sz w:val="21"/>
          <w:szCs w:val="21"/>
        </w:rPr>
        <w:t>0</w:t>
      </w:r>
      <w:r w:rsidRPr="006B0D7C">
        <w:rPr>
          <w:rFonts w:ascii="Consolas" w:hAnsi="Consolas"/>
          <w:color w:val="000000"/>
          <w:sz w:val="21"/>
          <w:szCs w:val="21"/>
        </w:rPr>
        <w:t>; </w:t>
      </w:r>
      <w:proofErr w:type="spellStart"/>
      <w:r w:rsidRPr="006B0D7C">
        <w:rPr>
          <w:rFonts w:ascii="Consolas" w:hAnsi="Consolas"/>
          <w:color w:val="000000"/>
          <w:sz w:val="21"/>
          <w:szCs w:val="21"/>
        </w:rPr>
        <w:t>i</w:t>
      </w:r>
      <w:proofErr w:type="spellEnd"/>
      <w:r w:rsidRPr="006B0D7C">
        <w:rPr>
          <w:rFonts w:ascii="Consolas" w:hAnsi="Consolas"/>
          <w:color w:val="000000"/>
          <w:sz w:val="21"/>
          <w:szCs w:val="21"/>
        </w:rPr>
        <w:t>&lt;</w:t>
      </w:r>
      <w:r w:rsidRPr="006B0D7C">
        <w:rPr>
          <w:rFonts w:ascii="Consolas" w:hAnsi="Consolas"/>
          <w:color w:val="09885A"/>
          <w:sz w:val="21"/>
          <w:szCs w:val="21"/>
        </w:rPr>
        <w:t>3</w:t>
      </w:r>
      <w:r w:rsidRPr="006B0D7C">
        <w:rPr>
          <w:rFonts w:ascii="Consolas" w:hAnsi="Consolas"/>
          <w:color w:val="000000"/>
          <w:sz w:val="21"/>
          <w:szCs w:val="21"/>
        </w:rPr>
        <w:t>; </w:t>
      </w:r>
      <w:proofErr w:type="spellStart"/>
      <w:r w:rsidRPr="006B0D7C">
        <w:rPr>
          <w:rFonts w:ascii="Consolas" w:hAnsi="Consolas"/>
          <w:color w:val="000000"/>
          <w:sz w:val="21"/>
          <w:szCs w:val="21"/>
        </w:rPr>
        <w:t>i</w:t>
      </w:r>
      <w:proofErr w:type="spellEnd"/>
      <w:r w:rsidRPr="006B0D7C">
        <w:rPr>
          <w:rFonts w:ascii="Consolas" w:hAnsi="Consolas"/>
          <w:color w:val="000000"/>
          <w:sz w:val="21"/>
          <w:szCs w:val="21"/>
        </w:rPr>
        <w:t>++)</w:t>
      </w:r>
    </w:p>
    <w:p w14:paraId="62FCBC90"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proofErr w:type="gramStart"/>
      <w:r w:rsidRPr="006B0D7C">
        <w:rPr>
          <w:rFonts w:ascii="Consolas" w:hAnsi="Consolas"/>
          <w:color w:val="795E26"/>
          <w:sz w:val="21"/>
          <w:szCs w:val="21"/>
        </w:rPr>
        <w:t>fork</w:t>
      </w:r>
      <w:r w:rsidRPr="006B0D7C">
        <w:rPr>
          <w:rFonts w:ascii="Consolas" w:hAnsi="Consolas"/>
          <w:color w:val="000000"/>
          <w:sz w:val="21"/>
          <w:szCs w:val="21"/>
        </w:rPr>
        <w:t>(</w:t>
      </w:r>
      <w:proofErr w:type="gramEnd"/>
      <w:r w:rsidRPr="006B0D7C">
        <w:rPr>
          <w:rFonts w:ascii="Consolas" w:hAnsi="Consolas"/>
          <w:color w:val="000000"/>
          <w:sz w:val="21"/>
          <w:szCs w:val="21"/>
        </w:rPr>
        <w:t>);</w:t>
      </w:r>
    </w:p>
    <w:p w14:paraId="14DABE33"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proofErr w:type="spellStart"/>
      <w:r w:rsidRPr="006B0D7C">
        <w:rPr>
          <w:rFonts w:ascii="Consolas" w:hAnsi="Consolas"/>
          <w:color w:val="795E26"/>
          <w:sz w:val="21"/>
          <w:szCs w:val="21"/>
        </w:rPr>
        <w:t>printf</w:t>
      </w:r>
      <w:proofErr w:type="spellEnd"/>
      <w:r w:rsidRPr="006B0D7C">
        <w:rPr>
          <w:rFonts w:ascii="Consolas" w:hAnsi="Consolas"/>
          <w:color w:val="000000"/>
          <w:sz w:val="21"/>
          <w:szCs w:val="21"/>
        </w:rPr>
        <w:t> (</w:t>
      </w:r>
      <w:r w:rsidRPr="006B0D7C">
        <w:rPr>
          <w:rFonts w:ascii="Consolas" w:hAnsi="Consolas"/>
          <w:color w:val="A31515"/>
          <w:sz w:val="21"/>
          <w:szCs w:val="21"/>
        </w:rPr>
        <w:t>"PID: %d n"</w:t>
      </w:r>
      <w:r w:rsidRPr="006B0D7C">
        <w:rPr>
          <w:rFonts w:ascii="Consolas" w:hAnsi="Consolas"/>
          <w:color w:val="000000"/>
          <w:sz w:val="21"/>
          <w:szCs w:val="21"/>
        </w:rPr>
        <w:t> </w:t>
      </w:r>
      <w:proofErr w:type="spellStart"/>
      <w:proofErr w:type="gramStart"/>
      <w:r w:rsidRPr="006B0D7C">
        <w:rPr>
          <w:rFonts w:ascii="Consolas" w:hAnsi="Consolas"/>
          <w:color w:val="795E26"/>
          <w:sz w:val="21"/>
          <w:szCs w:val="21"/>
        </w:rPr>
        <w:t>getpid</w:t>
      </w:r>
      <w:proofErr w:type="spellEnd"/>
      <w:r w:rsidRPr="006B0D7C">
        <w:rPr>
          <w:rFonts w:ascii="Consolas" w:hAnsi="Consolas"/>
          <w:color w:val="000000"/>
          <w:sz w:val="21"/>
          <w:szCs w:val="21"/>
        </w:rPr>
        <w:t>(</w:t>
      </w:r>
      <w:proofErr w:type="gramEnd"/>
      <w:r w:rsidRPr="006B0D7C">
        <w:rPr>
          <w:rFonts w:ascii="Consolas" w:hAnsi="Consolas"/>
          <w:color w:val="000000"/>
          <w:sz w:val="21"/>
          <w:szCs w:val="21"/>
        </w:rPr>
        <w:t>));</w:t>
      </w:r>
    </w:p>
    <w:p w14:paraId="26BF74DC" w14:textId="234A9EB4"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795E26"/>
          <w:sz w:val="21"/>
          <w:szCs w:val="21"/>
        </w:rPr>
        <w:t>wait</w:t>
      </w:r>
      <w:r w:rsidRPr="006B0D7C">
        <w:rPr>
          <w:rFonts w:ascii="Consolas" w:hAnsi="Consolas"/>
          <w:color w:val="000000"/>
          <w:sz w:val="21"/>
          <w:szCs w:val="21"/>
        </w:rPr>
        <w:t> ()</w:t>
      </w:r>
      <w:r w:rsidR="009A5216">
        <w:rPr>
          <w:rFonts w:ascii="Consolas" w:hAnsi="Consolas"/>
          <w:color w:val="000000"/>
          <w:sz w:val="21"/>
          <w:szCs w:val="21"/>
        </w:rPr>
        <w:t>;</w:t>
      </w:r>
    </w:p>
    <w:p w14:paraId="19F2D698"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p>
    <w:p w14:paraId="141F4150" w14:textId="05B48827" w:rsid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w:t>
      </w:r>
    </w:p>
    <w:p w14:paraId="01DA0666" w14:textId="77777777" w:rsidR="00592B8F" w:rsidRPr="006B0D7C" w:rsidRDefault="00592B8F" w:rsidP="006B0D7C">
      <w:pPr>
        <w:shd w:val="clear" w:color="auto" w:fill="FFFFFF"/>
        <w:spacing w:line="285" w:lineRule="atLeast"/>
        <w:rPr>
          <w:rFonts w:ascii="Consolas" w:hAnsi="Consolas"/>
          <w:color w:val="000000"/>
          <w:sz w:val="21"/>
          <w:szCs w:val="21"/>
        </w:rPr>
      </w:pPr>
    </w:p>
    <w:p w14:paraId="31BA9B6E" w14:textId="3860F96C" w:rsidR="006B0D7C" w:rsidRDefault="00592B8F" w:rsidP="00CD3161">
      <w:pPr>
        <w:spacing w:before="22" w:line="259" w:lineRule="auto"/>
        <w:ind w:right="421"/>
        <w:jc w:val="both"/>
        <w:rPr>
          <w:rFonts w:asciiTheme="minorHAnsi" w:eastAsia="Calibri" w:hAnsiTheme="minorHAnsi" w:cstheme="minorHAnsi"/>
          <w:sz w:val="24"/>
          <w:szCs w:val="22"/>
        </w:rPr>
      </w:pPr>
      <w:r w:rsidRPr="00592B8F">
        <w:rPr>
          <w:rFonts w:asciiTheme="minorHAnsi" w:eastAsia="Calibri" w:hAnsiTheme="minorHAnsi" w:cstheme="minorHAnsi"/>
          <w:sz w:val="24"/>
          <w:szCs w:val="22"/>
          <w:highlight w:val="yellow"/>
        </w:rPr>
        <w:t xml:space="preserve">The output of the program will be 8 PID printed one </w:t>
      </w:r>
      <w:r w:rsidR="007A498E">
        <w:rPr>
          <w:rFonts w:asciiTheme="minorHAnsi" w:eastAsia="Calibri" w:hAnsiTheme="minorHAnsi" w:cstheme="minorHAnsi"/>
          <w:sz w:val="24"/>
          <w:szCs w:val="22"/>
          <w:highlight w:val="yellow"/>
        </w:rPr>
        <w:t>by one</w:t>
      </w:r>
      <w:r w:rsidRPr="00592B8F">
        <w:rPr>
          <w:rFonts w:asciiTheme="minorHAnsi" w:eastAsia="Calibri" w:hAnsiTheme="minorHAnsi" w:cstheme="minorHAnsi"/>
          <w:sz w:val="24"/>
          <w:szCs w:val="22"/>
          <w:highlight w:val="yellow"/>
        </w:rPr>
        <w:t xml:space="preserve"> in random order. Starting from x, the PID value will increase by 1 until reaching x+7. The reason is that the </w:t>
      </w:r>
      <w:proofErr w:type="gramStart"/>
      <w:r w:rsidRPr="00592B8F">
        <w:rPr>
          <w:rFonts w:asciiTheme="minorHAnsi" w:eastAsia="Calibri" w:hAnsiTheme="minorHAnsi" w:cstheme="minorHAnsi"/>
          <w:sz w:val="24"/>
          <w:szCs w:val="22"/>
          <w:highlight w:val="yellow"/>
        </w:rPr>
        <w:t>fork(</w:t>
      </w:r>
      <w:proofErr w:type="gramEnd"/>
      <w:r w:rsidRPr="00592B8F">
        <w:rPr>
          <w:rFonts w:asciiTheme="minorHAnsi" w:eastAsia="Calibri" w:hAnsiTheme="minorHAnsi" w:cstheme="minorHAnsi"/>
          <w:sz w:val="24"/>
          <w:szCs w:val="22"/>
          <w:highlight w:val="yellow"/>
        </w:rPr>
        <w:t>) function returns the child PID for the parent and returns 0 for the child. It depends on to which process it returns. The diagram is shown below:</w:t>
      </w:r>
    </w:p>
    <w:p w14:paraId="658F66BB" w14:textId="288BF641" w:rsidR="00592B8F" w:rsidRPr="0036752C" w:rsidRDefault="00592B8F" w:rsidP="00592B8F">
      <w:pPr>
        <w:spacing w:before="22" w:line="259" w:lineRule="auto"/>
        <w:ind w:right="421"/>
        <w:jc w:val="center"/>
        <w:rPr>
          <w:rFonts w:asciiTheme="minorHAnsi" w:eastAsia="Calibri" w:hAnsiTheme="minorHAnsi" w:cstheme="minorHAnsi"/>
          <w:sz w:val="24"/>
          <w:szCs w:val="22"/>
        </w:rPr>
      </w:pPr>
      <w:r>
        <w:rPr>
          <w:rFonts w:asciiTheme="minorHAnsi" w:eastAsia="Calibri" w:hAnsiTheme="minorHAnsi" w:cstheme="minorHAnsi"/>
          <w:noProof/>
          <w:sz w:val="24"/>
          <w:szCs w:val="22"/>
        </w:rPr>
        <w:drawing>
          <wp:inline distT="0" distB="0" distL="0" distR="0" wp14:anchorId="53018858" wp14:editId="79A80279">
            <wp:extent cx="3859553" cy="272740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574" cy="2733069"/>
                    </a:xfrm>
                    <a:prstGeom prst="rect">
                      <a:avLst/>
                    </a:prstGeom>
                    <a:noFill/>
                    <a:ln>
                      <a:noFill/>
                    </a:ln>
                  </pic:spPr>
                </pic:pic>
              </a:graphicData>
            </a:graphic>
          </wp:inline>
        </w:drawing>
      </w:r>
    </w:p>
    <w:sectPr w:rsidR="00592B8F" w:rsidRPr="0036752C">
      <w:headerReference w:type="default" r:id="rId11"/>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908A2" w14:textId="77777777" w:rsidR="00163F88" w:rsidRDefault="00163F88">
      <w:r>
        <w:separator/>
      </w:r>
    </w:p>
  </w:endnote>
  <w:endnote w:type="continuationSeparator" w:id="0">
    <w:p w14:paraId="7CC6BD54" w14:textId="77777777" w:rsidR="00163F88" w:rsidRDefault="0016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FF26" w14:textId="77777777" w:rsidR="00163F88" w:rsidRDefault="00163F88">
      <w:r>
        <w:separator/>
      </w:r>
    </w:p>
  </w:footnote>
  <w:footnote w:type="continuationSeparator" w:id="0">
    <w:p w14:paraId="30898D71" w14:textId="77777777" w:rsidR="00163F88" w:rsidRDefault="00163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D086" w14:textId="77777777" w:rsidR="004B336F" w:rsidRDefault="00163F88">
    <w:pPr>
      <w:spacing w:line="200" w:lineRule="exact"/>
    </w:pPr>
    <w:r>
      <w:pict w14:anchorId="011678C7">
        <v:shapetype id="_x0000_t202" coordsize="21600,21600" o:spt="202" path="m,l,21600r21600,l21600,xe">
          <v:stroke joinstyle="miter"/>
          <v:path gradientshapeok="t" o:connecttype="rect"/>
        </v:shapetype>
        <v:shape id="_x0000_s2051" type="#_x0000_t202" style="position:absolute;margin-left:238.2pt;margin-top:38.9pt;width:135.6pt;height:20.95pt;z-index:-251659776;mso-position-horizontal-relative:page;mso-position-vertical-relative:page" filled="f" stroked="f">
          <v:textbox inset="0,0,0,0">
            <w:txbxContent>
              <w:p w14:paraId="0C0992F3" w14:textId="3FA042A1" w:rsidR="004B336F" w:rsidRDefault="0025377E">
                <w:pPr>
                  <w:spacing w:line="400" w:lineRule="exact"/>
                  <w:ind w:left="20" w:right="-57"/>
                  <w:rPr>
                    <w:rFonts w:ascii="Calibri" w:eastAsia="Calibri" w:hAnsi="Calibri" w:cs="Calibri"/>
                    <w:sz w:val="38"/>
                    <w:szCs w:val="38"/>
                  </w:rPr>
                </w:pPr>
                <w:r>
                  <w:rPr>
                    <w:rFonts w:ascii="Calibri" w:eastAsia="Calibri" w:hAnsi="Calibri" w:cs="Calibri"/>
                    <w:b/>
                    <w:position w:val="2"/>
                    <w:sz w:val="38"/>
                    <w:szCs w:val="38"/>
                  </w:rPr>
                  <w:t>Q</w:t>
                </w:r>
                <w:r>
                  <w:rPr>
                    <w:rFonts w:ascii="Calibri" w:eastAsia="Calibri" w:hAnsi="Calibri" w:cs="Calibri"/>
                    <w:b/>
                    <w:spacing w:val="-1"/>
                    <w:position w:val="2"/>
                    <w:sz w:val="38"/>
                    <w:szCs w:val="38"/>
                  </w:rPr>
                  <w:t>U</w:t>
                </w:r>
                <w:r>
                  <w:rPr>
                    <w:rFonts w:ascii="Calibri" w:eastAsia="Calibri" w:hAnsi="Calibri" w:cs="Calibri"/>
                    <w:b/>
                    <w:position w:val="2"/>
                    <w:sz w:val="38"/>
                    <w:szCs w:val="38"/>
                  </w:rPr>
                  <w:t>IZ</w:t>
                </w:r>
                <w:r>
                  <w:rPr>
                    <w:rFonts w:ascii="Calibri" w:eastAsia="Calibri" w:hAnsi="Calibri" w:cs="Calibri"/>
                    <w:b/>
                    <w:spacing w:val="-6"/>
                    <w:position w:val="2"/>
                    <w:sz w:val="38"/>
                    <w:szCs w:val="38"/>
                  </w:rPr>
                  <w:t xml:space="preserve"> </w:t>
                </w:r>
                <w:r w:rsidR="00062602">
                  <w:rPr>
                    <w:rFonts w:ascii="Calibri" w:eastAsia="Calibri" w:hAnsi="Calibri" w:cs="Calibri"/>
                    <w:b/>
                    <w:position w:val="2"/>
                    <w:sz w:val="38"/>
                    <w:szCs w:val="38"/>
                  </w:rPr>
                  <w:t>2</w:t>
                </w:r>
              </w:p>
            </w:txbxContent>
          </v:textbox>
          <w10:wrap anchorx="page" anchory="page"/>
        </v:shape>
      </w:pict>
    </w:r>
    <w:r>
      <w:pict w14:anchorId="5624117B">
        <v:shape id="_x0000_s2050" type="#_x0000_t202" style="position:absolute;margin-left:71pt;margin-top:44.85pt;width:43.45pt;height:13.05pt;z-index:-251658752;mso-position-horizontal-relative:page;mso-position-vertical-relative:page" filled="f" stroked="f">
          <v:textbox inset="0,0,0,0">
            <w:txbxContent>
              <w:p w14:paraId="37F63049" w14:textId="77777777" w:rsidR="004B336F" w:rsidRDefault="0025377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CS</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3</w:t>
                </w:r>
                <w:r>
                  <w:rPr>
                    <w:rFonts w:ascii="Calibri" w:eastAsia="Calibri" w:hAnsi="Calibri" w:cs="Calibri"/>
                    <w:spacing w:val="1"/>
                    <w:position w:val="1"/>
                    <w:sz w:val="22"/>
                    <w:szCs w:val="22"/>
                  </w:rPr>
                  <w:t>1</w:t>
                </w:r>
                <w:r>
                  <w:rPr>
                    <w:rFonts w:ascii="Calibri" w:eastAsia="Calibri" w:hAnsi="Calibri" w:cs="Calibri"/>
                    <w:position w:val="1"/>
                    <w:sz w:val="22"/>
                    <w:szCs w:val="22"/>
                  </w:rPr>
                  <w:t>3</w:t>
                </w:r>
              </w:p>
            </w:txbxContent>
          </v:textbox>
          <w10:wrap anchorx="page" anchory="page"/>
        </v:shape>
      </w:pict>
    </w:r>
    <w:r>
      <w:pict w14:anchorId="40BF7573">
        <v:shape id="_x0000_s2049" type="#_x0000_t202" style="position:absolute;margin-left:486.2pt;margin-top:44.85pt;width:54.95pt;height:13.05pt;z-index:-251657728;mso-position-horizontal-relative:page;mso-position-vertical-relative:page" filled="f" stroked="f">
          <v:textbox inset="0,0,0,0">
            <w:txbxContent>
              <w:p w14:paraId="7DB89E9B" w14:textId="6EF83E76" w:rsidR="004B336F" w:rsidRDefault="00C34A95">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Spring 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754"/>
    <w:multiLevelType w:val="hybridMultilevel"/>
    <w:tmpl w:val="401E24E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87F0C"/>
    <w:multiLevelType w:val="hybridMultilevel"/>
    <w:tmpl w:val="94D0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81767B"/>
    <w:multiLevelType w:val="hybridMultilevel"/>
    <w:tmpl w:val="56FED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56E00"/>
    <w:multiLevelType w:val="hybridMultilevel"/>
    <w:tmpl w:val="91B8C7F6"/>
    <w:lvl w:ilvl="0" w:tplc="B2BAF6CA">
      <w:start w:val="1"/>
      <w:numFmt w:val="bullet"/>
      <w:lvlText w:val="■"/>
      <w:lvlJc w:val="left"/>
      <w:pPr>
        <w:tabs>
          <w:tab w:val="num" w:pos="720"/>
        </w:tabs>
        <w:ind w:left="720" w:hanging="360"/>
      </w:pPr>
      <w:rPr>
        <w:rFonts w:ascii="Franklin Gothic Book" w:hAnsi="Franklin Gothic Book" w:hint="default"/>
      </w:rPr>
    </w:lvl>
    <w:lvl w:ilvl="1" w:tplc="572CC06A">
      <w:start w:val="1"/>
      <w:numFmt w:val="decimal"/>
      <w:lvlText w:val="%2."/>
      <w:lvlJc w:val="left"/>
      <w:pPr>
        <w:tabs>
          <w:tab w:val="num" w:pos="1440"/>
        </w:tabs>
        <w:ind w:left="1440" w:hanging="360"/>
      </w:pPr>
    </w:lvl>
    <w:lvl w:ilvl="2" w:tplc="5BD8C8C6">
      <w:start w:val="262"/>
      <w:numFmt w:val="bullet"/>
      <w:lvlText w:val="•"/>
      <w:lvlJc w:val="left"/>
      <w:pPr>
        <w:tabs>
          <w:tab w:val="num" w:pos="2160"/>
        </w:tabs>
        <w:ind w:left="2160" w:hanging="360"/>
      </w:pPr>
      <w:rPr>
        <w:rFonts w:ascii="Arial" w:hAnsi="Arial" w:hint="default"/>
      </w:rPr>
    </w:lvl>
    <w:lvl w:ilvl="3" w:tplc="E0D60578" w:tentative="1">
      <w:start w:val="1"/>
      <w:numFmt w:val="bullet"/>
      <w:lvlText w:val="■"/>
      <w:lvlJc w:val="left"/>
      <w:pPr>
        <w:tabs>
          <w:tab w:val="num" w:pos="2880"/>
        </w:tabs>
        <w:ind w:left="2880" w:hanging="360"/>
      </w:pPr>
      <w:rPr>
        <w:rFonts w:ascii="Franklin Gothic Book" w:hAnsi="Franklin Gothic Book" w:hint="default"/>
      </w:rPr>
    </w:lvl>
    <w:lvl w:ilvl="4" w:tplc="1D60302C" w:tentative="1">
      <w:start w:val="1"/>
      <w:numFmt w:val="bullet"/>
      <w:lvlText w:val="■"/>
      <w:lvlJc w:val="left"/>
      <w:pPr>
        <w:tabs>
          <w:tab w:val="num" w:pos="3600"/>
        </w:tabs>
        <w:ind w:left="3600" w:hanging="360"/>
      </w:pPr>
      <w:rPr>
        <w:rFonts w:ascii="Franklin Gothic Book" w:hAnsi="Franklin Gothic Book" w:hint="default"/>
      </w:rPr>
    </w:lvl>
    <w:lvl w:ilvl="5" w:tplc="8C4A9710" w:tentative="1">
      <w:start w:val="1"/>
      <w:numFmt w:val="bullet"/>
      <w:lvlText w:val="■"/>
      <w:lvlJc w:val="left"/>
      <w:pPr>
        <w:tabs>
          <w:tab w:val="num" w:pos="4320"/>
        </w:tabs>
        <w:ind w:left="4320" w:hanging="360"/>
      </w:pPr>
      <w:rPr>
        <w:rFonts w:ascii="Franklin Gothic Book" w:hAnsi="Franklin Gothic Book" w:hint="default"/>
      </w:rPr>
    </w:lvl>
    <w:lvl w:ilvl="6" w:tplc="DA84AAA8" w:tentative="1">
      <w:start w:val="1"/>
      <w:numFmt w:val="bullet"/>
      <w:lvlText w:val="■"/>
      <w:lvlJc w:val="left"/>
      <w:pPr>
        <w:tabs>
          <w:tab w:val="num" w:pos="5040"/>
        </w:tabs>
        <w:ind w:left="5040" w:hanging="360"/>
      </w:pPr>
      <w:rPr>
        <w:rFonts w:ascii="Franklin Gothic Book" w:hAnsi="Franklin Gothic Book" w:hint="default"/>
      </w:rPr>
    </w:lvl>
    <w:lvl w:ilvl="7" w:tplc="86387920" w:tentative="1">
      <w:start w:val="1"/>
      <w:numFmt w:val="bullet"/>
      <w:lvlText w:val="■"/>
      <w:lvlJc w:val="left"/>
      <w:pPr>
        <w:tabs>
          <w:tab w:val="num" w:pos="5760"/>
        </w:tabs>
        <w:ind w:left="5760" w:hanging="360"/>
      </w:pPr>
      <w:rPr>
        <w:rFonts w:ascii="Franklin Gothic Book" w:hAnsi="Franklin Gothic Book" w:hint="default"/>
      </w:rPr>
    </w:lvl>
    <w:lvl w:ilvl="8" w:tplc="5C4A07B8"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C39A8"/>
    <w:multiLevelType w:val="hybridMultilevel"/>
    <w:tmpl w:val="5AE6B4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274732"/>
    <w:multiLevelType w:val="hybridMultilevel"/>
    <w:tmpl w:val="194A8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10"/>
  </w:num>
  <w:num w:numId="5">
    <w:abstractNumId w:val="2"/>
  </w:num>
  <w:num w:numId="6">
    <w:abstractNumId w:val="6"/>
  </w:num>
  <w:num w:numId="7">
    <w:abstractNumId w:val="3"/>
  </w:num>
  <w:num w:numId="8">
    <w:abstractNumId w:val="1"/>
  </w:num>
  <w:num w:numId="9">
    <w:abstractNumId w:val="4"/>
  </w:num>
  <w:num w:numId="10">
    <w:abstractNumId w:val="11"/>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488B"/>
    <w:rsid w:val="000067D7"/>
    <w:rsid w:val="00033F10"/>
    <w:rsid w:val="00035041"/>
    <w:rsid w:val="00035EE4"/>
    <w:rsid w:val="00042AF3"/>
    <w:rsid w:val="00053B78"/>
    <w:rsid w:val="00062602"/>
    <w:rsid w:val="0007020D"/>
    <w:rsid w:val="00080C59"/>
    <w:rsid w:val="00090BDD"/>
    <w:rsid w:val="000A0498"/>
    <w:rsid w:val="000C1C89"/>
    <w:rsid w:val="000C344F"/>
    <w:rsid w:val="000E56AF"/>
    <w:rsid w:val="00103E85"/>
    <w:rsid w:val="00113AC8"/>
    <w:rsid w:val="00163144"/>
    <w:rsid w:val="00163F88"/>
    <w:rsid w:val="001813C3"/>
    <w:rsid w:val="001824F3"/>
    <w:rsid w:val="001929E8"/>
    <w:rsid w:val="00192A53"/>
    <w:rsid w:val="001964E9"/>
    <w:rsid w:val="001A5993"/>
    <w:rsid w:val="001D3ED3"/>
    <w:rsid w:val="001F239B"/>
    <w:rsid w:val="00206315"/>
    <w:rsid w:val="00212C1F"/>
    <w:rsid w:val="00224DAB"/>
    <w:rsid w:val="0023337D"/>
    <w:rsid w:val="0025377E"/>
    <w:rsid w:val="00264976"/>
    <w:rsid w:val="0027373A"/>
    <w:rsid w:val="0027644B"/>
    <w:rsid w:val="00291617"/>
    <w:rsid w:val="002964D7"/>
    <w:rsid w:val="002D68BE"/>
    <w:rsid w:val="00303846"/>
    <w:rsid w:val="003072AA"/>
    <w:rsid w:val="0036752C"/>
    <w:rsid w:val="00372630"/>
    <w:rsid w:val="00380CDB"/>
    <w:rsid w:val="003817B9"/>
    <w:rsid w:val="00384C4F"/>
    <w:rsid w:val="003852A4"/>
    <w:rsid w:val="003941EB"/>
    <w:rsid w:val="004117CC"/>
    <w:rsid w:val="00420B26"/>
    <w:rsid w:val="004500BA"/>
    <w:rsid w:val="004A53E4"/>
    <w:rsid w:val="004A75CF"/>
    <w:rsid w:val="004B336F"/>
    <w:rsid w:val="004C754E"/>
    <w:rsid w:val="004D2814"/>
    <w:rsid w:val="004E4E80"/>
    <w:rsid w:val="004F2E2B"/>
    <w:rsid w:val="004F61BF"/>
    <w:rsid w:val="005200A1"/>
    <w:rsid w:val="005235F0"/>
    <w:rsid w:val="0054191A"/>
    <w:rsid w:val="00553FDB"/>
    <w:rsid w:val="005576FC"/>
    <w:rsid w:val="00563139"/>
    <w:rsid w:val="00563428"/>
    <w:rsid w:val="00577253"/>
    <w:rsid w:val="00583C18"/>
    <w:rsid w:val="00584A5A"/>
    <w:rsid w:val="00592B8F"/>
    <w:rsid w:val="005A6519"/>
    <w:rsid w:val="005B5DF5"/>
    <w:rsid w:val="005D26DB"/>
    <w:rsid w:val="005F7831"/>
    <w:rsid w:val="00601238"/>
    <w:rsid w:val="006166C0"/>
    <w:rsid w:val="0062379F"/>
    <w:rsid w:val="006363A8"/>
    <w:rsid w:val="006410B9"/>
    <w:rsid w:val="00661BD5"/>
    <w:rsid w:val="00663969"/>
    <w:rsid w:val="00680B3E"/>
    <w:rsid w:val="006861F2"/>
    <w:rsid w:val="00692A46"/>
    <w:rsid w:val="00694E6D"/>
    <w:rsid w:val="006B0D7C"/>
    <w:rsid w:val="006D61E9"/>
    <w:rsid w:val="006E5C3D"/>
    <w:rsid w:val="00733D5E"/>
    <w:rsid w:val="00747684"/>
    <w:rsid w:val="00785D0A"/>
    <w:rsid w:val="007A0A0F"/>
    <w:rsid w:val="007A498E"/>
    <w:rsid w:val="007A4F34"/>
    <w:rsid w:val="007C01E2"/>
    <w:rsid w:val="007C2B42"/>
    <w:rsid w:val="007C2D3B"/>
    <w:rsid w:val="007D17E2"/>
    <w:rsid w:val="00806D03"/>
    <w:rsid w:val="00837CBA"/>
    <w:rsid w:val="00846FFF"/>
    <w:rsid w:val="00854A59"/>
    <w:rsid w:val="00856FEE"/>
    <w:rsid w:val="00862F89"/>
    <w:rsid w:val="00887C37"/>
    <w:rsid w:val="008C4D28"/>
    <w:rsid w:val="00907BD8"/>
    <w:rsid w:val="00936FF3"/>
    <w:rsid w:val="009443D8"/>
    <w:rsid w:val="00956D04"/>
    <w:rsid w:val="009919DC"/>
    <w:rsid w:val="00994270"/>
    <w:rsid w:val="009973D7"/>
    <w:rsid w:val="009A51D5"/>
    <w:rsid w:val="009A5216"/>
    <w:rsid w:val="009A73E5"/>
    <w:rsid w:val="009B726D"/>
    <w:rsid w:val="009D32E7"/>
    <w:rsid w:val="009E3274"/>
    <w:rsid w:val="009E4BF4"/>
    <w:rsid w:val="009F3A78"/>
    <w:rsid w:val="009F468A"/>
    <w:rsid w:val="00A029B6"/>
    <w:rsid w:val="00A06FEC"/>
    <w:rsid w:val="00A07A94"/>
    <w:rsid w:val="00A13BFD"/>
    <w:rsid w:val="00A1660F"/>
    <w:rsid w:val="00A23742"/>
    <w:rsid w:val="00A604E5"/>
    <w:rsid w:val="00A74115"/>
    <w:rsid w:val="00A8128D"/>
    <w:rsid w:val="00A96971"/>
    <w:rsid w:val="00B00CF4"/>
    <w:rsid w:val="00B0385E"/>
    <w:rsid w:val="00B22B8F"/>
    <w:rsid w:val="00B25285"/>
    <w:rsid w:val="00B41727"/>
    <w:rsid w:val="00B45DD1"/>
    <w:rsid w:val="00B46269"/>
    <w:rsid w:val="00B51B91"/>
    <w:rsid w:val="00B6027D"/>
    <w:rsid w:val="00B93D4F"/>
    <w:rsid w:val="00BB0344"/>
    <w:rsid w:val="00BB7260"/>
    <w:rsid w:val="00BE31F4"/>
    <w:rsid w:val="00BF3545"/>
    <w:rsid w:val="00BF3625"/>
    <w:rsid w:val="00BF3C44"/>
    <w:rsid w:val="00BF3C68"/>
    <w:rsid w:val="00C0499A"/>
    <w:rsid w:val="00C14A93"/>
    <w:rsid w:val="00C34A95"/>
    <w:rsid w:val="00C42B9E"/>
    <w:rsid w:val="00C468D1"/>
    <w:rsid w:val="00C553FF"/>
    <w:rsid w:val="00C67BAB"/>
    <w:rsid w:val="00C70879"/>
    <w:rsid w:val="00C81724"/>
    <w:rsid w:val="00CB11AC"/>
    <w:rsid w:val="00CC176B"/>
    <w:rsid w:val="00CC55D0"/>
    <w:rsid w:val="00CD3161"/>
    <w:rsid w:val="00CF02F9"/>
    <w:rsid w:val="00D2771B"/>
    <w:rsid w:val="00D51713"/>
    <w:rsid w:val="00D543C8"/>
    <w:rsid w:val="00D60CDA"/>
    <w:rsid w:val="00D63BD0"/>
    <w:rsid w:val="00D92C80"/>
    <w:rsid w:val="00DB3089"/>
    <w:rsid w:val="00DC30A9"/>
    <w:rsid w:val="00DC626D"/>
    <w:rsid w:val="00DD4EA1"/>
    <w:rsid w:val="00DE3BE0"/>
    <w:rsid w:val="00DE6C57"/>
    <w:rsid w:val="00E01A22"/>
    <w:rsid w:val="00E12189"/>
    <w:rsid w:val="00E17572"/>
    <w:rsid w:val="00E31E02"/>
    <w:rsid w:val="00E5319B"/>
    <w:rsid w:val="00E55AA5"/>
    <w:rsid w:val="00E602C2"/>
    <w:rsid w:val="00E648F6"/>
    <w:rsid w:val="00E714A0"/>
    <w:rsid w:val="00E92CA7"/>
    <w:rsid w:val="00EA08EE"/>
    <w:rsid w:val="00EA5332"/>
    <w:rsid w:val="00EB014F"/>
    <w:rsid w:val="00EB2DAB"/>
    <w:rsid w:val="00EC2130"/>
    <w:rsid w:val="00EC609C"/>
    <w:rsid w:val="00EC6FB3"/>
    <w:rsid w:val="00EF37F5"/>
    <w:rsid w:val="00EF558F"/>
    <w:rsid w:val="00F117EC"/>
    <w:rsid w:val="00F16C0A"/>
    <w:rsid w:val="00F26E41"/>
    <w:rsid w:val="00F605D0"/>
    <w:rsid w:val="00F82C31"/>
    <w:rsid w:val="00F95686"/>
    <w:rsid w:val="00F96947"/>
    <w:rsid w:val="00FD1DB9"/>
    <w:rsid w:val="00FD2F90"/>
    <w:rsid w:val="00FD7362"/>
    <w:rsid w:val="00FF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CDBFE"/>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paragraph" w:styleId="NormalWeb">
    <w:name w:val="Normal (Web)"/>
    <w:basedOn w:val="Normal"/>
    <w:uiPriority w:val="99"/>
    <w:semiHidden/>
    <w:unhideWhenUsed/>
    <w:rsid w:val="001964E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90770">
      <w:bodyDiv w:val="1"/>
      <w:marLeft w:val="0"/>
      <w:marRight w:val="0"/>
      <w:marTop w:val="0"/>
      <w:marBottom w:val="0"/>
      <w:divBdr>
        <w:top w:val="none" w:sz="0" w:space="0" w:color="auto"/>
        <w:left w:val="none" w:sz="0" w:space="0" w:color="auto"/>
        <w:bottom w:val="none" w:sz="0" w:space="0" w:color="auto"/>
        <w:right w:val="none" w:sz="0" w:space="0" w:color="auto"/>
      </w:divBdr>
      <w:divsChild>
        <w:div w:id="1489860696">
          <w:marLeft w:val="0"/>
          <w:marRight w:val="0"/>
          <w:marTop w:val="0"/>
          <w:marBottom w:val="0"/>
          <w:divBdr>
            <w:top w:val="none" w:sz="0" w:space="0" w:color="auto"/>
            <w:left w:val="none" w:sz="0" w:space="0" w:color="auto"/>
            <w:bottom w:val="none" w:sz="0" w:space="0" w:color="auto"/>
            <w:right w:val="none" w:sz="0" w:space="0" w:color="auto"/>
          </w:divBdr>
        </w:div>
      </w:divsChild>
    </w:div>
    <w:div w:id="980965295">
      <w:bodyDiv w:val="1"/>
      <w:marLeft w:val="0"/>
      <w:marRight w:val="0"/>
      <w:marTop w:val="0"/>
      <w:marBottom w:val="0"/>
      <w:divBdr>
        <w:top w:val="none" w:sz="0" w:space="0" w:color="auto"/>
        <w:left w:val="none" w:sz="0" w:space="0" w:color="auto"/>
        <w:bottom w:val="none" w:sz="0" w:space="0" w:color="auto"/>
        <w:right w:val="none" w:sz="0" w:space="0" w:color="auto"/>
      </w:divBdr>
      <w:divsChild>
        <w:div w:id="1078482648">
          <w:marLeft w:val="0"/>
          <w:marRight w:val="0"/>
          <w:marTop w:val="0"/>
          <w:marBottom w:val="0"/>
          <w:divBdr>
            <w:top w:val="none" w:sz="0" w:space="0" w:color="auto"/>
            <w:left w:val="none" w:sz="0" w:space="0" w:color="auto"/>
            <w:bottom w:val="none" w:sz="0" w:space="0" w:color="auto"/>
            <w:right w:val="none" w:sz="0" w:space="0" w:color="auto"/>
          </w:divBdr>
        </w:div>
      </w:divsChild>
    </w:div>
    <w:div w:id="1083600709">
      <w:bodyDiv w:val="1"/>
      <w:marLeft w:val="0"/>
      <w:marRight w:val="0"/>
      <w:marTop w:val="0"/>
      <w:marBottom w:val="0"/>
      <w:divBdr>
        <w:top w:val="none" w:sz="0" w:space="0" w:color="auto"/>
        <w:left w:val="none" w:sz="0" w:space="0" w:color="auto"/>
        <w:bottom w:val="none" w:sz="0" w:space="0" w:color="auto"/>
        <w:right w:val="none" w:sz="0" w:space="0" w:color="auto"/>
      </w:divBdr>
      <w:divsChild>
        <w:div w:id="454064327">
          <w:marLeft w:val="0"/>
          <w:marRight w:val="0"/>
          <w:marTop w:val="0"/>
          <w:marBottom w:val="0"/>
          <w:divBdr>
            <w:top w:val="none" w:sz="0" w:space="0" w:color="auto"/>
            <w:left w:val="none" w:sz="0" w:space="0" w:color="auto"/>
            <w:bottom w:val="none" w:sz="0" w:space="0" w:color="auto"/>
            <w:right w:val="none" w:sz="0" w:space="0" w:color="auto"/>
          </w:divBdr>
        </w:div>
      </w:divsChild>
    </w:div>
    <w:div w:id="1435249217">
      <w:bodyDiv w:val="1"/>
      <w:marLeft w:val="0"/>
      <w:marRight w:val="0"/>
      <w:marTop w:val="0"/>
      <w:marBottom w:val="0"/>
      <w:divBdr>
        <w:top w:val="none" w:sz="0" w:space="0" w:color="auto"/>
        <w:left w:val="none" w:sz="0" w:space="0" w:color="auto"/>
        <w:bottom w:val="none" w:sz="0" w:space="0" w:color="auto"/>
        <w:right w:val="none" w:sz="0" w:space="0" w:color="auto"/>
      </w:divBdr>
      <w:divsChild>
        <w:div w:id="2074038897">
          <w:marLeft w:val="0"/>
          <w:marRight w:val="0"/>
          <w:marTop w:val="0"/>
          <w:marBottom w:val="0"/>
          <w:divBdr>
            <w:top w:val="none" w:sz="0" w:space="0" w:color="auto"/>
            <w:left w:val="none" w:sz="0" w:space="0" w:color="auto"/>
            <w:bottom w:val="none" w:sz="0" w:space="0" w:color="auto"/>
            <w:right w:val="none" w:sz="0" w:space="0" w:color="auto"/>
          </w:divBdr>
          <w:divsChild>
            <w:div w:id="586112869">
              <w:marLeft w:val="0"/>
              <w:marRight w:val="0"/>
              <w:marTop w:val="0"/>
              <w:marBottom w:val="0"/>
              <w:divBdr>
                <w:top w:val="none" w:sz="0" w:space="0" w:color="auto"/>
                <w:left w:val="none" w:sz="0" w:space="0" w:color="auto"/>
                <w:bottom w:val="none" w:sz="0" w:space="0" w:color="auto"/>
                <w:right w:val="none" w:sz="0" w:space="0" w:color="auto"/>
              </w:divBdr>
            </w:div>
            <w:div w:id="984353260">
              <w:marLeft w:val="0"/>
              <w:marRight w:val="0"/>
              <w:marTop w:val="0"/>
              <w:marBottom w:val="0"/>
              <w:divBdr>
                <w:top w:val="none" w:sz="0" w:space="0" w:color="auto"/>
                <w:left w:val="none" w:sz="0" w:space="0" w:color="auto"/>
                <w:bottom w:val="none" w:sz="0" w:space="0" w:color="auto"/>
                <w:right w:val="none" w:sz="0" w:space="0" w:color="auto"/>
              </w:divBdr>
            </w:div>
            <w:div w:id="748504976">
              <w:marLeft w:val="0"/>
              <w:marRight w:val="0"/>
              <w:marTop w:val="0"/>
              <w:marBottom w:val="0"/>
              <w:divBdr>
                <w:top w:val="none" w:sz="0" w:space="0" w:color="auto"/>
                <w:left w:val="none" w:sz="0" w:space="0" w:color="auto"/>
                <w:bottom w:val="none" w:sz="0" w:space="0" w:color="auto"/>
                <w:right w:val="none" w:sz="0" w:space="0" w:color="auto"/>
              </w:divBdr>
            </w:div>
            <w:div w:id="1874076873">
              <w:marLeft w:val="0"/>
              <w:marRight w:val="0"/>
              <w:marTop w:val="0"/>
              <w:marBottom w:val="0"/>
              <w:divBdr>
                <w:top w:val="none" w:sz="0" w:space="0" w:color="auto"/>
                <w:left w:val="none" w:sz="0" w:space="0" w:color="auto"/>
                <w:bottom w:val="none" w:sz="0" w:space="0" w:color="auto"/>
                <w:right w:val="none" w:sz="0" w:space="0" w:color="auto"/>
              </w:divBdr>
            </w:div>
            <w:div w:id="887760553">
              <w:marLeft w:val="0"/>
              <w:marRight w:val="0"/>
              <w:marTop w:val="0"/>
              <w:marBottom w:val="0"/>
              <w:divBdr>
                <w:top w:val="none" w:sz="0" w:space="0" w:color="auto"/>
                <w:left w:val="none" w:sz="0" w:space="0" w:color="auto"/>
                <w:bottom w:val="none" w:sz="0" w:space="0" w:color="auto"/>
                <w:right w:val="none" w:sz="0" w:space="0" w:color="auto"/>
              </w:divBdr>
            </w:div>
            <w:div w:id="1017847530">
              <w:marLeft w:val="0"/>
              <w:marRight w:val="0"/>
              <w:marTop w:val="0"/>
              <w:marBottom w:val="0"/>
              <w:divBdr>
                <w:top w:val="none" w:sz="0" w:space="0" w:color="auto"/>
                <w:left w:val="none" w:sz="0" w:space="0" w:color="auto"/>
                <w:bottom w:val="none" w:sz="0" w:space="0" w:color="auto"/>
                <w:right w:val="none" w:sz="0" w:space="0" w:color="auto"/>
              </w:divBdr>
            </w:div>
            <w:div w:id="246962318">
              <w:marLeft w:val="0"/>
              <w:marRight w:val="0"/>
              <w:marTop w:val="0"/>
              <w:marBottom w:val="0"/>
              <w:divBdr>
                <w:top w:val="none" w:sz="0" w:space="0" w:color="auto"/>
                <w:left w:val="none" w:sz="0" w:space="0" w:color="auto"/>
                <w:bottom w:val="none" w:sz="0" w:space="0" w:color="auto"/>
                <w:right w:val="none" w:sz="0" w:space="0" w:color="auto"/>
              </w:divBdr>
            </w:div>
            <w:div w:id="1462263546">
              <w:marLeft w:val="0"/>
              <w:marRight w:val="0"/>
              <w:marTop w:val="0"/>
              <w:marBottom w:val="0"/>
              <w:divBdr>
                <w:top w:val="none" w:sz="0" w:space="0" w:color="auto"/>
                <w:left w:val="none" w:sz="0" w:space="0" w:color="auto"/>
                <w:bottom w:val="none" w:sz="0" w:space="0" w:color="auto"/>
                <w:right w:val="none" w:sz="0" w:space="0" w:color="auto"/>
              </w:divBdr>
            </w:div>
            <w:div w:id="819806062">
              <w:marLeft w:val="0"/>
              <w:marRight w:val="0"/>
              <w:marTop w:val="0"/>
              <w:marBottom w:val="0"/>
              <w:divBdr>
                <w:top w:val="none" w:sz="0" w:space="0" w:color="auto"/>
                <w:left w:val="none" w:sz="0" w:space="0" w:color="auto"/>
                <w:bottom w:val="none" w:sz="0" w:space="0" w:color="auto"/>
                <w:right w:val="none" w:sz="0" w:space="0" w:color="auto"/>
              </w:divBdr>
            </w:div>
            <w:div w:id="20819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6563">
      <w:bodyDiv w:val="1"/>
      <w:marLeft w:val="0"/>
      <w:marRight w:val="0"/>
      <w:marTop w:val="0"/>
      <w:marBottom w:val="0"/>
      <w:divBdr>
        <w:top w:val="none" w:sz="0" w:space="0" w:color="auto"/>
        <w:left w:val="none" w:sz="0" w:space="0" w:color="auto"/>
        <w:bottom w:val="none" w:sz="0" w:space="0" w:color="auto"/>
        <w:right w:val="none" w:sz="0" w:space="0" w:color="auto"/>
      </w:divBdr>
      <w:divsChild>
        <w:div w:id="13572665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27F23-91E7-4FE0-BD61-3D02F7DA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tanzir</dc:creator>
  <cp:lastModifiedBy>cmdysy@gmail.com</cp:lastModifiedBy>
  <cp:revision>104</cp:revision>
  <dcterms:created xsi:type="dcterms:W3CDTF">2019-01-23T22:01:00Z</dcterms:created>
  <dcterms:modified xsi:type="dcterms:W3CDTF">2020-02-23T00:43:00Z</dcterms:modified>
</cp:coreProperties>
</file>
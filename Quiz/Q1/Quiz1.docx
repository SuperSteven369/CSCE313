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A1D5F" w14:textId="0B4025C4" w:rsidR="004B336F" w:rsidRPr="00F117EC" w:rsidRDefault="004B336F" w:rsidP="00EC6FB3">
      <w:pPr>
        <w:spacing w:before="16" w:line="240" w:lineRule="exact"/>
        <w:jc w:val="both"/>
        <w:rPr>
          <w:color w:val="FF0000"/>
          <w:sz w:val="24"/>
          <w:szCs w:val="24"/>
        </w:rPr>
      </w:pPr>
    </w:p>
    <w:p w14:paraId="6165716B" w14:textId="2EC22DC9" w:rsidR="004B336F" w:rsidRDefault="0025377E" w:rsidP="00EC6FB3">
      <w:pPr>
        <w:spacing w:before="7"/>
        <w:jc w:val="both"/>
        <w:rPr>
          <w:rFonts w:ascii="Calibri" w:eastAsia="Calibri" w:hAnsi="Calibri" w:cs="Calibri"/>
          <w:sz w:val="26"/>
          <w:szCs w:val="26"/>
        </w:rPr>
      </w:pPr>
      <w:r>
        <w:rPr>
          <w:rFonts w:ascii="Calibri" w:eastAsia="Calibri" w:hAnsi="Calibri" w:cs="Calibri"/>
          <w:spacing w:val="1"/>
          <w:sz w:val="26"/>
          <w:szCs w:val="26"/>
        </w:rPr>
        <w:t>S</w:t>
      </w:r>
      <w:r>
        <w:rPr>
          <w:rFonts w:ascii="Calibri" w:eastAsia="Calibri" w:hAnsi="Calibri" w:cs="Calibri"/>
          <w:sz w:val="26"/>
          <w:szCs w:val="26"/>
        </w:rPr>
        <w:t>tu</w:t>
      </w:r>
      <w:r>
        <w:rPr>
          <w:rFonts w:ascii="Calibri" w:eastAsia="Calibri" w:hAnsi="Calibri" w:cs="Calibri"/>
          <w:spacing w:val="1"/>
          <w:sz w:val="26"/>
          <w:szCs w:val="26"/>
        </w:rPr>
        <w:t>d</w:t>
      </w:r>
      <w:r>
        <w:rPr>
          <w:rFonts w:ascii="Calibri" w:eastAsia="Calibri" w:hAnsi="Calibri" w:cs="Calibri"/>
          <w:sz w:val="26"/>
          <w:szCs w:val="26"/>
        </w:rPr>
        <w:t>e</w:t>
      </w:r>
      <w:r>
        <w:rPr>
          <w:rFonts w:ascii="Calibri" w:eastAsia="Calibri" w:hAnsi="Calibri" w:cs="Calibri"/>
          <w:spacing w:val="1"/>
          <w:sz w:val="26"/>
          <w:szCs w:val="26"/>
        </w:rPr>
        <w:t>n</w:t>
      </w:r>
      <w:r>
        <w:rPr>
          <w:rFonts w:ascii="Calibri" w:eastAsia="Calibri" w:hAnsi="Calibri" w:cs="Calibri"/>
          <w:sz w:val="26"/>
          <w:szCs w:val="26"/>
        </w:rPr>
        <w:t>t</w:t>
      </w:r>
      <w:r>
        <w:rPr>
          <w:rFonts w:ascii="Calibri" w:eastAsia="Calibri" w:hAnsi="Calibri" w:cs="Calibri"/>
          <w:spacing w:val="-9"/>
          <w:sz w:val="26"/>
          <w:szCs w:val="26"/>
        </w:rPr>
        <w:t xml:space="preserve"> </w:t>
      </w:r>
      <w:proofErr w:type="gramStart"/>
      <w:r>
        <w:rPr>
          <w:rFonts w:ascii="Calibri" w:eastAsia="Calibri" w:hAnsi="Calibri" w:cs="Calibri"/>
          <w:sz w:val="26"/>
          <w:szCs w:val="26"/>
        </w:rPr>
        <w:t>N</w:t>
      </w:r>
      <w:r>
        <w:rPr>
          <w:rFonts w:ascii="Calibri" w:eastAsia="Calibri" w:hAnsi="Calibri" w:cs="Calibri"/>
          <w:spacing w:val="1"/>
          <w:sz w:val="26"/>
          <w:szCs w:val="26"/>
        </w:rPr>
        <w:t>a</w:t>
      </w:r>
      <w:r>
        <w:rPr>
          <w:rFonts w:ascii="Calibri" w:eastAsia="Calibri" w:hAnsi="Calibri" w:cs="Calibri"/>
          <w:sz w:val="26"/>
          <w:szCs w:val="26"/>
        </w:rPr>
        <w:t>me:</w:t>
      </w:r>
      <w:r w:rsidR="00733D5E">
        <w:rPr>
          <w:rFonts w:ascii="Calibri" w:eastAsia="Calibri" w:hAnsi="Calibri" w:cs="Calibri"/>
          <w:sz w:val="26"/>
          <w:szCs w:val="26"/>
        </w:rPr>
        <w:t>..</w:t>
      </w:r>
      <w:proofErr w:type="gramEnd"/>
      <w:r>
        <w:rPr>
          <w:rFonts w:ascii="Calibri" w:eastAsia="Calibri" w:hAnsi="Calibri" w:cs="Calibri"/>
          <w:spacing w:val="1"/>
          <w:sz w:val="26"/>
          <w:szCs w:val="26"/>
        </w:rPr>
        <w:t>………</w:t>
      </w:r>
      <w:r>
        <w:rPr>
          <w:rFonts w:ascii="Calibri" w:eastAsia="Calibri" w:hAnsi="Calibri" w:cs="Calibri"/>
          <w:color w:val="000000"/>
          <w:spacing w:val="1"/>
          <w:sz w:val="26"/>
          <w:szCs w:val="26"/>
        </w:rPr>
        <w:t>……</w:t>
      </w:r>
      <w:r w:rsidR="003924D7">
        <w:rPr>
          <w:rFonts w:ascii="Calibri" w:eastAsia="Calibri" w:hAnsi="Calibri" w:cs="Calibri"/>
          <w:color w:val="000000"/>
          <w:spacing w:val="1"/>
          <w:sz w:val="26"/>
          <w:szCs w:val="26"/>
        </w:rPr>
        <w:t>Siyuan Yang</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9"/>
          <w:sz w:val="26"/>
          <w:szCs w:val="26"/>
        </w:rPr>
        <w:t>…</w:t>
      </w:r>
      <w:r>
        <w:rPr>
          <w:rFonts w:ascii="Calibri" w:eastAsia="Calibri" w:hAnsi="Calibri" w:cs="Calibri"/>
          <w:color w:val="000000"/>
          <w:sz w:val="26"/>
          <w:szCs w:val="26"/>
        </w:rPr>
        <w:t xml:space="preserve">. </w:t>
      </w:r>
      <w:proofErr w:type="gramStart"/>
      <w:r>
        <w:rPr>
          <w:rFonts w:ascii="Calibri" w:eastAsia="Calibri" w:hAnsi="Calibri" w:cs="Calibri"/>
          <w:color w:val="000000"/>
          <w:spacing w:val="-1"/>
          <w:sz w:val="26"/>
          <w:szCs w:val="26"/>
        </w:rPr>
        <w:t>U</w:t>
      </w:r>
      <w:r>
        <w:rPr>
          <w:rFonts w:ascii="Calibri" w:eastAsia="Calibri" w:hAnsi="Calibri" w:cs="Calibri"/>
          <w:color w:val="000000"/>
          <w:sz w:val="26"/>
          <w:szCs w:val="26"/>
        </w:rPr>
        <w:t>IN:</w:t>
      </w:r>
      <w:r>
        <w:rPr>
          <w:rFonts w:ascii="Calibri" w:eastAsia="Calibri" w:hAnsi="Calibri" w:cs="Calibri"/>
          <w:spacing w:val="1"/>
          <w:position w:val="3"/>
          <w:sz w:val="26"/>
          <w:szCs w:val="26"/>
        </w:rPr>
        <w:t>…</w:t>
      </w:r>
      <w:proofErr w:type="gramEnd"/>
      <w:r>
        <w:rPr>
          <w:rFonts w:ascii="Calibri" w:eastAsia="Calibri" w:hAnsi="Calibri" w:cs="Calibri"/>
          <w:spacing w:val="1"/>
          <w:position w:val="3"/>
          <w:sz w:val="26"/>
          <w:szCs w:val="26"/>
        </w:rPr>
        <w:t>………</w:t>
      </w:r>
      <w:r w:rsidR="003924D7">
        <w:rPr>
          <w:rFonts w:ascii="Calibri" w:eastAsia="Calibri" w:hAnsi="Calibri" w:cs="Calibri"/>
          <w:spacing w:val="-1"/>
          <w:position w:val="3"/>
          <w:sz w:val="26"/>
          <w:szCs w:val="26"/>
        </w:rPr>
        <w:t>826006958</w:t>
      </w:r>
      <w:r>
        <w:rPr>
          <w:rFonts w:ascii="Calibri" w:eastAsia="Calibri" w:hAnsi="Calibri" w:cs="Calibri"/>
          <w:spacing w:val="1"/>
          <w:position w:val="3"/>
          <w:sz w:val="26"/>
          <w:szCs w:val="26"/>
        </w:rPr>
        <w:t>…………</w:t>
      </w:r>
      <w:r>
        <w:rPr>
          <w:rFonts w:ascii="Calibri" w:eastAsia="Calibri" w:hAnsi="Calibri" w:cs="Calibri"/>
          <w:spacing w:val="-1"/>
          <w:position w:val="3"/>
          <w:sz w:val="26"/>
          <w:szCs w:val="26"/>
        </w:rPr>
        <w:t>…</w:t>
      </w:r>
      <w:r>
        <w:rPr>
          <w:rFonts w:ascii="Calibri" w:eastAsia="Calibri" w:hAnsi="Calibri" w:cs="Calibri"/>
          <w:position w:val="3"/>
          <w:sz w:val="26"/>
          <w:szCs w:val="26"/>
        </w:rPr>
        <w:t>…</w:t>
      </w:r>
      <w:r w:rsidR="00733D5E">
        <w:rPr>
          <w:rFonts w:ascii="Calibri" w:eastAsia="Calibri" w:hAnsi="Calibri" w:cs="Calibri"/>
          <w:position w:val="3"/>
          <w:sz w:val="26"/>
          <w:szCs w:val="26"/>
        </w:rPr>
        <w:t>..</w:t>
      </w:r>
    </w:p>
    <w:p w14:paraId="070E791E" w14:textId="7B1C7ECF" w:rsidR="00BB7260" w:rsidRPr="00BB7260" w:rsidRDefault="00103E85" w:rsidP="00BB7260">
      <w:pPr>
        <w:pStyle w:val="ListParagraph"/>
        <w:spacing w:line="260" w:lineRule="exact"/>
        <w:jc w:val="both"/>
        <w:rPr>
          <w:rFonts w:ascii="Calibri" w:eastAsia="Calibri" w:hAnsi="Calibri" w:cs="Calibri"/>
          <w:sz w:val="22"/>
          <w:szCs w:val="22"/>
        </w:rPr>
      </w:pPr>
      <w:r>
        <w:rPr>
          <w:rFonts w:ascii="Calibri" w:eastAsia="Calibri" w:hAnsi="Calibri" w:cs="Calibri"/>
          <w:noProof/>
          <w:sz w:val="22"/>
          <w:szCs w:val="22"/>
        </w:rPr>
        <mc:AlternateContent>
          <mc:Choice Requires="wps">
            <w:drawing>
              <wp:anchor distT="0" distB="0" distL="114300" distR="114300" simplePos="0" relativeHeight="251661312" behindDoc="0" locked="0" layoutInCell="1" allowOverlap="1" wp14:anchorId="0F39CC9B" wp14:editId="406DF52A">
                <wp:simplePos x="0" y="0"/>
                <wp:positionH relativeFrom="column">
                  <wp:posOffset>1301750</wp:posOffset>
                </wp:positionH>
                <wp:positionV relativeFrom="paragraph">
                  <wp:posOffset>38100</wp:posOffset>
                </wp:positionV>
                <wp:extent cx="95250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64204" id="Rectangle 1" o:spid="_x0000_s1026" style="position:absolute;margin-left:102.5pt;margin-top:3pt;width: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jwIAAIMFAAAOAAAAZHJzL2Uyb0RvYy54bWysVMFu2zAMvQ/YPwi6r3aydmuNOEWQosOA&#10;oi3aDj2rshQLkEVNUuJkXz9Kcpy0K3YYdrFFkXwkn0jOLredJhvhvAJT08lJSYkwHBplVjX98XT9&#10;6ZwSH5hpmAYjaroTnl7OP36Y9bYSU2hBN8IRBDG+6m1N2xBsVRSet6Jj/gSsMKiU4DoWUHSronGs&#10;R/ROF9Oy/FL04BrrgAvv8fYqK+k84UspeLiT0otAdE0xt5C+Ln1f4reYz1i1csy2ig9psH/IomPK&#10;YNAR6ooFRtZO/QHVKe7AgwwnHLoCpFRcpBqwmkn5pprHllmRakFyvB1p8v8Plt9u7h1RDb4dJYZ1&#10;+EQPSBozKy3IJNLTW1+h1aO9d4Pk8Rhr3UrXxT9WQbaJ0t1IqdgGwvHy4mx6ViLxHFWfzyclnhGl&#10;ODhb58M3AR2Jh5o6DJ6IZJsbH7Lp3iTGMnCttMZ7VmkTvx60auJdEmLbiKV2ZMPwwcM2VYDRjqxQ&#10;ip5FrCtXkk5hp0VGfRASCcHcpymR1IoHTMa5MGGSVS1rRA6FRY6ljR6pUG0QMCJLTHLEHgBe57vH&#10;zmUP9tFVpE4encu/JZadR48UGUwYnTtlwL0HoLGqIXK235OUqYksvUCzw3ZxkOfIW36t8NlumA/3&#10;zOHg4EvjMgh3+JEa+prCcKKkBffrvftoj/2MWkp6HMSa+p9r5gQl+rvBTr+YnJ7GyU3C6dnXKQru&#10;WPNyrDHrbgn49NjNmF06Rvug90fpoHvGnbGIUVHFDMfYNeXB7YVlyAsCtw4Xi0Uyw2m1LNyYR8sj&#10;eGQ1tuXT9pk5O/RuwKa/hf3QsupNC2fb6GlgsQ4gVervA68D3zjpqXGGrRRXybGcrA67c/4bAAD/&#10;/wMAUEsDBBQABgAIAAAAIQDxcUfg3wAAAAgBAAAPAAAAZHJzL2Rvd25yZXYueG1sTI9BSwMxEIXv&#10;gv8hjOCl2KwrLbJuthShtggKbfXgLd1MN4ubSdik7frvOz3V0/DmDW++V84G14kj9rH1pOBxnIFA&#10;qr1pqVHwtV08PIOISZPRnSdU8IcRZtXtTakL40+0xuMmNYJDKBZagU0pFFLG2qLTcewDEnt73zud&#10;WPaNNL0+cbjrZJ5lU+l0S/zB6oCvFuvfzcEpWCztaC7fP77DKn7uXb4Kb8vRj1L3d8P8BUTCIV2P&#10;4YLP6FAx084fyETRKcizCXdJCqY82H+aXPSONS9kVcr/BaozAAAA//8DAFBLAQItABQABgAIAAAA&#10;IQC2gziS/gAAAOEBAAATAAAAAAAAAAAAAAAAAAAAAABbQ29udGVudF9UeXBlc10ueG1sUEsBAi0A&#10;FAAGAAgAAAAhADj9If/WAAAAlAEAAAsAAAAAAAAAAAAAAAAALwEAAF9yZWxzLy5yZWxzUEsBAi0A&#10;FAAGAAgAAAAhAL8Yv9qPAgAAgwUAAA4AAAAAAAAAAAAAAAAALgIAAGRycy9lMm9Eb2MueG1sUEsB&#10;Ai0AFAAGAAgAAAAhAPFxR+DfAAAACAEAAA8AAAAAAAAAAAAAAAAA6QQAAGRycy9kb3ducmV2Lnht&#10;bFBLBQYAAAAABAAEAPMAAAD1BQAAAAA=&#10;" filled="f" strokecolor="black [3213]" strokeweight="2pt"/>
            </w:pict>
          </mc:Fallback>
        </mc:AlternateContent>
      </w:r>
    </w:p>
    <w:p w14:paraId="02DD95B2" w14:textId="72291BB4" w:rsidR="00BE31F4" w:rsidRPr="00103E85" w:rsidRDefault="00BE31F4" w:rsidP="00103E85">
      <w:pPr>
        <w:pBdr>
          <w:bottom w:val="single" w:sz="6" w:space="1" w:color="auto"/>
        </w:pBdr>
        <w:spacing w:line="360" w:lineRule="auto"/>
        <w:jc w:val="both"/>
        <w:rPr>
          <w:rFonts w:ascii="Calibri" w:eastAsia="Calibri" w:hAnsi="Calibri" w:cs="Calibri"/>
          <w:b/>
          <w:sz w:val="32"/>
          <w:szCs w:val="22"/>
        </w:rPr>
      </w:pPr>
      <w:r w:rsidRPr="00103E85">
        <w:rPr>
          <w:rFonts w:ascii="Calibri" w:eastAsia="Calibri" w:hAnsi="Calibri" w:cs="Calibri"/>
          <w:b/>
          <w:sz w:val="32"/>
          <w:szCs w:val="22"/>
        </w:rPr>
        <w:t xml:space="preserve">Student Score                        </w:t>
      </w:r>
      <w:r w:rsidR="00103E85">
        <w:rPr>
          <w:rFonts w:ascii="Calibri" w:eastAsia="Calibri" w:hAnsi="Calibri" w:cs="Calibri"/>
          <w:b/>
          <w:sz w:val="32"/>
          <w:szCs w:val="22"/>
        </w:rPr>
        <w:t xml:space="preserve"> / </w:t>
      </w:r>
      <w:r w:rsidR="0096413B">
        <w:rPr>
          <w:rFonts w:ascii="Calibri" w:eastAsia="Calibri" w:hAnsi="Calibri" w:cs="Calibri"/>
          <w:b/>
          <w:sz w:val="44"/>
          <w:szCs w:val="22"/>
        </w:rPr>
        <w:t>100</w:t>
      </w:r>
    </w:p>
    <w:p w14:paraId="0F104DD2" w14:textId="1078BC54" w:rsidR="00BB7260" w:rsidRPr="00C0499A" w:rsidRDefault="00BB7260" w:rsidP="00BB7260">
      <w:pPr>
        <w:pBdr>
          <w:bottom w:val="single" w:sz="6" w:space="1" w:color="auto"/>
        </w:pBdr>
        <w:spacing w:line="260" w:lineRule="exact"/>
        <w:jc w:val="both"/>
        <w:rPr>
          <w:rFonts w:ascii="Calibri" w:eastAsia="Calibri" w:hAnsi="Calibri" w:cs="Calibri"/>
          <w:sz w:val="24"/>
          <w:szCs w:val="22"/>
        </w:rPr>
      </w:pPr>
      <w:r w:rsidRPr="00C0499A">
        <w:rPr>
          <w:rFonts w:ascii="Calibri" w:eastAsia="Calibri" w:hAnsi="Calibri" w:cs="Calibri"/>
          <w:sz w:val="24"/>
          <w:szCs w:val="22"/>
        </w:rPr>
        <w:t>True/False Questions</w:t>
      </w:r>
      <w:r w:rsidR="009F3A78" w:rsidRPr="00C0499A">
        <w:rPr>
          <w:rFonts w:ascii="Calibri" w:eastAsia="Calibri" w:hAnsi="Calibri" w:cs="Calibri"/>
          <w:sz w:val="24"/>
          <w:szCs w:val="22"/>
        </w:rPr>
        <w:t xml:space="preserve"> </w:t>
      </w:r>
      <w:r w:rsidR="00956D04">
        <w:rPr>
          <w:rFonts w:ascii="Calibri" w:eastAsia="Calibri" w:hAnsi="Calibri" w:cs="Calibri"/>
          <w:sz w:val="24"/>
          <w:szCs w:val="22"/>
        </w:rPr>
        <w:t>[</w:t>
      </w:r>
      <w:r w:rsidR="004117CC">
        <w:rPr>
          <w:rFonts w:ascii="Calibri" w:eastAsia="Calibri" w:hAnsi="Calibri" w:cs="Calibri"/>
          <w:sz w:val="24"/>
          <w:szCs w:val="22"/>
        </w:rPr>
        <w:t>20</w:t>
      </w:r>
      <w:r w:rsidR="00956D04">
        <w:rPr>
          <w:rFonts w:ascii="Calibri" w:eastAsia="Calibri" w:hAnsi="Calibri" w:cs="Calibri"/>
          <w:sz w:val="24"/>
          <w:szCs w:val="22"/>
        </w:rPr>
        <w:t xml:space="preserve"> pts]</w:t>
      </w:r>
    </w:p>
    <w:p w14:paraId="597B8010" w14:textId="2C45C3F6" w:rsidR="00BB7260" w:rsidRPr="009264E7" w:rsidRDefault="009264E7" w:rsidP="009264E7">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BB7260" w:rsidRPr="00C0499A">
        <w:rPr>
          <w:rFonts w:ascii="Calibri" w:eastAsia="Calibri" w:hAnsi="Calibri" w:cs="Calibri"/>
          <w:sz w:val="24"/>
          <w:szCs w:val="22"/>
        </w:rPr>
        <w:t xml:space="preserve">The executable image of a program </w:t>
      </w:r>
      <w:r w:rsidR="00F16C0A" w:rsidRPr="00C0499A">
        <w:rPr>
          <w:rFonts w:ascii="Calibri" w:eastAsia="Calibri" w:hAnsi="Calibri" w:cs="Calibri"/>
          <w:sz w:val="24"/>
          <w:szCs w:val="22"/>
        </w:rPr>
        <w:t xml:space="preserve">must </w:t>
      </w:r>
      <w:r w:rsidR="00BB7260" w:rsidRPr="00C0499A">
        <w:rPr>
          <w:rFonts w:ascii="Calibri" w:eastAsia="Calibri" w:hAnsi="Calibri" w:cs="Calibri"/>
          <w:sz w:val="24"/>
          <w:szCs w:val="22"/>
        </w:rPr>
        <w:t>be loaded into the main memory first before executing</w:t>
      </w:r>
      <w:r w:rsidR="003924D7" w:rsidRPr="009264E7">
        <w:rPr>
          <w:rFonts w:ascii="Calibri" w:eastAsia="Calibri" w:hAnsi="Calibri" w:cs="Calibri"/>
          <w:sz w:val="24"/>
          <w:szCs w:val="22"/>
        </w:rPr>
        <w:t xml:space="preserve"> </w:t>
      </w:r>
    </w:p>
    <w:p w14:paraId="037CD95C" w14:textId="0B7B8A50" w:rsidR="00BF3625" w:rsidRPr="00C0499A"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BF3625" w:rsidRPr="00C0499A">
        <w:rPr>
          <w:rFonts w:ascii="Calibri" w:eastAsia="Calibri" w:hAnsi="Calibri" w:cs="Calibri"/>
          <w:sz w:val="24"/>
          <w:szCs w:val="22"/>
        </w:rPr>
        <w:t xml:space="preserve">An Operating System </w:t>
      </w:r>
      <w:r w:rsidR="001D3ED3" w:rsidRPr="00C0499A">
        <w:rPr>
          <w:rFonts w:ascii="Calibri" w:eastAsia="Calibri" w:hAnsi="Calibri" w:cs="Calibri"/>
          <w:sz w:val="24"/>
          <w:szCs w:val="22"/>
        </w:rPr>
        <w:t xml:space="preserve">(OS) </w:t>
      </w:r>
      <w:r w:rsidR="00BF3625" w:rsidRPr="00C0499A">
        <w:rPr>
          <w:rFonts w:ascii="Calibri" w:eastAsia="Calibri" w:hAnsi="Calibri" w:cs="Calibri"/>
          <w:sz w:val="24"/>
          <w:szCs w:val="22"/>
        </w:rPr>
        <w:t>does not trust application programs because they can be either buggy or malicious</w:t>
      </w:r>
    </w:p>
    <w:p w14:paraId="24BC7B12" w14:textId="1D75DFA7" w:rsidR="00A23742" w:rsidRPr="00C0499A"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A23742" w:rsidRPr="00C0499A">
        <w:rPr>
          <w:rFonts w:ascii="Calibri" w:eastAsia="Calibri" w:hAnsi="Calibri" w:cs="Calibri"/>
          <w:sz w:val="24"/>
          <w:szCs w:val="22"/>
        </w:rPr>
        <w:t xml:space="preserve">There was no concept of </w:t>
      </w:r>
      <w:r w:rsidR="001D3ED3" w:rsidRPr="00C0499A">
        <w:rPr>
          <w:rFonts w:ascii="Calibri" w:eastAsia="Calibri" w:hAnsi="Calibri" w:cs="Calibri"/>
          <w:sz w:val="24"/>
          <w:szCs w:val="22"/>
        </w:rPr>
        <w:t>OS</w:t>
      </w:r>
      <w:r w:rsidR="00A23742" w:rsidRPr="00C0499A">
        <w:rPr>
          <w:rFonts w:ascii="Calibri" w:eastAsia="Calibri" w:hAnsi="Calibri" w:cs="Calibri"/>
          <w:sz w:val="24"/>
          <w:szCs w:val="22"/>
        </w:rPr>
        <w:t xml:space="preserve"> in first generation computers</w:t>
      </w:r>
    </w:p>
    <w:p w14:paraId="6102648B" w14:textId="4E11D32C" w:rsidR="00A23742" w:rsidRPr="00C0499A"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A23742" w:rsidRPr="00C0499A">
        <w:rPr>
          <w:rFonts w:ascii="Calibri" w:eastAsia="Calibri" w:hAnsi="Calibri" w:cs="Calibri"/>
          <w:sz w:val="24"/>
          <w:szCs w:val="22"/>
        </w:rPr>
        <w:t>The PC register of a CPU points to the next instruction to execute in the main memory</w:t>
      </w:r>
    </w:p>
    <w:p w14:paraId="3BD01B9A" w14:textId="1CDF2018" w:rsidR="00A23742" w:rsidRPr="00C0499A"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A23742" w:rsidRPr="00C0499A">
        <w:rPr>
          <w:rFonts w:ascii="Calibri" w:eastAsia="Calibri" w:hAnsi="Calibri" w:cs="Calibri"/>
          <w:sz w:val="24"/>
          <w:szCs w:val="22"/>
        </w:rPr>
        <w:t>Second generation computers still executed programs in a sequential</w:t>
      </w:r>
      <w:r w:rsidR="0062379F">
        <w:rPr>
          <w:rFonts w:ascii="Calibri" w:eastAsia="Calibri" w:hAnsi="Calibri" w:cs="Calibri"/>
          <w:sz w:val="24"/>
          <w:szCs w:val="22"/>
        </w:rPr>
        <w:t>/batch</w:t>
      </w:r>
      <w:r w:rsidR="00A23742" w:rsidRPr="00C0499A">
        <w:rPr>
          <w:rFonts w:ascii="Calibri" w:eastAsia="Calibri" w:hAnsi="Calibri" w:cs="Calibri"/>
          <w:sz w:val="24"/>
          <w:szCs w:val="22"/>
        </w:rPr>
        <w:t xml:space="preserve"> manner</w:t>
      </w:r>
    </w:p>
    <w:p w14:paraId="33F1C523" w14:textId="36DEFBC8" w:rsidR="00A23742" w:rsidRPr="00C0499A"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A23742" w:rsidRPr="00C0499A">
        <w:rPr>
          <w:rFonts w:ascii="Calibri" w:eastAsia="Calibri" w:hAnsi="Calibri" w:cs="Calibri"/>
          <w:sz w:val="24"/>
          <w:szCs w:val="22"/>
        </w:rPr>
        <w:t>Time sharing computers gave a fixed time quantum to each program</w:t>
      </w:r>
    </w:p>
    <w:p w14:paraId="7AF5C389" w14:textId="236DF0F0" w:rsidR="00A23742" w:rsidRPr="00C0499A"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1824F3" w:rsidRPr="00C0499A">
        <w:rPr>
          <w:rFonts w:ascii="Calibri" w:eastAsia="Calibri" w:hAnsi="Calibri" w:cs="Calibri"/>
          <w:sz w:val="24"/>
          <w:szCs w:val="22"/>
        </w:rPr>
        <w:t>An OS</w:t>
      </w:r>
      <w:r w:rsidR="00A23742" w:rsidRPr="00C0499A">
        <w:rPr>
          <w:rFonts w:ascii="Calibri" w:eastAsia="Calibri" w:hAnsi="Calibri" w:cs="Calibri"/>
          <w:sz w:val="24"/>
          <w:szCs w:val="22"/>
        </w:rPr>
        <w:t xml:space="preserve"> resides in-between the hardware and application programs</w:t>
      </w:r>
    </w:p>
    <w:p w14:paraId="231DA926" w14:textId="4BC0F364" w:rsidR="00A23742" w:rsidRPr="00C0499A"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A23742" w:rsidRPr="00C0499A">
        <w:rPr>
          <w:rFonts w:ascii="Calibri" w:eastAsia="Calibri" w:hAnsi="Calibri" w:cs="Calibri"/>
          <w:sz w:val="24"/>
          <w:szCs w:val="22"/>
        </w:rPr>
        <w:t xml:space="preserve">The primary goal of </w:t>
      </w:r>
      <w:r w:rsidR="008C4D28" w:rsidRPr="00C0499A">
        <w:rPr>
          <w:rFonts w:ascii="Calibri" w:eastAsia="Calibri" w:hAnsi="Calibri" w:cs="Calibri"/>
          <w:sz w:val="24"/>
          <w:szCs w:val="22"/>
        </w:rPr>
        <w:t>OS is to make application programming convenient</w:t>
      </w:r>
    </w:p>
    <w:p w14:paraId="6D4FB8F8" w14:textId="3302CD40" w:rsidR="00EC2130" w:rsidRPr="00C0499A" w:rsidRDefault="009264E7" w:rsidP="00EC2130">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w:t>
      </w:r>
      <w:r>
        <w:rPr>
          <w:rFonts w:ascii="Calibri" w:eastAsia="Calibri" w:hAnsi="Calibri" w:cs="Calibri"/>
          <w:b/>
          <w:bCs/>
          <w:sz w:val="24"/>
          <w:szCs w:val="22"/>
        </w:rPr>
        <w:t>False</w:t>
      </w:r>
      <w:r w:rsidRPr="009264E7">
        <w:rPr>
          <w:rFonts w:ascii="Calibri" w:eastAsia="Calibri" w:hAnsi="Calibri" w:cs="Calibri"/>
          <w:b/>
          <w:bCs/>
          <w:sz w:val="24"/>
          <w:szCs w:val="22"/>
        </w:rPr>
        <w:t>]</w:t>
      </w:r>
      <w:r>
        <w:rPr>
          <w:rFonts w:ascii="Calibri" w:eastAsia="Calibri" w:hAnsi="Calibri" w:cs="Calibri"/>
          <w:sz w:val="24"/>
          <w:szCs w:val="22"/>
        </w:rPr>
        <w:t xml:space="preserve"> </w:t>
      </w:r>
      <w:r w:rsidR="008C4D28" w:rsidRPr="00C0499A">
        <w:rPr>
          <w:rFonts w:ascii="Calibri" w:eastAsia="Calibri" w:hAnsi="Calibri" w:cs="Calibri"/>
          <w:sz w:val="24"/>
          <w:szCs w:val="22"/>
        </w:rPr>
        <w:t xml:space="preserve">Context switching </w:t>
      </w:r>
      <w:r w:rsidR="005B5DF5" w:rsidRPr="00C0499A">
        <w:rPr>
          <w:rFonts w:ascii="Calibri" w:eastAsia="Calibri" w:hAnsi="Calibri" w:cs="Calibri"/>
          <w:sz w:val="24"/>
          <w:szCs w:val="22"/>
        </w:rPr>
        <w:t xml:space="preserve">does not contribute much to the </w:t>
      </w:r>
      <w:r w:rsidR="008C4D28" w:rsidRPr="00C0499A">
        <w:rPr>
          <w:rFonts w:ascii="Calibri" w:eastAsia="Calibri" w:hAnsi="Calibri" w:cs="Calibri"/>
          <w:sz w:val="24"/>
          <w:szCs w:val="22"/>
        </w:rPr>
        <w:t>OS</w:t>
      </w:r>
      <w:r w:rsidR="005B5DF5" w:rsidRPr="00C0499A">
        <w:rPr>
          <w:rFonts w:ascii="Calibri" w:eastAsia="Calibri" w:hAnsi="Calibri" w:cs="Calibri"/>
          <w:sz w:val="24"/>
          <w:szCs w:val="22"/>
        </w:rPr>
        <w:t xml:space="preserve"> overhead</w:t>
      </w:r>
    </w:p>
    <w:p w14:paraId="1E719D2D" w14:textId="03252B73" w:rsidR="009919DC"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9919DC" w:rsidRPr="00C0499A">
        <w:rPr>
          <w:rFonts w:ascii="Calibri" w:eastAsia="Calibri" w:hAnsi="Calibri" w:cs="Calibri"/>
          <w:sz w:val="24"/>
          <w:szCs w:val="22"/>
        </w:rPr>
        <w:t>Main Memory access is slower than register/cache access because it is physically outside the CPU</w:t>
      </w:r>
    </w:p>
    <w:p w14:paraId="3C4DB594" w14:textId="1A61C888" w:rsidR="009264E7" w:rsidRPr="009264E7" w:rsidRDefault="0082183B" w:rsidP="009264E7">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FD2F90">
        <w:rPr>
          <w:rFonts w:ascii="Calibri" w:eastAsia="Calibri" w:hAnsi="Calibri" w:cs="Calibri"/>
          <w:sz w:val="24"/>
          <w:szCs w:val="22"/>
        </w:rPr>
        <w:t>Multiprogramming cannot work without Direct Memory Access (DMA) mechanism</w:t>
      </w:r>
    </w:p>
    <w:p w14:paraId="07D011FB" w14:textId="444612C1" w:rsidR="00DE6C57"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DE6C57">
        <w:rPr>
          <w:rFonts w:ascii="Calibri" w:eastAsia="Calibri" w:hAnsi="Calibri" w:cs="Calibri"/>
          <w:sz w:val="24"/>
          <w:szCs w:val="22"/>
        </w:rPr>
        <w:t xml:space="preserve">Interrupts are necessary for asynchronous </w:t>
      </w:r>
      <w:r w:rsidR="00E5319B">
        <w:rPr>
          <w:rFonts w:ascii="Calibri" w:eastAsia="Calibri" w:hAnsi="Calibri" w:cs="Calibri"/>
          <w:sz w:val="24"/>
          <w:szCs w:val="22"/>
        </w:rPr>
        <w:t>event handling</w:t>
      </w:r>
      <w:r w:rsidR="00DE6C57">
        <w:rPr>
          <w:rFonts w:ascii="Calibri" w:eastAsia="Calibri" w:hAnsi="Calibri" w:cs="Calibri"/>
          <w:sz w:val="24"/>
          <w:szCs w:val="22"/>
        </w:rPr>
        <w:t xml:space="preserve"> in a CPU</w:t>
      </w:r>
    </w:p>
    <w:p w14:paraId="23D452DB" w14:textId="1D671424" w:rsidR="00E5319B" w:rsidRDefault="00D271F8"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sidR="009264E7">
        <w:rPr>
          <w:rFonts w:ascii="Calibri" w:eastAsia="Calibri" w:hAnsi="Calibri" w:cs="Calibri"/>
          <w:sz w:val="24"/>
          <w:szCs w:val="22"/>
        </w:rPr>
        <w:t xml:space="preserve"> </w:t>
      </w:r>
      <w:r w:rsidR="00E5319B">
        <w:rPr>
          <w:rFonts w:ascii="Calibri" w:eastAsia="Calibri" w:hAnsi="Calibri" w:cs="Calibri"/>
          <w:sz w:val="24"/>
          <w:szCs w:val="22"/>
        </w:rPr>
        <w:t>A program can be kicked out of a CPU when it requests I/O operation, or when another Interrupt occurs</w:t>
      </w:r>
    </w:p>
    <w:p w14:paraId="5F450250" w14:textId="1ABF3B24" w:rsidR="00E5319B"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w:t>
      </w:r>
      <w:r w:rsidR="00D271F8">
        <w:rPr>
          <w:rFonts w:ascii="Calibri" w:eastAsia="Calibri" w:hAnsi="Calibri" w:cs="Calibri"/>
          <w:b/>
          <w:bCs/>
          <w:sz w:val="24"/>
          <w:szCs w:val="22"/>
        </w:rPr>
        <w:t>False</w:t>
      </w:r>
      <w:r w:rsidRPr="009264E7">
        <w:rPr>
          <w:rFonts w:ascii="Calibri" w:eastAsia="Calibri" w:hAnsi="Calibri" w:cs="Calibri"/>
          <w:b/>
          <w:bCs/>
          <w:sz w:val="24"/>
          <w:szCs w:val="22"/>
        </w:rPr>
        <w:t>]</w:t>
      </w:r>
      <w:r>
        <w:rPr>
          <w:rFonts w:ascii="Calibri" w:eastAsia="Calibri" w:hAnsi="Calibri" w:cs="Calibri"/>
          <w:sz w:val="24"/>
          <w:szCs w:val="22"/>
        </w:rPr>
        <w:t xml:space="preserve"> </w:t>
      </w:r>
      <w:r w:rsidR="00E5319B">
        <w:rPr>
          <w:rFonts w:ascii="Calibri" w:eastAsia="Calibri" w:hAnsi="Calibri" w:cs="Calibri"/>
          <w:sz w:val="24"/>
          <w:szCs w:val="22"/>
        </w:rPr>
        <w:t xml:space="preserve">A program error can kick a program out of CPU </w:t>
      </w:r>
    </w:p>
    <w:p w14:paraId="2EDC75C2" w14:textId="7E6715AF" w:rsidR="00E5319B"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E5319B">
        <w:rPr>
          <w:rFonts w:ascii="Calibri" w:eastAsia="Calibri" w:hAnsi="Calibri" w:cs="Calibri"/>
          <w:sz w:val="24"/>
          <w:szCs w:val="22"/>
        </w:rPr>
        <w:t>Interrupts are necessary to bring a program back to CPU if it was previously kicked out</w:t>
      </w:r>
    </w:p>
    <w:p w14:paraId="0C21E19E" w14:textId="60F81643" w:rsidR="004A75CF" w:rsidRDefault="001C361B"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4A75CF">
        <w:rPr>
          <w:rFonts w:ascii="Calibri" w:eastAsia="Calibri" w:hAnsi="Calibri" w:cs="Calibri"/>
          <w:sz w:val="24"/>
          <w:szCs w:val="22"/>
        </w:rPr>
        <w:t>The “Illusionist” role of the CPU allows a programmer write programs that are agnostic of other programs running in the system</w:t>
      </w:r>
    </w:p>
    <w:p w14:paraId="5A358A96" w14:textId="4CABE369" w:rsidR="00163144" w:rsidRDefault="00876CF5"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163144">
        <w:rPr>
          <w:rFonts w:ascii="Calibri" w:eastAsia="Calibri" w:hAnsi="Calibri" w:cs="Calibri"/>
          <w:sz w:val="24"/>
          <w:szCs w:val="22"/>
        </w:rPr>
        <w:t>Modern operating systems come with many utility services that are analogous to the “Glue” role of the OS</w:t>
      </w:r>
    </w:p>
    <w:p w14:paraId="169EC3FC" w14:textId="00C4D1C8" w:rsidR="001A5993" w:rsidRDefault="00903AB3"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5235F0">
        <w:rPr>
          <w:rFonts w:ascii="Calibri" w:eastAsia="Calibri" w:hAnsi="Calibri" w:cs="Calibri"/>
          <w:sz w:val="24"/>
          <w:szCs w:val="22"/>
        </w:rPr>
        <w:t>Networking service is not a core OS part, rather a common service included with most OS</w:t>
      </w:r>
    </w:p>
    <w:p w14:paraId="1C31D36F" w14:textId="292A05D7" w:rsidR="005235F0" w:rsidRDefault="0042396C"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w:t>
      </w:r>
      <w:r>
        <w:rPr>
          <w:rFonts w:ascii="Calibri" w:eastAsia="Calibri" w:hAnsi="Calibri" w:cs="Calibri"/>
          <w:b/>
          <w:bCs/>
          <w:sz w:val="24"/>
          <w:szCs w:val="22"/>
        </w:rPr>
        <w:t>False</w:t>
      </w:r>
      <w:r w:rsidRPr="009264E7">
        <w:rPr>
          <w:rFonts w:ascii="Calibri" w:eastAsia="Calibri" w:hAnsi="Calibri" w:cs="Calibri"/>
          <w:b/>
          <w:bCs/>
          <w:sz w:val="24"/>
          <w:szCs w:val="22"/>
        </w:rPr>
        <w:t>]</w:t>
      </w:r>
      <w:r>
        <w:rPr>
          <w:rFonts w:ascii="Calibri" w:eastAsia="Calibri" w:hAnsi="Calibri" w:cs="Calibri"/>
          <w:sz w:val="24"/>
          <w:szCs w:val="22"/>
        </w:rPr>
        <w:t xml:space="preserve"> </w:t>
      </w:r>
      <w:r w:rsidR="005235F0">
        <w:rPr>
          <w:rFonts w:ascii="Calibri" w:eastAsia="Calibri" w:hAnsi="Calibri" w:cs="Calibri"/>
          <w:sz w:val="24"/>
          <w:szCs w:val="22"/>
        </w:rPr>
        <w:t>Resource allocation and Isolation are not part of the core OS, rather common services included with OS</w:t>
      </w:r>
    </w:p>
    <w:p w14:paraId="343C32DD" w14:textId="2F1CCEFA" w:rsidR="00A06FEC" w:rsidRDefault="009264E7" w:rsidP="009F3A78">
      <w:pPr>
        <w:pStyle w:val="ListParagraph"/>
        <w:numPr>
          <w:ilvl w:val="0"/>
          <w:numId w:val="9"/>
        </w:numPr>
        <w:spacing w:line="260" w:lineRule="exact"/>
        <w:jc w:val="both"/>
        <w:rPr>
          <w:rFonts w:ascii="Calibri" w:eastAsia="Calibri" w:hAnsi="Calibri" w:cs="Calibri"/>
          <w:sz w:val="24"/>
          <w:szCs w:val="22"/>
        </w:rPr>
      </w:pPr>
      <w:r w:rsidRPr="009264E7">
        <w:rPr>
          <w:rFonts w:ascii="Calibri" w:eastAsia="Calibri" w:hAnsi="Calibri" w:cs="Calibri"/>
          <w:b/>
          <w:bCs/>
          <w:sz w:val="24"/>
          <w:szCs w:val="22"/>
        </w:rPr>
        <w:t>[True]</w:t>
      </w:r>
      <w:r>
        <w:rPr>
          <w:rFonts w:ascii="Calibri" w:eastAsia="Calibri" w:hAnsi="Calibri" w:cs="Calibri"/>
          <w:sz w:val="24"/>
          <w:szCs w:val="22"/>
        </w:rPr>
        <w:t xml:space="preserve"> </w:t>
      </w:r>
      <w:r w:rsidR="00E12189">
        <w:rPr>
          <w:rFonts w:ascii="Calibri" w:eastAsia="Calibri" w:hAnsi="Calibri" w:cs="Calibri"/>
          <w:sz w:val="24"/>
          <w:szCs w:val="22"/>
        </w:rPr>
        <w:t>Efficiency is the secondary goal of an OS</w:t>
      </w:r>
    </w:p>
    <w:p w14:paraId="2212DA31" w14:textId="6DDB79C9" w:rsidR="00FD2F90" w:rsidRPr="00C0499A" w:rsidRDefault="00FD2F90" w:rsidP="00FD2F90">
      <w:pPr>
        <w:pStyle w:val="ListParagraph"/>
        <w:spacing w:line="260" w:lineRule="exact"/>
        <w:ind w:left="360"/>
        <w:jc w:val="both"/>
        <w:rPr>
          <w:rFonts w:ascii="Calibri" w:eastAsia="Calibri" w:hAnsi="Calibri" w:cs="Calibri"/>
          <w:sz w:val="24"/>
          <w:szCs w:val="22"/>
        </w:rPr>
      </w:pPr>
    </w:p>
    <w:p w14:paraId="6B16B7D3" w14:textId="23527AC3" w:rsidR="00A23742" w:rsidRPr="00C0499A" w:rsidRDefault="00A23742" w:rsidP="00BB7260">
      <w:pPr>
        <w:pBdr>
          <w:bottom w:val="single" w:sz="6" w:space="1" w:color="auto"/>
        </w:pBdr>
        <w:spacing w:line="260" w:lineRule="exact"/>
        <w:jc w:val="both"/>
        <w:rPr>
          <w:rFonts w:ascii="Calibri" w:eastAsia="Calibri" w:hAnsi="Calibri" w:cs="Calibri"/>
          <w:sz w:val="24"/>
          <w:szCs w:val="22"/>
        </w:rPr>
      </w:pPr>
      <w:r w:rsidRPr="00C0499A">
        <w:rPr>
          <w:rFonts w:ascii="Calibri" w:eastAsia="Calibri" w:hAnsi="Calibri" w:cs="Calibri"/>
          <w:sz w:val="24"/>
          <w:szCs w:val="22"/>
        </w:rPr>
        <w:t>Short Questions</w:t>
      </w:r>
    </w:p>
    <w:p w14:paraId="05D7D43D" w14:textId="2116798A" w:rsidR="00A23742" w:rsidRPr="00C0499A" w:rsidRDefault="00A23742" w:rsidP="00BB7260">
      <w:pPr>
        <w:spacing w:line="260" w:lineRule="exact"/>
        <w:jc w:val="both"/>
        <w:rPr>
          <w:rFonts w:ascii="Calibri" w:eastAsia="Calibri" w:hAnsi="Calibri" w:cs="Calibri"/>
          <w:sz w:val="24"/>
          <w:szCs w:val="22"/>
        </w:rPr>
      </w:pPr>
    </w:p>
    <w:p w14:paraId="713A14D7" w14:textId="45100B47" w:rsidR="00794705" w:rsidRDefault="00DB3089" w:rsidP="004A53E4">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w:t>
      </w:r>
      <w:r w:rsidR="00045640">
        <w:rPr>
          <w:rFonts w:ascii="Calibri" w:eastAsia="Calibri" w:hAnsi="Calibri" w:cs="Calibri"/>
          <w:sz w:val="24"/>
          <w:szCs w:val="22"/>
        </w:rPr>
        <w:t>10</w:t>
      </w:r>
      <w:r>
        <w:rPr>
          <w:rFonts w:ascii="Calibri" w:eastAsia="Calibri" w:hAnsi="Calibri" w:cs="Calibri"/>
          <w:sz w:val="24"/>
          <w:szCs w:val="22"/>
        </w:rPr>
        <w:t xml:space="preserve"> pts] </w:t>
      </w:r>
      <w:r w:rsidR="00A23742" w:rsidRPr="00C0499A">
        <w:rPr>
          <w:rFonts w:ascii="Calibri" w:eastAsia="Calibri" w:hAnsi="Calibri" w:cs="Calibri"/>
          <w:sz w:val="24"/>
          <w:szCs w:val="22"/>
        </w:rPr>
        <w:t xml:space="preserve">Define multiprogramming. How is this better than sequential program execution? </w:t>
      </w:r>
    </w:p>
    <w:p w14:paraId="138D8C72" w14:textId="3EECEB78" w:rsidR="00045640" w:rsidRDefault="00045640" w:rsidP="00045640">
      <w:pPr>
        <w:spacing w:line="260" w:lineRule="exact"/>
        <w:jc w:val="both"/>
        <w:rPr>
          <w:rFonts w:ascii="Calibri" w:eastAsia="Calibri" w:hAnsi="Calibri" w:cs="Calibri"/>
          <w:sz w:val="24"/>
          <w:szCs w:val="22"/>
        </w:rPr>
      </w:pPr>
    </w:p>
    <w:p w14:paraId="7EA5B9C6" w14:textId="1F5AAC46" w:rsidR="000A3443" w:rsidRDefault="008E488D" w:rsidP="00045640">
      <w:pPr>
        <w:spacing w:line="260" w:lineRule="exact"/>
        <w:jc w:val="both"/>
        <w:rPr>
          <w:rFonts w:ascii="Calibri" w:eastAsia="Calibri" w:hAnsi="Calibri" w:cs="Calibri"/>
          <w:sz w:val="24"/>
          <w:szCs w:val="22"/>
        </w:rPr>
      </w:pPr>
      <w:r w:rsidRPr="00523ED5">
        <w:rPr>
          <w:rFonts w:ascii="Calibri" w:eastAsia="Calibri" w:hAnsi="Calibri" w:cs="Calibri"/>
          <w:sz w:val="24"/>
          <w:szCs w:val="22"/>
          <w:highlight w:val="yellow"/>
        </w:rPr>
        <w:t>Multiprogramming is the ability of an OS to execute multiple programs at the same time on single processor machine</w:t>
      </w:r>
      <w:r w:rsidR="00545A41" w:rsidRPr="00523ED5">
        <w:rPr>
          <w:rFonts w:ascii="Calibri" w:eastAsia="Calibri" w:hAnsi="Calibri" w:cs="Calibri"/>
          <w:sz w:val="24"/>
          <w:szCs w:val="22"/>
          <w:highlight w:val="yellow"/>
        </w:rPr>
        <w:t>, w</w:t>
      </w:r>
      <w:r w:rsidRPr="00523ED5">
        <w:rPr>
          <w:rFonts w:ascii="Calibri" w:eastAsia="Calibri" w:hAnsi="Calibri" w:cs="Calibri"/>
          <w:sz w:val="24"/>
          <w:szCs w:val="22"/>
          <w:highlight w:val="yellow"/>
        </w:rPr>
        <w:t>hile sequential programming involves a consecutive and ordered execution of processes one after another. In other words, multiprogramming allows using the CPU effectively by allowing various users to use the CPU and I/O devices effectively and makes sure that the CPU always has something to execute, thus increasing the CPU utilization.</w:t>
      </w:r>
      <w:r w:rsidR="00545A41" w:rsidRPr="00523ED5">
        <w:rPr>
          <w:rFonts w:ascii="Calibri" w:eastAsia="Calibri" w:hAnsi="Calibri" w:cs="Calibri"/>
          <w:sz w:val="24"/>
          <w:szCs w:val="22"/>
          <w:highlight w:val="yellow"/>
        </w:rPr>
        <w:t xml:space="preserve"> Besides, it deceases total read time needed to execute a job and maximizes the total job throughput of a computer.</w:t>
      </w:r>
      <w:r>
        <w:rPr>
          <w:rFonts w:ascii="Calibri" w:eastAsia="Calibri" w:hAnsi="Calibri" w:cs="Calibri"/>
          <w:sz w:val="24"/>
          <w:szCs w:val="22"/>
        </w:rPr>
        <w:t xml:space="preserve"> </w:t>
      </w:r>
    </w:p>
    <w:p w14:paraId="6A1F72F9" w14:textId="77777777" w:rsidR="000A3443" w:rsidRDefault="000A3443" w:rsidP="00045640">
      <w:pPr>
        <w:spacing w:line="260" w:lineRule="exact"/>
        <w:jc w:val="both"/>
        <w:rPr>
          <w:rFonts w:ascii="Calibri" w:eastAsia="Calibri" w:hAnsi="Calibri" w:cs="Calibri"/>
          <w:sz w:val="24"/>
          <w:szCs w:val="22"/>
        </w:rPr>
      </w:pPr>
    </w:p>
    <w:p w14:paraId="6E73ED1E" w14:textId="099CD7F6" w:rsidR="00045640" w:rsidRPr="000A3443" w:rsidRDefault="00045640" w:rsidP="000A3443">
      <w:pPr>
        <w:pStyle w:val="ListParagraph"/>
        <w:numPr>
          <w:ilvl w:val="0"/>
          <w:numId w:val="9"/>
        </w:numPr>
        <w:spacing w:line="260" w:lineRule="exact"/>
        <w:jc w:val="both"/>
        <w:rPr>
          <w:rFonts w:ascii="Calibri" w:eastAsia="Calibri" w:hAnsi="Calibri" w:cs="Calibri"/>
          <w:sz w:val="24"/>
          <w:szCs w:val="22"/>
        </w:rPr>
      </w:pPr>
      <w:r w:rsidRPr="000A3443">
        <w:rPr>
          <w:rFonts w:ascii="Calibri" w:eastAsia="Calibri" w:hAnsi="Calibri" w:cs="Calibri"/>
          <w:sz w:val="24"/>
          <w:szCs w:val="22"/>
        </w:rPr>
        <w:t>[10 pts] Define time-sharing. Can you combine time-sharing with multiprogramming?</w:t>
      </w:r>
    </w:p>
    <w:p w14:paraId="7D231AE5" w14:textId="77777777" w:rsidR="00E55DAA" w:rsidRDefault="00E55DAA" w:rsidP="00547526">
      <w:pPr>
        <w:spacing w:line="260" w:lineRule="exact"/>
        <w:jc w:val="both"/>
        <w:rPr>
          <w:rFonts w:ascii="Calibri" w:eastAsia="Calibri" w:hAnsi="Calibri" w:cs="Calibri"/>
          <w:sz w:val="24"/>
          <w:szCs w:val="22"/>
        </w:rPr>
      </w:pPr>
    </w:p>
    <w:p w14:paraId="232BAB46" w14:textId="56EC47F2" w:rsidR="00547526" w:rsidRPr="00547526" w:rsidRDefault="00547526" w:rsidP="00547526">
      <w:pPr>
        <w:spacing w:line="260" w:lineRule="exact"/>
        <w:jc w:val="both"/>
        <w:rPr>
          <w:rFonts w:ascii="Calibri" w:eastAsia="Calibri" w:hAnsi="Calibri" w:cs="Calibri"/>
          <w:sz w:val="24"/>
          <w:szCs w:val="22"/>
        </w:rPr>
      </w:pPr>
      <w:r w:rsidRPr="00523ED5">
        <w:rPr>
          <w:rFonts w:ascii="Calibri" w:eastAsia="Calibri" w:hAnsi="Calibri" w:cs="Calibri"/>
          <w:sz w:val="24"/>
          <w:szCs w:val="22"/>
          <w:highlight w:val="yellow"/>
        </w:rPr>
        <w:t xml:space="preserve">Time-sharing means sharing of computing resources among many users by means of multiprogramming and multitasking. </w:t>
      </w:r>
      <w:r w:rsidR="000A3443" w:rsidRPr="00523ED5">
        <w:rPr>
          <w:rFonts w:ascii="Calibri" w:eastAsia="Calibri" w:hAnsi="Calibri" w:cs="Calibri"/>
          <w:sz w:val="24"/>
          <w:szCs w:val="22"/>
          <w:highlight w:val="yellow"/>
        </w:rPr>
        <w:t xml:space="preserve">In times sharing systems, several terminals are attached to a single dedicated server having its own CPU. </w:t>
      </w:r>
      <w:r w:rsidRPr="00523ED5">
        <w:rPr>
          <w:rFonts w:ascii="Calibri" w:eastAsia="Calibri" w:hAnsi="Calibri" w:cs="Calibri"/>
          <w:sz w:val="24"/>
          <w:szCs w:val="22"/>
          <w:highlight w:val="yellow"/>
        </w:rPr>
        <w:t xml:space="preserve">By allowing </w:t>
      </w:r>
      <w:proofErr w:type="gramStart"/>
      <w:r w:rsidRPr="00523ED5">
        <w:rPr>
          <w:rFonts w:ascii="Calibri" w:eastAsia="Calibri" w:hAnsi="Calibri" w:cs="Calibri"/>
          <w:sz w:val="24"/>
          <w:szCs w:val="22"/>
          <w:highlight w:val="yellow"/>
        </w:rPr>
        <w:t>a large number of</w:t>
      </w:r>
      <w:proofErr w:type="gramEnd"/>
      <w:r w:rsidRPr="00523ED5">
        <w:rPr>
          <w:rFonts w:ascii="Calibri" w:eastAsia="Calibri" w:hAnsi="Calibri" w:cs="Calibri"/>
          <w:sz w:val="24"/>
          <w:szCs w:val="22"/>
          <w:highlight w:val="yellow"/>
        </w:rPr>
        <w:t xml:space="preserve"> users to interact concurrently, time-sharing dramatically lowered the cost of providing computing capability.</w:t>
      </w:r>
      <w:r w:rsidR="000A3443" w:rsidRPr="00523ED5">
        <w:rPr>
          <w:rFonts w:ascii="Calibri" w:eastAsia="Calibri" w:hAnsi="Calibri" w:cs="Calibri"/>
          <w:sz w:val="24"/>
          <w:szCs w:val="22"/>
          <w:highlight w:val="yellow"/>
        </w:rPr>
        <w:t xml:space="preserve"> Time </w:t>
      </w:r>
      <w:r w:rsidR="000A3443" w:rsidRPr="00523ED5">
        <w:rPr>
          <w:rFonts w:ascii="Calibri" w:eastAsia="Calibri" w:hAnsi="Calibri" w:cs="Calibri"/>
          <w:sz w:val="24"/>
          <w:szCs w:val="22"/>
          <w:highlight w:val="yellow"/>
        </w:rPr>
        <w:lastRenderedPageBreak/>
        <w:t>sharing systems use the concept of multiprogramming to share the CPU time between multiple users at the same time.</w:t>
      </w:r>
    </w:p>
    <w:p w14:paraId="78A98876" w14:textId="77777777" w:rsidR="00547526" w:rsidRPr="004E4620" w:rsidRDefault="00547526" w:rsidP="004E4620">
      <w:pPr>
        <w:spacing w:line="260" w:lineRule="exact"/>
        <w:jc w:val="both"/>
        <w:rPr>
          <w:rFonts w:ascii="Calibri" w:eastAsia="Calibri" w:hAnsi="Calibri" w:cs="Calibri"/>
          <w:sz w:val="24"/>
          <w:szCs w:val="22"/>
        </w:rPr>
      </w:pPr>
    </w:p>
    <w:p w14:paraId="613FD562" w14:textId="10036C02" w:rsidR="00045640" w:rsidRDefault="00045640" w:rsidP="00045640">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w:t>
      </w:r>
      <w:r w:rsidR="00CB0B3C">
        <w:rPr>
          <w:rFonts w:ascii="Calibri" w:eastAsia="Calibri" w:hAnsi="Calibri" w:cs="Calibri"/>
          <w:sz w:val="24"/>
          <w:szCs w:val="22"/>
        </w:rPr>
        <w:t>10</w:t>
      </w:r>
      <w:r>
        <w:rPr>
          <w:rFonts w:ascii="Calibri" w:eastAsia="Calibri" w:hAnsi="Calibri" w:cs="Calibri"/>
          <w:sz w:val="24"/>
          <w:szCs w:val="22"/>
        </w:rPr>
        <w:t xml:space="preserve"> pts] Say you are running a program along with many other programs in a modern computer. For some reason, your program runs into a deadlock and never comes out of that. How does the OS deal with such deadlock? How about infinite loop? How does the OS detect, if at all, such cases?</w:t>
      </w:r>
    </w:p>
    <w:p w14:paraId="0DF2E88F" w14:textId="77777777" w:rsidR="00183DE9" w:rsidRDefault="00183DE9" w:rsidP="00183DE9">
      <w:pPr>
        <w:spacing w:line="260" w:lineRule="exact"/>
        <w:jc w:val="both"/>
        <w:rPr>
          <w:rFonts w:ascii="Calibri" w:eastAsia="Calibri" w:hAnsi="Calibri" w:cs="Calibri"/>
          <w:sz w:val="24"/>
          <w:szCs w:val="22"/>
        </w:rPr>
      </w:pPr>
    </w:p>
    <w:p w14:paraId="60F219F3" w14:textId="4AC54B9F" w:rsidR="00794705" w:rsidRPr="00183DE9" w:rsidRDefault="00B92371" w:rsidP="00183DE9">
      <w:pPr>
        <w:spacing w:line="260" w:lineRule="exact"/>
        <w:jc w:val="both"/>
        <w:rPr>
          <w:rFonts w:ascii="Calibri" w:eastAsia="Calibri" w:hAnsi="Calibri" w:cs="Calibri"/>
          <w:sz w:val="24"/>
          <w:szCs w:val="22"/>
        </w:rPr>
      </w:pPr>
      <w:r w:rsidRPr="00523ED5">
        <w:rPr>
          <w:rFonts w:ascii="Calibri" w:eastAsia="Calibri" w:hAnsi="Calibri" w:cs="Calibri"/>
          <w:sz w:val="24"/>
          <w:szCs w:val="22"/>
          <w:highlight w:val="yellow"/>
        </w:rPr>
        <w:t xml:space="preserve">To deal with such deadlock, resources can be preempted from some processes and given to others till the deadlock is resolved. When dealing with an infinite-loop deadlock, all the processes that are involved in the deadlock </w:t>
      </w:r>
      <w:r w:rsidR="00183DE9" w:rsidRPr="00523ED5">
        <w:rPr>
          <w:rFonts w:ascii="Calibri" w:eastAsia="Calibri" w:hAnsi="Calibri" w:cs="Calibri"/>
          <w:sz w:val="24"/>
          <w:szCs w:val="22"/>
          <w:highlight w:val="yellow"/>
        </w:rPr>
        <w:t>should be</w:t>
      </w:r>
      <w:r w:rsidRPr="00523ED5">
        <w:rPr>
          <w:rFonts w:ascii="Calibri" w:eastAsia="Calibri" w:hAnsi="Calibri" w:cs="Calibri"/>
          <w:sz w:val="24"/>
          <w:szCs w:val="22"/>
          <w:highlight w:val="yellow"/>
        </w:rPr>
        <w:t xml:space="preserve"> terminated; however, it might cause all the progress made by the processes is destroyed. A deadlock can be detected by a resource scheduler as it keeps track of all the resources that are allocated to different processes.</w:t>
      </w:r>
    </w:p>
    <w:p w14:paraId="35FA1AA5" w14:textId="1FCB90C5" w:rsidR="00794705" w:rsidRDefault="00794705" w:rsidP="004E4620">
      <w:pPr>
        <w:spacing w:line="260" w:lineRule="exact"/>
        <w:jc w:val="both"/>
        <w:rPr>
          <w:rFonts w:ascii="Calibri" w:eastAsia="Calibri" w:hAnsi="Calibri" w:cs="Calibri"/>
          <w:sz w:val="24"/>
          <w:szCs w:val="22"/>
        </w:rPr>
      </w:pPr>
    </w:p>
    <w:p w14:paraId="5F7D86F1" w14:textId="77777777" w:rsidR="00E16C01" w:rsidRPr="004E4620" w:rsidRDefault="00E16C01" w:rsidP="004E4620">
      <w:pPr>
        <w:spacing w:line="260" w:lineRule="exact"/>
        <w:jc w:val="both"/>
        <w:rPr>
          <w:rFonts w:ascii="Calibri" w:eastAsia="Calibri" w:hAnsi="Calibri" w:cs="Calibri"/>
          <w:sz w:val="24"/>
          <w:szCs w:val="22"/>
        </w:rPr>
      </w:pPr>
    </w:p>
    <w:p w14:paraId="487F3ED4" w14:textId="0ED36FB0" w:rsidR="00A23742" w:rsidRDefault="00100A50" w:rsidP="004A53E4">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[2</w:t>
      </w:r>
      <w:r w:rsidR="00045640">
        <w:rPr>
          <w:rFonts w:ascii="Calibri" w:eastAsia="Calibri" w:hAnsi="Calibri" w:cs="Calibri"/>
          <w:sz w:val="24"/>
          <w:szCs w:val="22"/>
        </w:rPr>
        <w:t>5</w:t>
      </w:r>
      <w:r>
        <w:rPr>
          <w:rFonts w:ascii="Calibri" w:eastAsia="Calibri" w:hAnsi="Calibri" w:cs="Calibri"/>
          <w:sz w:val="24"/>
          <w:szCs w:val="22"/>
        </w:rPr>
        <w:t xml:space="preserve"> pts] </w:t>
      </w:r>
      <w:r w:rsidR="00794705">
        <w:rPr>
          <w:rFonts w:ascii="Calibri" w:eastAsia="Calibri" w:hAnsi="Calibri" w:cs="Calibri"/>
          <w:sz w:val="24"/>
          <w:szCs w:val="22"/>
        </w:rPr>
        <w:t>In a single CPU single core system, schedule the following jobs to take the full advantage of multiprogramming. The following table shows how the jobs would look like if they ran in isolation.</w:t>
      </w:r>
      <w:r w:rsidR="0077604F">
        <w:rPr>
          <w:rFonts w:ascii="Calibri" w:eastAsia="Calibri" w:hAnsi="Calibri" w:cs="Calibri"/>
          <w:sz w:val="24"/>
          <w:szCs w:val="22"/>
        </w:rPr>
        <w:t xml:space="preserve"> [Use the attached pages from W. Stallings book to solve this problem]</w:t>
      </w:r>
    </w:p>
    <w:tbl>
      <w:tblPr>
        <w:tblStyle w:val="TableGrid"/>
        <w:tblW w:w="0" w:type="auto"/>
        <w:tblLook w:val="04A0" w:firstRow="1" w:lastRow="0" w:firstColumn="1" w:lastColumn="0" w:noHBand="0" w:noVBand="1"/>
      </w:tblPr>
      <w:tblGrid>
        <w:gridCol w:w="2392"/>
        <w:gridCol w:w="2392"/>
        <w:gridCol w:w="2393"/>
        <w:gridCol w:w="2393"/>
      </w:tblGrid>
      <w:tr w:rsidR="00794705" w14:paraId="19A617F5" w14:textId="77777777" w:rsidTr="00794705">
        <w:tc>
          <w:tcPr>
            <w:tcW w:w="2392" w:type="dxa"/>
          </w:tcPr>
          <w:p w14:paraId="3AFEAE29" w14:textId="77777777" w:rsidR="00794705" w:rsidRDefault="00794705" w:rsidP="00794705">
            <w:pPr>
              <w:spacing w:line="260" w:lineRule="exact"/>
              <w:jc w:val="both"/>
              <w:rPr>
                <w:rFonts w:ascii="Calibri" w:eastAsia="Calibri" w:hAnsi="Calibri" w:cs="Calibri"/>
                <w:sz w:val="24"/>
                <w:szCs w:val="22"/>
              </w:rPr>
            </w:pPr>
          </w:p>
        </w:tc>
        <w:tc>
          <w:tcPr>
            <w:tcW w:w="2392" w:type="dxa"/>
          </w:tcPr>
          <w:p w14:paraId="576C24B3" w14:textId="5E18A41B"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JOB1</w:t>
            </w:r>
          </w:p>
        </w:tc>
        <w:tc>
          <w:tcPr>
            <w:tcW w:w="2393" w:type="dxa"/>
          </w:tcPr>
          <w:p w14:paraId="6AC8BDA4" w14:textId="16A3CE18"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JOB2</w:t>
            </w:r>
          </w:p>
        </w:tc>
        <w:tc>
          <w:tcPr>
            <w:tcW w:w="2393" w:type="dxa"/>
          </w:tcPr>
          <w:p w14:paraId="32203BE2" w14:textId="6AF2769D"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JOB3</w:t>
            </w:r>
          </w:p>
        </w:tc>
      </w:tr>
      <w:tr w:rsidR="00794705" w14:paraId="39B0B8E8" w14:textId="77777777" w:rsidTr="00794705">
        <w:tc>
          <w:tcPr>
            <w:tcW w:w="2392" w:type="dxa"/>
          </w:tcPr>
          <w:p w14:paraId="13F1D717" w14:textId="03C80A16"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Type of job</w:t>
            </w:r>
          </w:p>
        </w:tc>
        <w:tc>
          <w:tcPr>
            <w:tcW w:w="2392" w:type="dxa"/>
          </w:tcPr>
          <w:p w14:paraId="3FD552F7" w14:textId="7ED08E13"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Full CPU</w:t>
            </w:r>
          </w:p>
        </w:tc>
        <w:tc>
          <w:tcPr>
            <w:tcW w:w="2393" w:type="dxa"/>
          </w:tcPr>
          <w:p w14:paraId="75DC9DC0" w14:textId="56CFAF01"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Only I/O</w:t>
            </w:r>
          </w:p>
        </w:tc>
        <w:tc>
          <w:tcPr>
            <w:tcW w:w="2393" w:type="dxa"/>
          </w:tcPr>
          <w:p w14:paraId="2B9CCEA7" w14:textId="475613C1"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Only I/O</w:t>
            </w:r>
          </w:p>
        </w:tc>
      </w:tr>
      <w:tr w:rsidR="00794705" w14:paraId="2720C070" w14:textId="77777777" w:rsidTr="00794705">
        <w:tc>
          <w:tcPr>
            <w:tcW w:w="2392" w:type="dxa"/>
          </w:tcPr>
          <w:p w14:paraId="4BB266C2" w14:textId="17630DC5"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Duration</w:t>
            </w:r>
          </w:p>
        </w:tc>
        <w:tc>
          <w:tcPr>
            <w:tcW w:w="2392" w:type="dxa"/>
          </w:tcPr>
          <w:p w14:paraId="161D0F73" w14:textId="4F472AD4"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5 min</w:t>
            </w:r>
          </w:p>
        </w:tc>
        <w:tc>
          <w:tcPr>
            <w:tcW w:w="2393" w:type="dxa"/>
          </w:tcPr>
          <w:p w14:paraId="73E662A0" w14:textId="09A86FBF"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15 min</w:t>
            </w:r>
          </w:p>
        </w:tc>
        <w:tc>
          <w:tcPr>
            <w:tcW w:w="2393" w:type="dxa"/>
          </w:tcPr>
          <w:p w14:paraId="686288A3" w14:textId="534D5743"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10 min</w:t>
            </w:r>
          </w:p>
        </w:tc>
      </w:tr>
      <w:tr w:rsidR="00F673CB" w14:paraId="7BBD0456" w14:textId="77777777" w:rsidTr="00794705">
        <w:tc>
          <w:tcPr>
            <w:tcW w:w="2392" w:type="dxa"/>
          </w:tcPr>
          <w:p w14:paraId="1F056FB6" w14:textId="2C8A8CB9"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Memory required</w:t>
            </w:r>
          </w:p>
        </w:tc>
        <w:tc>
          <w:tcPr>
            <w:tcW w:w="2392" w:type="dxa"/>
          </w:tcPr>
          <w:p w14:paraId="2E9B5C08" w14:textId="2A0E5F51"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50MB</w:t>
            </w:r>
          </w:p>
        </w:tc>
        <w:tc>
          <w:tcPr>
            <w:tcW w:w="2393" w:type="dxa"/>
          </w:tcPr>
          <w:p w14:paraId="19265A41" w14:textId="1D42E315"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100MB</w:t>
            </w:r>
          </w:p>
        </w:tc>
        <w:tc>
          <w:tcPr>
            <w:tcW w:w="2393" w:type="dxa"/>
          </w:tcPr>
          <w:p w14:paraId="6F611DB1" w14:textId="046B23A3"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75MB</w:t>
            </w:r>
          </w:p>
        </w:tc>
      </w:tr>
      <w:tr w:rsidR="00794705" w14:paraId="3D5CFAC3" w14:textId="77777777" w:rsidTr="00794705">
        <w:tc>
          <w:tcPr>
            <w:tcW w:w="2392" w:type="dxa"/>
          </w:tcPr>
          <w:p w14:paraId="2E835FC1" w14:textId="6C400F4C"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Needs disk?</w:t>
            </w:r>
          </w:p>
        </w:tc>
        <w:tc>
          <w:tcPr>
            <w:tcW w:w="2392" w:type="dxa"/>
          </w:tcPr>
          <w:p w14:paraId="00FD4B81" w14:textId="097259D5"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c>
          <w:tcPr>
            <w:tcW w:w="2393" w:type="dxa"/>
          </w:tcPr>
          <w:p w14:paraId="104645EB" w14:textId="5A564792"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c>
          <w:tcPr>
            <w:tcW w:w="2393" w:type="dxa"/>
          </w:tcPr>
          <w:p w14:paraId="72F508BC" w14:textId="3E9870AE"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Yes</w:t>
            </w:r>
          </w:p>
        </w:tc>
      </w:tr>
      <w:tr w:rsidR="009905D3" w14:paraId="1C67B61A" w14:textId="77777777" w:rsidTr="00794705">
        <w:tc>
          <w:tcPr>
            <w:tcW w:w="2392" w:type="dxa"/>
          </w:tcPr>
          <w:p w14:paraId="1243CD50" w14:textId="6BDEEBE8"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Needs terminal?</w:t>
            </w:r>
            <w:r w:rsidR="00B152B3">
              <w:rPr>
                <w:rFonts w:ascii="Calibri" w:eastAsia="Calibri" w:hAnsi="Calibri" w:cs="Calibri"/>
                <w:sz w:val="24"/>
                <w:szCs w:val="22"/>
              </w:rPr>
              <w:t xml:space="preserve"> </w:t>
            </w:r>
          </w:p>
        </w:tc>
        <w:tc>
          <w:tcPr>
            <w:tcW w:w="2392" w:type="dxa"/>
          </w:tcPr>
          <w:p w14:paraId="4E282797" w14:textId="444C44F1"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c>
          <w:tcPr>
            <w:tcW w:w="2393" w:type="dxa"/>
          </w:tcPr>
          <w:p w14:paraId="7583A82A" w14:textId="0B197BAE"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Yes</w:t>
            </w:r>
          </w:p>
        </w:tc>
        <w:tc>
          <w:tcPr>
            <w:tcW w:w="2393" w:type="dxa"/>
          </w:tcPr>
          <w:p w14:paraId="56D74B11" w14:textId="0377C960"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r>
    </w:tbl>
    <w:p w14:paraId="2B5FDF30" w14:textId="77777777" w:rsidR="00794705" w:rsidRPr="00794705" w:rsidRDefault="00794705" w:rsidP="00794705">
      <w:pPr>
        <w:spacing w:line="260" w:lineRule="exact"/>
        <w:jc w:val="both"/>
        <w:rPr>
          <w:rFonts w:ascii="Calibri" w:eastAsia="Calibri" w:hAnsi="Calibri" w:cs="Calibri"/>
          <w:sz w:val="24"/>
          <w:szCs w:val="22"/>
        </w:rPr>
      </w:pPr>
    </w:p>
    <w:p w14:paraId="3D4CF182" w14:textId="4D844373" w:rsidR="005C646B" w:rsidRDefault="005C646B" w:rsidP="005C646B">
      <w:pPr>
        <w:pStyle w:val="ListParagraph"/>
        <w:numPr>
          <w:ilvl w:val="0"/>
          <w:numId w:val="11"/>
        </w:numPr>
        <w:spacing w:line="260" w:lineRule="exact"/>
        <w:jc w:val="both"/>
        <w:rPr>
          <w:rFonts w:ascii="Calibri" w:eastAsia="Calibri" w:hAnsi="Calibri" w:cs="Calibri"/>
          <w:sz w:val="24"/>
          <w:szCs w:val="22"/>
        </w:rPr>
      </w:pPr>
      <w:r>
        <w:rPr>
          <w:rFonts w:ascii="Calibri" w:eastAsia="Calibri" w:hAnsi="Calibri" w:cs="Calibri"/>
          <w:sz w:val="24"/>
          <w:szCs w:val="22"/>
        </w:rPr>
        <w:t>What is the total time of completion for all jobs in sequential and multi-programmed model</w:t>
      </w:r>
      <w:r w:rsidR="00183DE9">
        <w:rPr>
          <w:rFonts w:ascii="Calibri" w:eastAsia="Calibri" w:hAnsi="Calibri" w:cs="Calibri"/>
          <w:sz w:val="24"/>
          <w:szCs w:val="22"/>
        </w:rPr>
        <w:t>?</w:t>
      </w:r>
    </w:p>
    <w:p w14:paraId="6849ADB1" w14:textId="63D37A5E" w:rsidR="00183DE9" w:rsidRDefault="00183DE9" w:rsidP="00183DE9">
      <w:pPr>
        <w:spacing w:line="260" w:lineRule="exact"/>
        <w:ind w:left="360"/>
        <w:jc w:val="both"/>
        <w:rPr>
          <w:rFonts w:ascii="Calibri" w:eastAsia="Calibri" w:hAnsi="Calibri" w:cs="Calibri"/>
          <w:sz w:val="24"/>
          <w:szCs w:val="22"/>
        </w:rPr>
      </w:pPr>
    </w:p>
    <w:p w14:paraId="18990192" w14:textId="15FD0496" w:rsidR="00183DE9" w:rsidRPr="00523ED5" w:rsidRDefault="00FD0979" w:rsidP="00183DE9">
      <w:pPr>
        <w:spacing w:line="260" w:lineRule="exact"/>
        <w:ind w:left="360"/>
        <w:jc w:val="both"/>
        <w:rPr>
          <w:rFonts w:ascii="Calibri" w:eastAsia="Calibri" w:hAnsi="Calibri" w:cs="Calibri"/>
          <w:sz w:val="24"/>
          <w:szCs w:val="22"/>
          <w:highlight w:val="yellow"/>
        </w:rPr>
      </w:pPr>
      <w:r w:rsidRPr="00523ED5">
        <w:rPr>
          <w:rFonts w:ascii="Calibri" w:eastAsia="Calibri" w:hAnsi="Calibri" w:cs="Calibri"/>
          <w:sz w:val="24"/>
          <w:szCs w:val="22"/>
          <w:highlight w:val="yellow"/>
        </w:rPr>
        <w:t>T</w:t>
      </w:r>
      <w:r w:rsidR="00B152B3" w:rsidRPr="00523ED5">
        <w:rPr>
          <w:rFonts w:ascii="Calibri" w:eastAsia="Calibri" w:hAnsi="Calibri" w:cs="Calibri"/>
          <w:sz w:val="24"/>
          <w:szCs w:val="22"/>
          <w:highlight w:val="yellow"/>
        </w:rPr>
        <w:t>otal time in sequential model = 5 + 15 + 10 = 30 min</w:t>
      </w:r>
    </w:p>
    <w:p w14:paraId="768CCBB4" w14:textId="3A1E45F5" w:rsidR="00B152B3" w:rsidRPr="00183DE9" w:rsidRDefault="00FD0979" w:rsidP="00183DE9">
      <w:pPr>
        <w:spacing w:line="260" w:lineRule="exact"/>
        <w:ind w:left="360"/>
        <w:jc w:val="both"/>
        <w:rPr>
          <w:rFonts w:ascii="Calibri" w:eastAsia="Calibri" w:hAnsi="Calibri" w:cs="Calibri"/>
          <w:sz w:val="24"/>
          <w:szCs w:val="22"/>
        </w:rPr>
      </w:pPr>
      <w:r w:rsidRPr="00523ED5">
        <w:rPr>
          <w:rFonts w:ascii="Calibri" w:eastAsia="Calibri" w:hAnsi="Calibri" w:cs="Calibri"/>
          <w:sz w:val="24"/>
          <w:szCs w:val="22"/>
          <w:highlight w:val="yellow"/>
        </w:rPr>
        <w:t>T</w:t>
      </w:r>
      <w:r w:rsidR="00B152B3" w:rsidRPr="00523ED5">
        <w:rPr>
          <w:rFonts w:ascii="Calibri" w:eastAsia="Calibri" w:hAnsi="Calibri" w:cs="Calibri"/>
          <w:sz w:val="24"/>
          <w:szCs w:val="22"/>
          <w:highlight w:val="yellow"/>
        </w:rPr>
        <w:t>otal time in multi-programmed model = 15 min</w:t>
      </w:r>
    </w:p>
    <w:p w14:paraId="15C9C8A2" w14:textId="77777777" w:rsidR="00183DE9" w:rsidRPr="00183DE9" w:rsidRDefault="00183DE9" w:rsidP="00183DE9">
      <w:pPr>
        <w:spacing w:line="260" w:lineRule="exact"/>
        <w:jc w:val="both"/>
        <w:rPr>
          <w:rFonts w:ascii="Calibri" w:eastAsia="Calibri" w:hAnsi="Calibri" w:cs="Calibri"/>
          <w:sz w:val="24"/>
          <w:szCs w:val="22"/>
        </w:rPr>
      </w:pPr>
    </w:p>
    <w:p w14:paraId="5F497568" w14:textId="6F5B4A3C" w:rsidR="00A23742" w:rsidRPr="007A67A1" w:rsidRDefault="009905D3" w:rsidP="007A67A1">
      <w:pPr>
        <w:pStyle w:val="ListParagraph"/>
        <w:numPr>
          <w:ilvl w:val="0"/>
          <w:numId w:val="11"/>
        </w:numPr>
        <w:spacing w:line="260" w:lineRule="exact"/>
        <w:jc w:val="both"/>
        <w:rPr>
          <w:rFonts w:ascii="Calibri" w:eastAsia="Calibri" w:hAnsi="Calibri" w:cs="Calibri"/>
          <w:sz w:val="24"/>
          <w:szCs w:val="22"/>
        </w:rPr>
      </w:pPr>
      <w:r w:rsidRPr="007A67A1">
        <w:rPr>
          <w:rFonts w:ascii="Calibri" w:eastAsia="Calibri" w:hAnsi="Calibri" w:cs="Calibri"/>
          <w:sz w:val="24"/>
          <w:szCs w:val="22"/>
        </w:rPr>
        <w:t>Fill out the multiprogramming column in the following table (i.e., when the jobs are scheduled in multiprogramming).</w:t>
      </w:r>
      <w:r w:rsidR="00F673CB" w:rsidRPr="007A67A1">
        <w:rPr>
          <w:rFonts w:ascii="Calibri" w:eastAsia="Calibri" w:hAnsi="Calibri" w:cs="Calibri"/>
          <w:sz w:val="24"/>
          <w:szCs w:val="22"/>
        </w:rPr>
        <w:t xml:space="preserve"> Assume that the system’s physical memory is 256MB.</w:t>
      </w:r>
    </w:p>
    <w:p w14:paraId="2340D9DA" w14:textId="09F25218" w:rsidR="009905D3" w:rsidRDefault="009905D3" w:rsidP="00BB7260">
      <w:pPr>
        <w:spacing w:line="260" w:lineRule="exact"/>
        <w:jc w:val="both"/>
        <w:rPr>
          <w:rFonts w:ascii="Calibri" w:eastAsia="Calibri" w:hAnsi="Calibri" w:cs="Calibri"/>
          <w:sz w:val="24"/>
          <w:szCs w:val="22"/>
        </w:rPr>
      </w:pPr>
    </w:p>
    <w:tbl>
      <w:tblPr>
        <w:tblStyle w:val="TableGrid"/>
        <w:tblW w:w="0" w:type="auto"/>
        <w:tblLook w:val="04A0" w:firstRow="1" w:lastRow="0" w:firstColumn="1" w:lastColumn="0" w:noHBand="0" w:noVBand="1"/>
      </w:tblPr>
      <w:tblGrid>
        <w:gridCol w:w="2392"/>
        <w:gridCol w:w="2392"/>
        <w:gridCol w:w="4751"/>
      </w:tblGrid>
      <w:tr w:rsidR="009905D3" w14:paraId="09BA92C1" w14:textId="77777777" w:rsidTr="00442B77">
        <w:tc>
          <w:tcPr>
            <w:tcW w:w="2392" w:type="dxa"/>
          </w:tcPr>
          <w:p w14:paraId="42250A88" w14:textId="779AE5B0"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Average Resource Use</w:t>
            </w:r>
          </w:p>
        </w:tc>
        <w:tc>
          <w:tcPr>
            <w:tcW w:w="2392" w:type="dxa"/>
          </w:tcPr>
          <w:p w14:paraId="2211D049" w14:textId="03F717C1" w:rsidR="009905D3" w:rsidRDefault="009905D3" w:rsidP="003035A3">
            <w:pPr>
              <w:spacing w:line="260" w:lineRule="exact"/>
              <w:jc w:val="both"/>
              <w:rPr>
                <w:rFonts w:ascii="Calibri" w:eastAsia="Calibri" w:hAnsi="Calibri" w:cs="Calibri"/>
                <w:sz w:val="24"/>
                <w:szCs w:val="22"/>
              </w:rPr>
            </w:pPr>
            <w:r>
              <w:rPr>
                <w:rFonts w:ascii="Calibri" w:eastAsia="Calibri" w:hAnsi="Calibri" w:cs="Calibri"/>
                <w:sz w:val="24"/>
                <w:szCs w:val="22"/>
              </w:rPr>
              <w:t>Sequential</w:t>
            </w:r>
          </w:p>
        </w:tc>
        <w:tc>
          <w:tcPr>
            <w:tcW w:w="4751" w:type="dxa"/>
          </w:tcPr>
          <w:p w14:paraId="207041EF" w14:textId="1B140B77" w:rsidR="009905D3" w:rsidRDefault="009905D3" w:rsidP="003035A3">
            <w:pPr>
              <w:spacing w:line="260" w:lineRule="exact"/>
              <w:jc w:val="both"/>
              <w:rPr>
                <w:rFonts w:ascii="Calibri" w:eastAsia="Calibri" w:hAnsi="Calibri" w:cs="Calibri"/>
                <w:sz w:val="24"/>
                <w:szCs w:val="22"/>
              </w:rPr>
            </w:pPr>
            <w:r>
              <w:rPr>
                <w:rFonts w:ascii="Calibri" w:eastAsia="Calibri" w:hAnsi="Calibri" w:cs="Calibri"/>
                <w:sz w:val="24"/>
                <w:szCs w:val="22"/>
              </w:rPr>
              <w:t>Multiprogramming</w:t>
            </w:r>
          </w:p>
        </w:tc>
      </w:tr>
      <w:tr w:rsidR="009905D3" w14:paraId="0313C61A" w14:textId="77777777" w:rsidTr="00442B77">
        <w:tc>
          <w:tcPr>
            <w:tcW w:w="2392" w:type="dxa"/>
          </w:tcPr>
          <w:p w14:paraId="559CBD4B" w14:textId="32E9FFB8"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Processor</w:t>
            </w:r>
          </w:p>
        </w:tc>
        <w:tc>
          <w:tcPr>
            <w:tcW w:w="2392" w:type="dxa"/>
          </w:tcPr>
          <w:p w14:paraId="7916D583" w14:textId="00004EAA"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5/30 = 16.67% </w:t>
            </w:r>
          </w:p>
        </w:tc>
        <w:tc>
          <w:tcPr>
            <w:tcW w:w="4751" w:type="dxa"/>
          </w:tcPr>
          <w:p w14:paraId="7C09F8AC" w14:textId="587C2EB8" w:rsidR="009905D3" w:rsidRPr="00523ED5" w:rsidRDefault="00442B77" w:rsidP="003035A3">
            <w:pPr>
              <w:spacing w:line="260" w:lineRule="exact"/>
              <w:jc w:val="both"/>
              <w:rPr>
                <w:rFonts w:ascii="Calibri" w:eastAsia="Calibri" w:hAnsi="Calibri" w:cs="Calibri"/>
                <w:sz w:val="24"/>
                <w:szCs w:val="22"/>
                <w:highlight w:val="yellow"/>
              </w:rPr>
            </w:pPr>
            <w:r w:rsidRPr="00523ED5">
              <w:rPr>
                <w:rFonts w:ascii="Calibri" w:eastAsia="Calibri" w:hAnsi="Calibri" w:cs="Calibri"/>
                <w:sz w:val="24"/>
                <w:szCs w:val="22"/>
                <w:highlight w:val="yellow"/>
              </w:rPr>
              <w:t>5/15 = 33.33%</w:t>
            </w:r>
          </w:p>
        </w:tc>
      </w:tr>
      <w:tr w:rsidR="009905D3" w14:paraId="77B21BC7" w14:textId="77777777" w:rsidTr="00442B77">
        <w:tc>
          <w:tcPr>
            <w:tcW w:w="2392" w:type="dxa"/>
          </w:tcPr>
          <w:p w14:paraId="28A37610" w14:textId="7CEEA2D1"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Memory </w:t>
            </w:r>
          </w:p>
        </w:tc>
        <w:tc>
          <w:tcPr>
            <w:tcW w:w="2392" w:type="dxa"/>
          </w:tcPr>
          <w:p w14:paraId="21F51A82" w14:textId="1F5A7322" w:rsidR="009905D3" w:rsidRDefault="00D4368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32.55% </w:t>
            </w:r>
          </w:p>
        </w:tc>
        <w:tc>
          <w:tcPr>
            <w:tcW w:w="4751" w:type="dxa"/>
          </w:tcPr>
          <w:p w14:paraId="5306BDC6" w14:textId="65E2A9B5" w:rsidR="009905D3" w:rsidRPr="00523ED5" w:rsidRDefault="00442B77" w:rsidP="003035A3">
            <w:pPr>
              <w:spacing w:line="260" w:lineRule="exact"/>
              <w:jc w:val="both"/>
              <w:rPr>
                <w:rFonts w:ascii="Calibri" w:eastAsia="Calibri" w:hAnsi="Calibri" w:cs="Calibri"/>
                <w:sz w:val="24"/>
                <w:szCs w:val="22"/>
                <w:highlight w:val="yellow"/>
              </w:rPr>
            </w:pPr>
            <w:r w:rsidRPr="00523ED5">
              <w:rPr>
                <w:rFonts w:ascii="Calibri" w:eastAsia="Calibri" w:hAnsi="Calibri" w:cs="Calibri"/>
                <w:sz w:val="24"/>
                <w:szCs w:val="22"/>
                <w:highlight w:val="yellow"/>
              </w:rPr>
              <w:t>(5*50+15*100+10*75)</w:t>
            </w:r>
            <w:proofErr w:type="gramStart"/>
            <w:r w:rsidRPr="00523ED5">
              <w:rPr>
                <w:rFonts w:ascii="Calibri" w:eastAsia="Calibri" w:hAnsi="Calibri" w:cs="Calibri"/>
                <w:sz w:val="24"/>
                <w:szCs w:val="22"/>
                <w:highlight w:val="yellow"/>
              </w:rPr>
              <w:t>/(</w:t>
            </w:r>
            <w:proofErr w:type="gramEnd"/>
            <w:r w:rsidRPr="00523ED5">
              <w:rPr>
                <w:rFonts w:ascii="Calibri" w:eastAsia="Calibri" w:hAnsi="Calibri" w:cs="Calibri"/>
                <w:sz w:val="24"/>
                <w:szCs w:val="22"/>
                <w:highlight w:val="yellow"/>
              </w:rPr>
              <w:t>15*256) = 65.10%</w:t>
            </w:r>
          </w:p>
        </w:tc>
      </w:tr>
      <w:tr w:rsidR="009905D3" w14:paraId="26DABE14" w14:textId="77777777" w:rsidTr="00442B77">
        <w:tc>
          <w:tcPr>
            <w:tcW w:w="2392" w:type="dxa"/>
          </w:tcPr>
          <w:p w14:paraId="06E08DCB" w14:textId="2986F5FE"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Disk</w:t>
            </w:r>
          </w:p>
        </w:tc>
        <w:tc>
          <w:tcPr>
            <w:tcW w:w="2392" w:type="dxa"/>
          </w:tcPr>
          <w:p w14:paraId="6FAC58D2" w14:textId="657046D6" w:rsidR="009905D3" w:rsidRDefault="00D4368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33.33% </w:t>
            </w:r>
          </w:p>
        </w:tc>
        <w:tc>
          <w:tcPr>
            <w:tcW w:w="4751" w:type="dxa"/>
          </w:tcPr>
          <w:p w14:paraId="41D85358" w14:textId="7D1CE603" w:rsidR="009905D3" w:rsidRPr="00523ED5" w:rsidRDefault="00442B77" w:rsidP="003035A3">
            <w:pPr>
              <w:spacing w:line="260" w:lineRule="exact"/>
              <w:jc w:val="both"/>
              <w:rPr>
                <w:rFonts w:ascii="Calibri" w:eastAsia="Calibri" w:hAnsi="Calibri" w:cs="Calibri"/>
                <w:sz w:val="24"/>
                <w:szCs w:val="22"/>
                <w:highlight w:val="yellow"/>
              </w:rPr>
            </w:pPr>
            <w:r w:rsidRPr="00523ED5">
              <w:rPr>
                <w:rFonts w:ascii="Calibri" w:eastAsia="Calibri" w:hAnsi="Calibri" w:cs="Calibri"/>
                <w:sz w:val="24"/>
                <w:szCs w:val="22"/>
                <w:highlight w:val="yellow"/>
              </w:rPr>
              <w:t>10/15 = 66.67%</w:t>
            </w:r>
          </w:p>
        </w:tc>
      </w:tr>
      <w:tr w:rsidR="009905D3" w14:paraId="5FC006F6" w14:textId="77777777" w:rsidTr="00442B77">
        <w:tc>
          <w:tcPr>
            <w:tcW w:w="2392" w:type="dxa"/>
          </w:tcPr>
          <w:p w14:paraId="30BAD2F8" w14:textId="20062BAA"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Terminal</w:t>
            </w:r>
          </w:p>
        </w:tc>
        <w:tc>
          <w:tcPr>
            <w:tcW w:w="2392" w:type="dxa"/>
          </w:tcPr>
          <w:p w14:paraId="0A3C356F" w14:textId="3F6338CE" w:rsidR="009905D3" w:rsidRDefault="00D4368B" w:rsidP="003035A3">
            <w:pPr>
              <w:spacing w:line="260" w:lineRule="exact"/>
              <w:jc w:val="both"/>
              <w:rPr>
                <w:rFonts w:ascii="Calibri" w:eastAsia="Calibri" w:hAnsi="Calibri" w:cs="Calibri"/>
                <w:sz w:val="24"/>
                <w:szCs w:val="22"/>
              </w:rPr>
            </w:pPr>
            <w:r>
              <w:rPr>
                <w:rFonts w:ascii="Calibri" w:eastAsia="Calibri" w:hAnsi="Calibri" w:cs="Calibri"/>
                <w:sz w:val="24"/>
                <w:szCs w:val="22"/>
              </w:rPr>
              <w:t>50%</w:t>
            </w:r>
          </w:p>
        </w:tc>
        <w:tc>
          <w:tcPr>
            <w:tcW w:w="4751" w:type="dxa"/>
          </w:tcPr>
          <w:p w14:paraId="42DAA5C9" w14:textId="58AD8673" w:rsidR="009905D3" w:rsidRPr="00523ED5" w:rsidRDefault="00442B77" w:rsidP="003035A3">
            <w:pPr>
              <w:spacing w:line="260" w:lineRule="exact"/>
              <w:jc w:val="both"/>
              <w:rPr>
                <w:rFonts w:ascii="Calibri" w:eastAsia="Calibri" w:hAnsi="Calibri" w:cs="Calibri"/>
                <w:sz w:val="24"/>
                <w:szCs w:val="22"/>
                <w:highlight w:val="yellow"/>
              </w:rPr>
            </w:pPr>
            <w:r w:rsidRPr="00523ED5">
              <w:rPr>
                <w:rFonts w:ascii="Calibri" w:eastAsia="Calibri" w:hAnsi="Calibri" w:cs="Calibri"/>
                <w:sz w:val="24"/>
                <w:szCs w:val="22"/>
                <w:highlight w:val="yellow"/>
              </w:rPr>
              <w:t>15/15 = 100%</w:t>
            </w:r>
          </w:p>
        </w:tc>
      </w:tr>
    </w:tbl>
    <w:p w14:paraId="30442AA7" w14:textId="77777777" w:rsidR="009905D3" w:rsidRDefault="009905D3" w:rsidP="00BB7260">
      <w:pPr>
        <w:spacing w:line="260" w:lineRule="exact"/>
        <w:jc w:val="both"/>
        <w:rPr>
          <w:rFonts w:ascii="Calibri" w:eastAsia="Calibri" w:hAnsi="Calibri" w:cs="Calibri"/>
          <w:sz w:val="24"/>
          <w:szCs w:val="22"/>
        </w:rPr>
      </w:pPr>
    </w:p>
    <w:p w14:paraId="3F3BFBA3" w14:textId="1C9978C0" w:rsidR="009905D3" w:rsidRDefault="00D4368B" w:rsidP="00D4368B">
      <w:pPr>
        <w:pStyle w:val="ListParagraph"/>
        <w:spacing w:line="260" w:lineRule="exact"/>
        <w:ind w:left="0"/>
        <w:rPr>
          <w:rFonts w:ascii="Calibri" w:eastAsia="Calibri" w:hAnsi="Calibri" w:cs="Calibri"/>
          <w:sz w:val="24"/>
          <w:szCs w:val="22"/>
        </w:rPr>
      </w:pPr>
      <w:r>
        <w:rPr>
          <w:rFonts w:ascii="Calibri" w:eastAsia="Calibri" w:hAnsi="Calibri" w:cs="Calibri"/>
          <w:sz w:val="24"/>
          <w:szCs w:val="22"/>
        </w:rPr>
        <w:t>Memory usage is computed as follows: (</w:t>
      </w:r>
      <w:r w:rsidR="004B63DE">
        <w:rPr>
          <w:rFonts w:ascii="Calibri" w:eastAsia="Calibri" w:hAnsi="Calibri" w:cs="Calibri"/>
          <w:sz w:val="24"/>
          <w:szCs w:val="22"/>
        </w:rPr>
        <w:t>5</w:t>
      </w:r>
      <w:r>
        <w:rPr>
          <w:rFonts w:ascii="Calibri" w:eastAsia="Calibri" w:hAnsi="Calibri" w:cs="Calibri"/>
          <w:sz w:val="24"/>
          <w:szCs w:val="22"/>
        </w:rPr>
        <w:t>min</w:t>
      </w:r>
      <w:r w:rsidR="004B63DE">
        <w:rPr>
          <w:rFonts w:ascii="Calibri" w:eastAsia="Calibri" w:hAnsi="Calibri" w:cs="Calibri"/>
          <w:sz w:val="24"/>
          <w:szCs w:val="22"/>
        </w:rPr>
        <w:t>x50</w:t>
      </w:r>
      <w:r>
        <w:rPr>
          <w:rFonts w:ascii="Calibri" w:eastAsia="Calibri" w:hAnsi="Calibri" w:cs="Calibri"/>
          <w:sz w:val="24"/>
          <w:szCs w:val="22"/>
        </w:rPr>
        <w:t>MB</w:t>
      </w:r>
      <w:r w:rsidR="004B63DE">
        <w:rPr>
          <w:rFonts w:ascii="Calibri" w:eastAsia="Calibri" w:hAnsi="Calibri" w:cs="Calibri"/>
          <w:sz w:val="24"/>
          <w:szCs w:val="22"/>
        </w:rPr>
        <w:t xml:space="preserve"> + 15</w:t>
      </w:r>
      <w:r>
        <w:rPr>
          <w:rFonts w:ascii="Calibri" w:eastAsia="Calibri" w:hAnsi="Calibri" w:cs="Calibri"/>
          <w:sz w:val="24"/>
          <w:szCs w:val="22"/>
        </w:rPr>
        <w:t>min</w:t>
      </w:r>
      <w:r w:rsidR="004B63DE">
        <w:rPr>
          <w:rFonts w:ascii="Calibri" w:eastAsia="Calibri" w:hAnsi="Calibri" w:cs="Calibri"/>
          <w:sz w:val="24"/>
          <w:szCs w:val="22"/>
        </w:rPr>
        <w:t>x100</w:t>
      </w:r>
      <w:r>
        <w:rPr>
          <w:rFonts w:ascii="Calibri" w:eastAsia="Calibri" w:hAnsi="Calibri" w:cs="Calibri"/>
          <w:sz w:val="24"/>
          <w:szCs w:val="22"/>
        </w:rPr>
        <w:t>MB</w:t>
      </w:r>
      <w:r w:rsidR="004B63DE">
        <w:rPr>
          <w:rFonts w:ascii="Calibri" w:eastAsia="Calibri" w:hAnsi="Calibri" w:cs="Calibri"/>
          <w:sz w:val="24"/>
          <w:szCs w:val="22"/>
        </w:rPr>
        <w:t xml:space="preserve"> + 10</w:t>
      </w:r>
      <w:r>
        <w:rPr>
          <w:rFonts w:ascii="Calibri" w:eastAsia="Calibri" w:hAnsi="Calibri" w:cs="Calibri"/>
          <w:sz w:val="24"/>
          <w:szCs w:val="22"/>
        </w:rPr>
        <w:t>minx75MB) / (30minx256MB) = 32.55%</w:t>
      </w:r>
    </w:p>
    <w:p w14:paraId="46BA31BF" w14:textId="6607A418" w:rsidR="0036589F" w:rsidRDefault="0036589F" w:rsidP="00D4368B">
      <w:pPr>
        <w:pStyle w:val="ListParagraph"/>
        <w:spacing w:line="260" w:lineRule="exact"/>
        <w:ind w:left="0"/>
        <w:rPr>
          <w:rFonts w:ascii="Calibri" w:eastAsia="Calibri" w:hAnsi="Calibri" w:cs="Calibri"/>
          <w:sz w:val="24"/>
          <w:szCs w:val="22"/>
        </w:rPr>
      </w:pPr>
      <w:r>
        <w:rPr>
          <w:rFonts w:ascii="Calibri" w:eastAsia="Calibri" w:hAnsi="Calibri" w:cs="Calibri"/>
          <w:sz w:val="24"/>
          <w:szCs w:val="22"/>
        </w:rPr>
        <w:t>Other resources are fully utilized during the time they are utilized. So, you compute utilization only based on the duration they are used.</w:t>
      </w:r>
    </w:p>
    <w:p w14:paraId="141772D9" w14:textId="629DA00F" w:rsidR="00D4368B" w:rsidRDefault="00D4368B" w:rsidP="004B63DE">
      <w:pPr>
        <w:pStyle w:val="ListParagraph"/>
        <w:spacing w:line="260" w:lineRule="exact"/>
        <w:ind w:left="0"/>
        <w:jc w:val="both"/>
        <w:rPr>
          <w:rFonts w:ascii="Calibri" w:eastAsia="Calibri" w:hAnsi="Calibri" w:cs="Calibri"/>
          <w:sz w:val="24"/>
          <w:szCs w:val="22"/>
        </w:rPr>
      </w:pPr>
    </w:p>
    <w:p w14:paraId="5A038284" w14:textId="042098D9" w:rsidR="00CC176B" w:rsidRPr="00C0499A" w:rsidRDefault="00CC176B" w:rsidP="00BB7260">
      <w:pPr>
        <w:spacing w:line="260" w:lineRule="exact"/>
        <w:jc w:val="both"/>
        <w:rPr>
          <w:rFonts w:ascii="Calibri" w:eastAsia="Calibri" w:hAnsi="Calibri" w:cs="Calibri"/>
          <w:sz w:val="24"/>
          <w:szCs w:val="22"/>
        </w:rPr>
      </w:pPr>
    </w:p>
    <w:p w14:paraId="03A4D993" w14:textId="3FAD6FE5" w:rsidR="00A23742" w:rsidRPr="00C0499A" w:rsidRDefault="00A23742" w:rsidP="00BB7260">
      <w:pPr>
        <w:spacing w:line="260" w:lineRule="exact"/>
        <w:jc w:val="both"/>
        <w:rPr>
          <w:rFonts w:ascii="Calibri" w:eastAsia="Calibri" w:hAnsi="Calibri" w:cs="Calibri"/>
          <w:sz w:val="24"/>
          <w:szCs w:val="22"/>
        </w:rPr>
      </w:pPr>
    </w:p>
    <w:p w14:paraId="253E9BC9" w14:textId="6DEB3F77" w:rsidR="00BB7260" w:rsidRPr="00C0499A" w:rsidRDefault="00BB7260" w:rsidP="00BB7260">
      <w:pPr>
        <w:spacing w:line="260" w:lineRule="exact"/>
        <w:jc w:val="both"/>
        <w:rPr>
          <w:rFonts w:ascii="Calibri" w:eastAsia="Calibri" w:hAnsi="Calibri" w:cs="Calibri"/>
          <w:sz w:val="24"/>
          <w:szCs w:val="22"/>
        </w:rPr>
      </w:pPr>
    </w:p>
    <w:p w14:paraId="4F1FB0CF" w14:textId="1FC97AA5" w:rsidR="00BB7260" w:rsidRPr="00C0499A" w:rsidRDefault="00BB7260" w:rsidP="00BB7260">
      <w:pPr>
        <w:spacing w:line="260" w:lineRule="exact"/>
        <w:jc w:val="both"/>
        <w:rPr>
          <w:rFonts w:ascii="Calibri" w:eastAsia="Calibri" w:hAnsi="Calibri" w:cs="Calibri"/>
          <w:sz w:val="24"/>
          <w:szCs w:val="22"/>
        </w:rPr>
      </w:pPr>
    </w:p>
    <w:p w14:paraId="0F72BC20" w14:textId="3FA7C33C" w:rsidR="00BF3625" w:rsidRPr="00C0499A" w:rsidRDefault="00BF3625" w:rsidP="00BB7260">
      <w:pPr>
        <w:spacing w:line="260" w:lineRule="exact"/>
        <w:jc w:val="both"/>
        <w:rPr>
          <w:rFonts w:ascii="Calibri" w:eastAsia="Calibri" w:hAnsi="Calibri" w:cs="Calibri"/>
          <w:sz w:val="24"/>
          <w:szCs w:val="22"/>
        </w:rPr>
      </w:pPr>
    </w:p>
    <w:p w14:paraId="21F9A3B3" w14:textId="0109C7C6" w:rsidR="00BF3625" w:rsidRPr="00C0499A" w:rsidRDefault="00BF3625" w:rsidP="00BB7260">
      <w:pPr>
        <w:spacing w:line="260" w:lineRule="exact"/>
        <w:jc w:val="both"/>
        <w:rPr>
          <w:rFonts w:ascii="Calibri" w:eastAsia="Calibri" w:hAnsi="Calibri" w:cs="Calibri"/>
          <w:sz w:val="24"/>
          <w:szCs w:val="22"/>
        </w:rPr>
      </w:pPr>
    </w:p>
    <w:p w14:paraId="68E82EEF" w14:textId="6D58C826" w:rsidR="00053B78" w:rsidRDefault="00053B78" w:rsidP="00936FF3">
      <w:pPr>
        <w:pStyle w:val="ListParagraph"/>
        <w:spacing w:before="22" w:line="259" w:lineRule="auto"/>
        <w:ind w:left="360" w:right="421"/>
        <w:jc w:val="both"/>
        <w:rPr>
          <w:rFonts w:ascii="Calibri" w:eastAsia="Calibri" w:hAnsi="Calibri" w:cs="Calibri"/>
          <w:sz w:val="24"/>
          <w:szCs w:val="22"/>
        </w:rPr>
      </w:pPr>
    </w:p>
    <w:p w14:paraId="02033FDC" w14:textId="51B59DAF" w:rsidR="009A73E5" w:rsidRDefault="009A73E5" w:rsidP="00936FF3">
      <w:pPr>
        <w:pStyle w:val="ListParagraph"/>
        <w:spacing w:before="22" w:line="259" w:lineRule="auto"/>
        <w:ind w:left="360" w:right="421"/>
        <w:jc w:val="both"/>
        <w:rPr>
          <w:rFonts w:ascii="Calibri" w:eastAsia="Calibri" w:hAnsi="Calibri" w:cs="Calibri"/>
          <w:sz w:val="24"/>
          <w:szCs w:val="22"/>
        </w:rPr>
      </w:pPr>
    </w:p>
    <w:p w14:paraId="3F6F1659" w14:textId="23B921A9" w:rsidR="009A73E5" w:rsidRDefault="009A73E5" w:rsidP="00936FF3">
      <w:pPr>
        <w:pStyle w:val="ListParagraph"/>
        <w:spacing w:before="22" w:line="259" w:lineRule="auto"/>
        <w:ind w:left="360" w:right="421"/>
        <w:jc w:val="both"/>
        <w:rPr>
          <w:rFonts w:ascii="Calibri" w:eastAsia="Calibri" w:hAnsi="Calibri" w:cs="Calibri"/>
          <w:sz w:val="24"/>
          <w:szCs w:val="22"/>
        </w:rPr>
      </w:pPr>
    </w:p>
    <w:p w14:paraId="104D1542" w14:textId="783535AD" w:rsidR="009A73E5" w:rsidRDefault="009A73E5" w:rsidP="00936FF3">
      <w:pPr>
        <w:pStyle w:val="ListParagraph"/>
        <w:spacing w:before="22" w:line="259" w:lineRule="auto"/>
        <w:ind w:left="360" w:right="421"/>
        <w:jc w:val="both"/>
        <w:rPr>
          <w:rFonts w:ascii="Calibri" w:eastAsia="Calibri" w:hAnsi="Calibri" w:cs="Calibri"/>
          <w:sz w:val="24"/>
          <w:szCs w:val="22"/>
        </w:rPr>
      </w:pPr>
    </w:p>
    <w:p w14:paraId="14102108" w14:textId="77777777" w:rsidR="00183DE9" w:rsidRPr="00547526" w:rsidRDefault="00183DE9" w:rsidP="00547526">
      <w:pPr>
        <w:spacing w:before="22" w:line="259" w:lineRule="auto"/>
        <w:ind w:right="421"/>
        <w:jc w:val="both"/>
        <w:rPr>
          <w:rFonts w:ascii="Calibri" w:eastAsia="Calibri" w:hAnsi="Calibri" w:cs="Calibri"/>
          <w:sz w:val="24"/>
          <w:szCs w:val="22"/>
        </w:rPr>
      </w:pPr>
    </w:p>
    <w:p w14:paraId="52048FE0" w14:textId="504FB8AC" w:rsidR="007D17E2" w:rsidRDefault="009A73E5" w:rsidP="00851022">
      <w:pPr>
        <w:pStyle w:val="ListParagraph"/>
        <w:numPr>
          <w:ilvl w:val="0"/>
          <w:numId w:val="9"/>
        </w:numPr>
        <w:spacing w:before="22" w:line="259" w:lineRule="auto"/>
        <w:ind w:right="421"/>
        <w:jc w:val="both"/>
        <w:rPr>
          <w:rFonts w:ascii="Calibri" w:eastAsia="Calibri" w:hAnsi="Calibri" w:cs="Calibri"/>
          <w:sz w:val="24"/>
          <w:szCs w:val="22"/>
        </w:rPr>
      </w:pPr>
      <w:r>
        <w:rPr>
          <w:rFonts w:ascii="Calibri" w:eastAsia="Calibri" w:hAnsi="Calibri" w:cs="Calibri"/>
          <w:sz w:val="24"/>
          <w:szCs w:val="22"/>
        </w:rPr>
        <w:t xml:space="preserve"> </w:t>
      </w:r>
      <w:r w:rsidR="00264976">
        <w:rPr>
          <w:rFonts w:ascii="Calibri" w:eastAsia="Calibri" w:hAnsi="Calibri" w:cs="Calibri"/>
          <w:sz w:val="24"/>
          <w:szCs w:val="22"/>
        </w:rPr>
        <w:t>[</w:t>
      </w:r>
      <w:r w:rsidR="00851022">
        <w:rPr>
          <w:rFonts w:ascii="Calibri" w:eastAsia="Calibri" w:hAnsi="Calibri" w:cs="Calibri"/>
          <w:sz w:val="24"/>
          <w:szCs w:val="22"/>
        </w:rPr>
        <w:t xml:space="preserve">25 </w:t>
      </w:r>
      <w:r w:rsidR="00264976">
        <w:rPr>
          <w:rFonts w:ascii="Calibri" w:eastAsia="Calibri" w:hAnsi="Calibri" w:cs="Calibri"/>
          <w:sz w:val="24"/>
          <w:szCs w:val="22"/>
        </w:rPr>
        <w:t xml:space="preserve">pts] </w:t>
      </w:r>
      <w:r w:rsidR="00851022">
        <w:rPr>
          <w:rFonts w:ascii="Calibri" w:eastAsia="Calibri" w:hAnsi="Calibri" w:cs="Calibri"/>
          <w:sz w:val="24"/>
          <w:szCs w:val="22"/>
        </w:rPr>
        <w:t>Consider the following program and provide explanations where asked in the code comment</w:t>
      </w:r>
      <w:r w:rsidR="00406259">
        <w:rPr>
          <w:rFonts w:ascii="Calibri" w:eastAsia="Calibri" w:hAnsi="Calibri" w:cs="Calibri"/>
          <w:sz w:val="24"/>
          <w:szCs w:val="22"/>
        </w:rPr>
        <w:t xml:space="preserve"> after running the program in your system</w:t>
      </w:r>
      <w:r w:rsidR="00851022">
        <w:rPr>
          <w:rFonts w:ascii="Calibri" w:eastAsia="Calibri" w:hAnsi="Calibri" w:cs="Calibri"/>
          <w:sz w:val="24"/>
          <w:szCs w:val="22"/>
        </w:rPr>
        <w:t>. Note that there are 8 places where explanation is needed.</w:t>
      </w:r>
      <w:r w:rsidR="00406259">
        <w:rPr>
          <w:rFonts w:ascii="Calibri" w:eastAsia="Calibri" w:hAnsi="Calibri" w:cs="Calibri"/>
          <w:sz w:val="24"/>
          <w:szCs w:val="22"/>
        </w:rPr>
        <w:t xml:space="preserve"> For explanation 1 (i.e., the first commented line), does the Header size equal the sum of individual data types (i.e., a char, an int and a pointer)? Try to explain this with something called “packing”. </w:t>
      </w:r>
    </w:p>
    <w:p w14:paraId="6CF50A8A"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FF"/>
          <w:sz w:val="21"/>
          <w:szCs w:val="21"/>
        </w:rPr>
        <w:t>#include </w:t>
      </w:r>
      <w:r w:rsidRPr="00851022">
        <w:rPr>
          <w:rFonts w:ascii="Consolas" w:hAnsi="Consolas"/>
          <w:color w:val="A31515"/>
          <w:sz w:val="21"/>
          <w:szCs w:val="21"/>
        </w:rPr>
        <w:t>&lt;iostream&gt;</w:t>
      </w:r>
    </w:p>
    <w:p w14:paraId="0FA24925" w14:textId="77777777" w:rsidR="00851022" w:rsidRPr="00A26DE1" w:rsidRDefault="00851022" w:rsidP="00851022">
      <w:pPr>
        <w:shd w:val="clear" w:color="auto" w:fill="FFFFFF"/>
        <w:spacing w:line="285" w:lineRule="atLeast"/>
        <w:rPr>
          <w:rFonts w:ascii="Consolas" w:eastAsiaTheme="minorEastAsia" w:hAnsi="Consolas"/>
          <w:color w:val="000000"/>
          <w:sz w:val="21"/>
          <w:szCs w:val="21"/>
          <w:lang w:eastAsia="zh-CN"/>
        </w:rPr>
      </w:pPr>
      <w:r w:rsidRPr="00851022">
        <w:rPr>
          <w:rFonts w:ascii="Consolas" w:hAnsi="Consolas"/>
          <w:color w:val="0000FF"/>
          <w:sz w:val="21"/>
          <w:szCs w:val="21"/>
        </w:rPr>
        <w:t>#include </w:t>
      </w:r>
      <w:r w:rsidRPr="00851022">
        <w:rPr>
          <w:rFonts w:ascii="Consolas" w:hAnsi="Consolas"/>
          <w:color w:val="A31515"/>
          <w:sz w:val="21"/>
          <w:szCs w:val="21"/>
        </w:rPr>
        <w:t>&lt;</w:t>
      </w:r>
      <w:proofErr w:type="spellStart"/>
      <w:r w:rsidRPr="00851022">
        <w:rPr>
          <w:rFonts w:ascii="Consolas" w:hAnsi="Consolas"/>
          <w:color w:val="A31515"/>
          <w:sz w:val="21"/>
          <w:szCs w:val="21"/>
        </w:rPr>
        <w:t>string.h</w:t>
      </w:r>
      <w:proofErr w:type="spellEnd"/>
      <w:r w:rsidRPr="00851022">
        <w:rPr>
          <w:rFonts w:ascii="Consolas" w:hAnsi="Consolas"/>
          <w:color w:val="A31515"/>
          <w:sz w:val="21"/>
          <w:szCs w:val="21"/>
        </w:rPr>
        <w:t>&gt;</w:t>
      </w:r>
    </w:p>
    <w:p w14:paraId="5FDCD167"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FF"/>
          <w:sz w:val="21"/>
          <w:szCs w:val="21"/>
        </w:rPr>
        <w:t>using</w:t>
      </w:r>
      <w:r w:rsidRPr="00851022">
        <w:rPr>
          <w:rFonts w:ascii="Consolas" w:hAnsi="Consolas"/>
          <w:color w:val="000000"/>
          <w:sz w:val="21"/>
          <w:szCs w:val="21"/>
        </w:rPr>
        <w:t> </w:t>
      </w:r>
      <w:r w:rsidRPr="00851022">
        <w:rPr>
          <w:rFonts w:ascii="Consolas" w:hAnsi="Consolas"/>
          <w:color w:val="0000FF"/>
          <w:sz w:val="21"/>
          <w:szCs w:val="21"/>
        </w:rPr>
        <w:t>namespace</w:t>
      </w:r>
      <w:r w:rsidRPr="00851022">
        <w:rPr>
          <w:rFonts w:ascii="Consolas" w:hAnsi="Consolas"/>
          <w:color w:val="000000"/>
          <w:sz w:val="21"/>
          <w:szCs w:val="21"/>
        </w:rPr>
        <w:t> std;</w:t>
      </w:r>
    </w:p>
    <w:p w14:paraId="355A48C4" w14:textId="77777777" w:rsidR="00851022" w:rsidRPr="00851022" w:rsidRDefault="00851022" w:rsidP="00851022">
      <w:pPr>
        <w:shd w:val="clear" w:color="auto" w:fill="FFFFFF"/>
        <w:spacing w:line="285" w:lineRule="atLeast"/>
        <w:rPr>
          <w:rFonts w:ascii="Consolas" w:hAnsi="Consolas"/>
          <w:color w:val="000000"/>
          <w:sz w:val="21"/>
          <w:szCs w:val="21"/>
        </w:rPr>
      </w:pPr>
    </w:p>
    <w:p w14:paraId="63A653B4"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FF"/>
          <w:sz w:val="21"/>
          <w:szCs w:val="21"/>
        </w:rPr>
        <w:t>class</w:t>
      </w:r>
      <w:r w:rsidRPr="00851022">
        <w:rPr>
          <w:rFonts w:ascii="Consolas" w:hAnsi="Consolas"/>
          <w:color w:val="000000"/>
          <w:sz w:val="21"/>
          <w:szCs w:val="21"/>
        </w:rPr>
        <w:t> </w:t>
      </w:r>
      <w:proofErr w:type="gramStart"/>
      <w:r w:rsidRPr="00851022">
        <w:rPr>
          <w:rFonts w:ascii="Consolas" w:hAnsi="Consolas"/>
          <w:color w:val="000000"/>
          <w:sz w:val="21"/>
          <w:szCs w:val="21"/>
        </w:rPr>
        <w:t>Header{</w:t>
      </w:r>
      <w:proofErr w:type="gramEnd"/>
    </w:p>
    <w:p w14:paraId="7EE60BAF"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FF"/>
          <w:sz w:val="21"/>
          <w:szCs w:val="21"/>
        </w:rPr>
        <w:t>private:</w:t>
      </w:r>
    </w:p>
    <w:p w14:paraId="5A5B3CF9"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r w:rsidRPr="00851022">
        <w:rPr>
          <w:rFonts w:ascii="Consolas" w:hAnsi="Consolas"/>
          <w:color w:val="0000FF"/>
          <w:sz w:val="21"/>
          <w:szCs w:val="21"/>
        </w:rPr>
        <w:t>char</w:t>
      </w:r>
      <w:r w:rsidRPr="00851022">
        <w:rPr>
          <w:rFonts w:ascii="Consolas" w:hAnsi="Consolas"/>
          <w:color w:val="000000"/>
          <w:sz w:val="21"/>
          <w:szCs w:val="21"/>
        </w:rPr>
        <w:t> used;</w:t>
      </w:r>
    </w:p>
    <w:p w14:paraId="793EF4CB"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r w:rsidRPr="00851022">
        <w:rPr>
          <w:rFonts w:ascii="Consolas" w:hAnsi="Consolas"/>
          <w:color w:val="0000FF"/>
          <w:sz w:val="21"/>
          <w:szCs w:val="21"/>
        </w:rPr>
        <w:t>int</w:t>
      </w:r>
      <w:r w:rsidRPr="00851022">
        <w:rPr>
          <w:rFonts w:ascii="Consolas" w:hAnsi="Consolas"/>
          <w:color w:val="000000"/>
          <w:sz w:val="21"/>
          <w:szCs w:val="21"/>
        </w:rPr>
        <w:t> </w:t>
      </w:r>
      <w:proofErr w:type="spellStart"/>
      <w:r w:rsidRPr="00851022">
        <w:rPr>
          <w:rFonts w:ascii="Consolas" w:hAnsi="Consolas"/>
          <w:color w:val="000000"/>
          <w:sz w:val="21"/>
          <w:szCs w:val="21"/>
        </w:rPr>
        <w:t>payloadsize</w:t>
      </w:r>
      <w:proofErr w:type="spellEnd"/>
      <w:r w:rsidRPr="00851022">
        <w:rPr>
          <w:rFonts w:ascii="Consolas" w:hAnsi="Consolas"/>
          <w:color w:val="000000"/>
          <w:sz w:val="21"/>
          <w:szCs w:val="21"/>
        </w:rPr>
        <w:t>;</w:t>
      </w:r>
    </w:p>
    <w:p w14:paraId="7F4215DD"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r w:rsidRPr="00851022">
        <w:rPr>
          <w:rFonts w:ascii="Consolas" w:hAnsi="Consolas"/>
          <w:color w:val="0000FF"/>
          <w:sz w:val="21"/>
          <w:szCs w:val="21"/>
        </w:rPr>
        <w:t>char</w:t>
      </w:r>
      <w:r w:rsidRPr="00851022">
        <w:rPr>
          <w:rFonts w:ascii="Consolas" w:hAnsi="Consolas"/>
          <w:color w:val="000000"/>
          <w:sz w:val="21"/>
          <w:szCs w:val="21"/>
        </w:rPr>
        <w:t>* data;</w:t>
      </w:r>
    </w:p>
    <w:p w14:paraId="254DC4E2"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FF"/>
          <w:sz w:val="21"/>
          <w:szCs w:val="21"/>
        </w:rPr>
        <w:t>public:</w:t>
      </w:r>
    </w:p>
    <w:p w14:paraId="3386E6D9"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Header </w:t>
      </w:r>
      <w:proofErr w:type="gramStart"/>
      <w:r w:rsidRPr="00851022">
        <w:rPr>
          <w:rFonts w:ascii="Consolas" w:hAnsi="Consolas"/>
          <w:color w:val="000000"/>
          <w:sz w:val="21"/>
          <w:szCs w:val="21"/>
        </w:rPr>
        <w:t>(){</w:t>
      </w:r>
      <w:proofErr w:type="gramEnd"/>
    </w:p>
    <w:p w14:paraId="5952D704"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used = </w:t>
      </w:r>
      <w:r w:rsidRPr="00851022">
        <w:rPr>
          <w:rFonts w:ascii="Consolas" w:hAnsi="Consolas"/>
          <w:color w:val="09885A"/>
          <w:sz w:val="21"/>
          <w:szCs w:val="21"/>
        </w:rPr>
        <w:t>0</w:t>
      </w:r>
      <w:r w:rsidRPr="00851022">
        <w:rPr>
          <w:rFonts w:ascii="Consolas" w:hAnsi="Consolas"/>
          <w:color w:val="000000"/>
          <w:sz w:val="21"/>
          <w:szCs w:val="21"/>
        </w:rPr>
        <w:t>, </w:t>
      </w:r>
      <w:proofErr w:type="spellStart"/>
      <w:r w:rsidRPr="00851022">
        <w:rPr>
          <w:rFonts w:ascii="Consolas" w:hAnsi="Consolas"/>
          <w:color w:val="000000"/>
          <w:sz w:val="21"/>
          <w:szCs w:val="21"/>
        </w:rPr>
        <w:t>payloadsize</w:t>
      </w:r>
      <w:proofErr w:type="spellEnd"/>
      <w:r w:rsidRPr="00851022">
        <w:rPr>
          <w:rFonts w:ascii="Consolas" w:hAnsi="Consolas"/>
          <w:color w:val="000000"/>
          <w:sz w:val="21"/>
          <w:szCs w:val="21"/>
        </w:rPr>
        <w:t> = -</w:t>
      </w:r>
      <w:r w:rsidRPr="00851022">
        <w:rPr>
          <w:rFonts w:ascii="Consolas" w:hAnsi="Consolas"/>
          <w:color w:val="09885A"/>
          <w:sz w:val="21"/>
          <w:szCs w:val="21"/>
        </w:rPr>
        <w:t>1</w:t>
      </w:r>
      <w:r w:rsidRPr="00851022">
        <w:rPr>
          <w:rFonts w:ascii="Consolas" w:hAnsi="Consolas"/>
          <w:color w:val="000000"/>
          <w:sz w:val="21"/>
          <w:szCs w:val="21"/>
        </w:rPr>
        <w:t>, data = </w:t>
      </w:r>
      <w:r w:rsidRPr="00851022">
        <w:rPr>
          <w:rFonts w:ascii="Consolas" w:hAnsi="Consolas"/>
          <w:color w:val="0000FF"/>
          <w:sz w:val="21"/>
          <w:szCs w:val="21"/>
        </w:rPr>
        <w:t>NULL</w:t>
      </w:r>
      <w:r w:rsidRPr="00851022">
        <w:rPr>
          <w:rFonts w:ascii="Consolas" w:hAnsi="Consolas"/>
          <w:color w:val="000000"/>
          <w:sz w:val="21"/>
          <w:szCs w:val="21"/>
        </w:rPr>
        <w:t>;</w:t>
      </w:r>
    </w:p>
    <w:p w14:paraId="5A0F9988"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p>
    <w:p w14:paraId="2381D185"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Header (</w:t>
      </w:r>
      <w:r w:rsidRPr="00851022">
        <w:rPr>
          <w:rFonts w:ascii="Consolas" w:hAnsi="Consolas"/>
          <w:color w:val="0000FF"/>
          <w:sz w:val="21"/>
          <w:szCs w:val="21"/>
        </w:rPr>
        <w:t>int</w:t>
      </w:r>
      <w:r w:rsidRPr="00851022">
        <w:rPr>
          <w:rFonts w:ascii="Consolas" w:hAnsi="Consolas"/>
          <w:color w:val="000000"/>
          <w:sz w:val="21"/>
          <w:szCs w:val="21"/>
        </w:rPr>
        <w:t> </w:t>
      </w:r>
      <w:proofErr w:type="spellStart"/>
      <w:r w:rsidRPr="00851022">
        <w:rPr>
          <w:rFonts w:ascii="Consolas" w:hAnsi="Consolas"/>
          <w:color w:val="000000"/>
          <w:sz w:val="21"/>
          <w:szCs w:val="21"/>
        </w:rPr>
        <w:t>ps</w:t>
      </w:r>
      <w:proofErr w:type="spellEnd"/>
      <w:r w:rsidRPr="00851022">
        <w:rPr>
          <w:rFonts w:ascii="Consolas" w:hAnsi="Consolas"/>
          <w:color w:val="000000"/>
          <w:sz w:val="21"/>
          <w:szCs w:val="21"/>
        </w:rPr>
        <w:t>, </w:t>
      </w:r>
      <w:r w:rsidRPr="00851022">
        <w:rPr>
          <w:rFonts w:ascii="Consolas" w:hAnsi="Consolas"/>
          <w:color w:val="0000FF"/>
          <w:sz w:val="21"/>
          <w:szCs w:val="21"/>
        </w:rPr>
        <w:t>char</w:t>
      </w:r>
      <w:r w:rsidRPr="00851022">
        <w:rPr>
          <w:rFonts w:ascii="Consolas" w:hAnsi="Consolas"/>
          <w:color w:val="000000"/>
          <w:sz w:val="21"/>
          <w:szCs w:val="21"/>
        </w:rPr>
        <w:t> </w:t>
      </w:r>
      <w:proofErr w:type="spellStart"/>
      <w:r w:rsidRPr="00851022">
        <w:rPr>
          <w:rFonts w:ascii="Consolas" w:hAnsi="Consolas"/>
          <w:color w:val="000000"/>
          <w:sz w:val="21"/>
          <w:szCs w:val="21"/>
        </w:rPr>
        <w:t>initvalue</w:t>
      </w:r>
      <w:proofErr w:type="spellEnd"/>
      <w:r w:rsidRPr="00851022">
        <w:rPr>
          <w:rFonts w:ascii="Consolas" w:hAnsi="Consolas"/>
          <w:color w:val="000000"/>
          <w:sz w:val="21"/>
          <w:szCs w:val="21"/>
        </w:rPr>
        <w:t> = </w:t>
      </w:r>
      <w:proofErr w:type="gramStart"/>
      <w:r w:rsidRPr="00851022">
        <w:rPr>
          <w:rFonts w:ascii="Consolas" w:hAnsi="Consolas"/>
          <w:color w:val="09885A"/>
          <w:sz w:val="21"/>
          <w:szCs w:val="21"/>
        </w:rPr>
        <w:t>0</w:t>
      </w:r>
      <w:r w:rsidRPr="00851022">
        <w:rPr>
          <w:rFonts w:ascii="Consolas" w:hAnsi="Consolas"/>
          <w:color w:val="000000"/>
          <w:sz w:val="21"/>
          <w:szCs w:val="21"/>
        </w:rPr>
        <w:t>){</w:t>
      </w:r>
      <w:proofErr w:type="gramEnd"/>
    </w:p>
    <w:p w14:paraId="464FB05C"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used = </w:t>
      </w:r>
      <w:r w:rsidRPr="00851022">
        <w:rPr>
          <w:rFonts w:ascii="Consolas" w:hAnsi="Consolas"/>
          <w:color w:val="09885A"/>
          <w:sz w:val="21"/>
          <w:szCs w:val="21"/>
        </w:rPr>
        <w:t>0</w:t>
      </w:r>
      <w:r w:rsidRPr="00851022">
        <w:rPr>
          <w:rFonts w:ascii="Consolas" w:hAnsi="Consolas"/>
          <w:color w:val="000000"/>
          <w:sz w:val="21"/>
          <w:szCs w:val="21"/>
        </w:rPr>
        <w:t>;</w:t>
      </w:r>
    </w:p>
    <w:p w14:paraId="7A2D997A"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proofErr w:type="spellStart"/>
      <w:r w:rsidRPr="00851022">
        <w:rPr>
          <w:rFonts w:ascii="Consolas" w:hAnsi="Consolas"/>
          <w:color w:val="000000"/>
          <w:sz w:val="21"/>
          <w:szCs w:val="21"/>
        </w:rPr>
        <w:t>payloadsize</w:t>
      </w:r>
      <w:proofErr w:type="spellEnd"/>
      <w:r w:rsidRPr="00851022">
        <w:rPr>
          <w:rFonts w:ascii="Consolas" w:hAnsi="Consolas"/>
          <w:color w:val="000000"/>
          <w:sz w:val="21"/>
          <w:szCs w:val="21"/>
        </w:rPr>
        <w:t> = </w:t>
      </w:r>
      <w:proofErr w:type="spellStart"/>
      <w:r w:rsidRPr="00851022">
        <w:rPr>
          <w:rFonts w:ascii="Consolas" w:hAnsi="Consolas"/>
          <w:color w:val="000000"/>
          <w:sz w:val="21"/>
          <w:szCs w:val="21"/>
        </w:rPr>
        <w:t>ps</w:t>
      </w:r>
      <w:proofErr w:type="spellEnd"/>
      <w:r w:rsidRPr="00851022">
        <w:rPr>
          <w:rFonts w:ascii="Consolas" w:hAnsi="Consolas"/>
          <w:color w:val="000000"/>
          <w:sz w:val="21"/>
          <w:szCs w:val="21"/>
        </w:rPr>
        <w:t>;</w:t>
      </w:r>
    </w:p>
    <w:p w14:paraId="4265D847"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data = </w:t>
      </w:r>
      <w:r w:rsidRPr="00851022">
        <w:rPr>
          <w:rFonts w:ascii="Consolas" w:hAnsi="Consolas"/>
          <w:color w:val="0000FF"/>
          <w:sz w:val="21"/>
          <w:szCs w:val="21"/>
        </w:rPr>
        <w:t>new</w:t>
      </w:r>
      <w:r w:rsidRPr="00851022">
        <w:rPr>
          <w:rFonts w:ascii="Consolas" w:hAnsi="Consolas"/>
          <w:color w:val="000000"/>
          <w:sz w:val="21"/>
          <w:szCs w:val="21"/>
        </w:rPr>
        <w:t> </w:t>
      </w:r>
      <w:r w:rsidRPr="00851022">
        <w:rPr>
          <w:rFonts w:ascii="Consolas" w:hAnsi="Consolas"/>
          <w:color w:val="0000FF"/>
          <w:sz w:val="21"/>
          <w:szCs w:val="21"/>
        </w:rPr>
        <w:t>char</w:t>
      </w:r>
      <w:r w:rsidRPr="00851022">
        <w:rPr>
          <w:rFonts w:ascii="Consolas" w:hAnsi="Consolas"/>
          <w:color w:val="000000"/>
          <w:sz w:val="21"/>
          <w:szCs w:val="21"/>
        </w:rPr>
        <w:t> [</w:t>
      </w:r>
      <w:proofErr w:type="spellStart"/>
      <w:r w:rsidRPr="00851022">
        <w:rPr>
          <w:rFonts w:ascii="Consolas" w:hAnsi="Consolas"/>
          <w:color w:val="000000"/>
          <w:sz w:val="21"/>
          <w:szCs w:val="21"/>
        </w:rPr>
        <w:t>payloadsize</w:t>
      </w:r>
      <w:proofErr w:type="spellEnd"/>
      <w:r w:rsidRPr="00851022">
        <w:rPr>
          <w:rFonts w:ascii="Consolas" w:hAnsi="Consolas"/>
          <w:color w:val="000000"/>
          <w:sz w:val="21"/>
          <w:szCs w:val="21"/>
        </w:rPr>
        <w:t>];</w:t>
      </w:r>
    </w:p>
    <w:p w14:paraId="5826F87A"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proofErr w:type="spellStart"/>
      <w:r w:rsidRPr="00851022">
        <w:rPr>
          <w:rFonts w:ascii="Consolas" w:hAnsi="Consolas"/>
          <w:color w:val="000000"/>
          <w:sz w:val="21"/>
          <w:szCs w:val="21"/>
        </w:rPr>
        <w:t>memset</w:t>
      </w:r>
      <w:proofErr w:type="spellEnd"/>
      <w:r w:rsidRPr="00851022">
        <w:rPr>
          <w:rFonts w:ascii="Consolas" w:hAnsi="Consolas"/>
          <w:color w:val="000000"/>
          <w:sz w:val="21"/>
          <w:szCs w:val="21"/>
        </w:rPr>
        <w:t> (data, </w:t>
      </w:r>
      <w:proofErr w:type="spellStart"/>
      <w:r w:rsidRPr="00851022">
        <w:rPr>
          <w:rFonts w:ascii="Consolas" w:hAnsi="Consolas"/>
          <w:color w:val="000000"/>
          <w:sz w:val="21"/>
          <w:szCs w:val="21"/>
        </w:rPr>
        <w:t>initvalue</w:t>
      </w:r>
      <w:proofErr w:type="spellEnd"/>
      <w:r w:rsidRPr="00851022">
        <w:rPr>
          <w:rFonts w:ascii="Consolas" w:hAnsi="Consolas"/>
          <w:color w:val="000000"/>
          <w:sz w:val="21"/>
          <w:szCs w:val="21"/>
        </w:rPr>
        <w:t>, </w:t>
      </w:r>
      <w:proofErr w:type="spellStart"/>
      <w:r w:rsidRPr="00851022">
        <w:rPr>
          <w:rFonts w:ascii="Consolas" w:hAnsi="Consolas"/>
          <w:color w:val="000000"/>
          <w:sz w:val="21"/>
          <w:szCs w:val="21"/>
        </w:rPr>
        <w:t>payloadsize</w:t>
      </w:r>
      <w:proofErr w:type="spellEnd"/>
      <w:r w:rsidRPr="00851022">
        <w:rPr>
          <w:rFonts w:ascii="Consolas" w:hAnsi="Consolas"/>
          <w:color w:val="000000"/>
          <w:sz w:val="21"/>
          <w:szCs w:val="21"/>
        </w:rPr>
        <w:t>);</w:t>
      </w:r>
    </w:p>
    <w:p w14:paraId="6A17549B"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p>
    <w:p w14:paraId="1C15BAEB"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r w:rsidRPr="00851022">
        <w:rPr>
          <w:rFonts w:ascii="Consolas" w:hAnsi="Consolas"/>
          <w:color w:val="0000FF"/>
          <w:sz w:val="21"/>
          <w:szCs w:val="21"/>
        </w:rPr>
        <w:t>int</w:t>
      </w:r>
      <w:r w:rsidRPr="00851022">
        <w:rPr>
          <w:rFonts w:ascii="Consolas" w:hAnsi="Consolas"/>
          <w:color w:val="000000"/>
          <w:sz w:val="21"/>
          <w:szCs w:val="21"/>
        </w:rPr>
        <w:t> </w:t>
      </w:r>
      <w:proofErr w:type="spellStart"/>
      <w:r w:rsidRPr="00851022">
        <w:rPr>
          <w:rFonts w:ascii="Consolas" w:hAnsi="Consolas"/>
          <w:color w:val="000000"/>
          <w:sz w:val="21"/>
          <w:szCs w:val="21"/>
        </w:rPr>
        <w:t>getsummation</w:t>
      </w:r>
      <w:proofErr w:type="spellEnd"/>
      <w:r w:rsidRPr="00851022">
        <w:rPr>
          <w:rFonts w:ascii="Consolas" w:hAnsi="Consolas"/>
          <w:color w:val="000000"/>
          <w:sz w:val="21"/>
          <w:szCs w:val="21"/>
        </w:rPr>
        <w:t> </w:t>
      </w:r>
      <w:proofErr w:type="gramStart"/>
      <w:r w:rsidRPr="00851022">
        <w:rPr>
          <w:rFonts w:ascii="Consolas" w:hAnsi="Consolas"/>
          <w:color w:val="000000"/>
          <w:sz w:val="21"/>
          <w:szCs w:val="21"/>
        </w:rPr>
        <w:t>(){</w:t>
      </w:r>
      <w:proofErr w:type="gramEnd"/>
    </w:p>
    <w:p w14:paraId="08B07F79"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r w:rsidRPr="00851022">
        <w:rPr>
          <w:rFonts w:ascii="Consolas" w:hAnsi="Consolas"/>
          <w:color w:val="0000FF"/>
          <w:sz w:val="21"/>
          <w:szCs w:val="21"/>
        </w:rPr>
        <w:t>int</w:t>
      </w:r>
      <w:r w:rsidRPr="00851022">
        <w:rPr>
          <w:rFonts w:ascii="Consolas" w:hAnsi="Consolas"/>
          <w:color w:val="000000"/>
          <w:sz w:val="21"/>
          <w:szCs w:val="21"/>
        </w:rPr>
        <w:t> sum = </w:t>
      </w:r>
      <w:r w:rsidRPr="00851022">
        <w:rPr>
          <w:rFonts w:ascii="Consolas" w:hAnsi="Consolas"/>
          <w:color w:val="09885A"/>
          <w:sz w:val="21"/>
          <w:szCs w:val="21"/>
        </w:rPr>
        <w:t>0</w:t>
      </w:r>
      <w:r w:rsidRPr="00851022">
        <w:rPr>
          <w:rFonts w:ascii="Consolas" w:hAnsi="Consolas"/>
          <w:color w:val="000000"/>
          <w:sz w:val="21"/>
          <w:szCs w:val="21"/>
        </w:rPr>
        <w:t>;</w:t>
      </w:r>
    </w:p>
    <w:p w14:paraId="7616FDF9"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r w:rsidRPr="00851022">
        <w:rPr>
          <w:rFonts w:ascii="Consolas" w:hAnsi="Consolas"/>
          <w:color w:val="0000FF"/>
          <w:sz w:val="21"/>
          <w:szCs w:val="21"/>
        </w:rPr>
        <w:t>for</w:t>
      </w:r>
      <w:r w:rsidRPr="00851022">
        <w:rPr>
          <w:rFonts w:ascii="Consolas" w:hAnsi="Consolas"/>
          <w:color w:val="000000"/>
          <w:sz w:val="21"/>
          <w:szCs w:val="21"/>
        </w:rPr>
        <w:t> (</w:t>
      </w:r>
      <w:r w:rsidRPr="00851022">
        <w:rPr>
          <w:rFonts w:ascii="Consolas" w:hAnsi="Consolas"/>
          <w:color w:val="0000FF"/>
          <w:sz w:val="21"/>
          <w:szCs w:val="21"/>
        </w:rPr>
        <w:t>int</w:t>
      </w:r>
      <w:r w:rsidRPr="00851022">
        <w:rPr>
          <w:rFonts w:ascii="Consolas" w:hAnsi="Consolas"/>
          <w:color w:val="000000"/>
          <w:sz w:val="21"/>
          <w:szCs w:val="21"/>
        </w:rPr>
        <w:t> </w:t>
      </w:r>
      <w:proofErr w:type="spellStart"/>
      <w:r w:rsidRPr="00851022">
        <w:rPr>
          <w:rFonts w:ascii="Consolas" w:hAnsi="Consolas"/>
          <w:color w:val="000000"/>
          <w:sz w:val="21"/>
          <w:szCs w:val="21"/>
        </w:rPr>
        <w:t>i</w:t>
      </w:r>
      <w:proofErr w:type="spellEnd"/>
      <w:r w:rsidRPr="00851022">
        <w:rPr>
          <w:rFonts w:ascii="Consolas" w:hAnsi="Consolas"/>
          <w:color w:val="000000"/>
          <w:sz w:val="21"/>
          <w:szCs w:val="21"/>
        </w:rPr>
        <w:t>=</w:t>
      </w:r>
      <w:r w:rsidRPr="00851022">
        <w:rPr>
          <w:rFonts w:ascii="Consolas" w:hAnsi="Consolas"/>
          <w:color w:val="09885A"/>
          <w:sz w:val="21"/>
          <w:szCs w:val="21"/>
        </w:rPr>
        <w:t>0</w:t>
      </w:r>
      <w:r w:rsidRPr="00851022">
        <w:rPr>
          <w:rFonts w:ascii="Consolas" w:hAnsi="Consolas"/>
          <w:color w:val="000000"/>
          <w:sz w:val="21"/>
          <w:szCs w:val="21"/>
        </w:rPr>
        <w:t>; </w:t>
      </w:r>
      <w:proofErr w:type="spellStart"/>
      <w:r w:rsidRPr="00851022">
        <w:rPr>
          <w:rFonts w:ascii="Consolas" w:hAnsi="Consolas"/>
          <w:color w:val="000000"/>
          <w:sz w:val="21"/>
          <w:szCs w:val="21"/>
        </w:rPr>
        <w:t>i</w:t>
      </w:r>
      <w:proofErr w:type="spellEnd"/>
      <w:r w:rsidRPr="00851022">
        <w:rPr>
          <w:rFonts w:ascii="Consolas" w:hAnsi="Consolas"/>
          <w:color w:val="000000"/>
          <w:sz w:val="21"/>
          <w:szCs w:val="21"/>
        </w:rPr>
        <w:t>&lt;</w:t>
      </w:r>
      <w:proofErr w:type="spellStart"/>
      <w:r w:rsidRPr="00851022">
        <w:rPr>
          <w:rFonts w:ascii="Consolas" w:hAnsi="Consolas"/>
          <w:color w:val="000000"/>
          <w:sz w:val="21"/>
          <w:szCs w:val="21"/>
        </w:rPr>
        <w:t>payloadsize</w:t>
      </w:r>
      <w:proofErr w:type="spellEnd"/>
      <w:r w:rsidRPr="00851022">
        <w:rPr>
          <w:rFonts w:ascii="Consolas" w:hAnsi="Consolas"/>
          <w:color w:val="000000"/>
          <w:sz w:val="21"/>
          <w:szCs w:val="21"/>
        </w:rPr>
        <w:t>; </w:t>
      </w:r>
      <w:proofErr w:type="spellStart"/>
      <w:r w:rsidRPr="00851022">
        <w:rPr>
          <w:rFonts w:ascii="Consolas" w:hAnsi="Consolas"/>
          <w:color w:val="000000"/>
          <w:sz w:val="21"/>
          <w:szCs w:val="21"/>
        </w:rPr>
        <w:t>i</w:t>
      </w:r>
      <w:proofErr w:type="spellEnd"/>
      <w:r w:rsidRPr="00851022">
        <w:rPr>
          <w:rFonts w:ascii="Consolas" w:hAnsi="Consolas"/>
          <w:color w:val="000000"/>
          <w:sz w:val="21"/>
          <w:szCs w:val="21"/>
        </w:rPr>
        <w:t>+</w:t>
      </w:r>
      <w:proofErr w:type="gramStart"/>
      <w:r w:rsidRPr="00851022">
        <w:rPr>
          <w:rFonts w:ascii="Consolas" w:hAnsi="Consolas"/>
          <w:color w:val="000000"/>
          <w:sz w:val="21"/>
          <w:szCs w:val="21"/>
        </w:rPr>
        <w:t>+){</w:t>
      </w:r>
      <w:proofErr w:type="gramEnd"/>
    </w:p>
    <w:p w14:paraId="6B1A426C"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sum += data [</w:t>
      </w:r>
      <w:proofErr w:type="spellStart"/>
      <w:r w:rsidRPr="00851022">
        <w:rPr>
          <w:rFonts w:ascii="Consolas" w:hAnsi="Consolas"/>
          <w:color w:val="000000"/>
          <w:sz w:val="21"/>
          <w:szCs w:val="21"/>
        </w:rPr>
        <w:t>i</w:t>
      </w:r>
      <w:proofErr w:type="spellEnd"/>
      <w:r w:rsidRPr="00851022">
        <w:rPr>
          <w:rFonts w:ascii="Consolas" w:hAnsi="Consolas"/>
          <w:color w:val="000000"/>
          <w:sz w:val="21"/>
          <w:szCs w:val="21"/>
        </w:rPr>
        <w:t>];</w:t>
      </w:r>
    </w:p>
    <w:p w14:paraId="69732AEF"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p>
    <w:p w14:paraId="0242FCDA"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r w:rsidRPr="00851022">
        <w:rPr>
          <w:rFonts w:ascii="Consolas" w:hAnsi="Consolas"/>
          <w:color w:val="0000FF"/>
          <w:sz w:val="21"/>
          <w:szCs w:val="21"/>
        </w:rPr>
        <w:t>return</w:t>
      </w:r>
      <w:r w:rsidRPr="00851022">
        <w:rPr>
          <w:rFonts w:ascii="Consolas" w:hAnsi="Consolas"/>
          <w:color w:val="000000"/>
          <w:sz w:val="21"/>
          <w:szCs w:val="21"/>
        </w:rPr>
        <w:t> sum;</w:t>
      </w:r>
    </w:p>
    <w:p w14:paraId="5EEAEB7E"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p>
    <w:p w14:paraId="755938BC"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w:t>
      </w:r>
    </w:p>
    <w:p w14:paraId="7AE26DB8" w14:textId="77777777" w:rsidR="00851022" w:rsidRPr="00851022" w:rsidRDefault="00851022" w:rsidP="00851022">
      <w:pPr>
        <w:shd w:val="clear" w:color="auto" w:fill="FFFFFF"/>
        <w:spacing w:line="285" w:lineRule="atLeast"/>
        <w:rPr>
          <w:rFonts w:ascii="Consolas" w:hAnsi="Consolas"/>
          <w:color w:val="000000"/>
          <w:sz w:val="21"/>
          <w:szCs w:val="21"/>
        </w:rPr>
      </w:pPr>
    </w:p>
    <w:p w14:paraId="5B981B8F"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FF"/>
          <w:sz w:val="21"/>
          <w:szCs w:val="21"/>
        </w:rPr>
        <w:t>int</w:t>
      </w:r>
      <w:r w:rsidRPr="00851022">
        <w:rPr>
          <w:rFonts w:ascii="Consolas" w:hAnsi="Consolas"/>
          <w:color w:val="000000"/>
          <w:sz w:val="21"/>
          <w:szCs w:val="21"/>
        </w:rPr>
        <w:t> main </w:t>
      </w:r>
      <w:proofErr w:type="gramStart"/>
      <w:r w:rsidRPr="00851022">
        <w:rPr>
          <w:rFonts w:ascii="Consolas" w:hAnsi="Consolas"/>
          <w:color w:val="000000"/>
          <w:sz w:val="21"/>
          <w:szCs w:val="21"/>
        </w:rPr>
        <w:t>(){</w:t>
      </w:r>
      <w:proofErr w:type="gramEnd"/>
    </w:p>
    <w:p w14:paraId="7566368E"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Header h1;</w:t>
      </w:r>
    </w:p>
    <w:p w14:paraId="6D47DE38"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Header h2 (</w:t>
      </w:r>
      <w:r w:rsidRPr="00851022">
        <w:rPr>
          <w:rFonts w:ascii="Consolas" w:hAnsi="Consolas"/>
          <w:color w:val="09885A"/>
          <w:sz w:val="21"/>
          <w:szCs w:val="21"/>
        </w:rPr>
        <w:t>10</w:t>
      </w:r>
      <w:r w:rsidRPr="00851022">
        <w:rPr>
          <w:rFonts w:ascii="Consolas" w:hAnsi="Consolas"/>
          <w:color w:val="000000"/>
          <w:sz w:val="21"/>
          <w:szCs w:val="21"/>
        </w:rPr>
        <w:t>);</w:t>
      </w:r>
    </w:p>
    <w:p w14:paraId="7924F543"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Header* h3 = </w:t>
      </w:r>
      <w:r w:rsidRPr="00851022">
        <w:rPr>
          <w:rFonts w:ascii="Consolas" w:hAnsi="Consolas"/>
          <w:color w:val="0000FF"/>
          <w:sz w:val="21"/>
          <w:szCs w:val="21"/>
        </w:rPr>
        <w:t>new</w:t>
      </w:r>
      <w:r w:rsidRPr="00851022">
        <w:rPr>
          <w:rFonts w:ascii="Consolas" w:hAnsi="Consolas"/>
          <w:color w:val="000000"/>
          <w:sz w:val="21"/>
          <w:szCs w:val="21"/>
        </w:rPr>
        <w:t> Header (</w:t>
      </w:r>
      <w:r w:rsidRPr="00851022">
        <w:rPr>
          <w:rFonts w:ascii="Consolas" w:hAnsi="Consolas"/>
          <w:color w:val="09885A"/>
          <w:sz w:val="21"/>
          <w:szCs w:val="21"/>
        </w:rPr>
        <w:t>20</w:t>
      </w:r>
      <w:r w:rsidRPr="00851022">
        <w:rPr>
          <w:rFonts w:ascii="Consolas" w:hAnsi="Consolas"/>
          <w:color w:val="000000"/>
          <w:sz w:val="21"/>
          <w:szCs w:val="21"/>
        </w:rPr>
        <w:t>);</w:t>
      </w:r>
    </w:p>
    <w:p w14:paraId="21C04E86" w14:textId="69913B9A" w:rsidR="005D5BCE" w:rsidRDefault="00851022" w:rsidP="005D5BCE">
      <w:pPr>
        <w:shd w:val="clear" w:color="auto" w:fill="FFFFFF"/>
        <w:spacing w:line="285" w:lineRule="atLeast"/>
        <w:ind w:firstLine="468"/>
        <w:rPr>
          <w:rFonts w:ascii="Consolas" w:hAnsi="Consolas"/>
          <w:color w:val="008000"/>
          <w:sz w:val="21"/>
          <w:szCs w:val="21"/>
        </w:rPr>
      </w:pPr>
      <w:proofErr w:type="spellStart"/>
      <w:r w:rsidRPr="00851022">
        <w:rPr>
          <w:rFonts w:ascii="Consolas" w:hAnsi="Consolas"/>
          <w:color w:val="000000"/>
          <w:sz w:val="21"/>
          <w:szCs w:val="21"/>
        </w:rPr>
        <w:t>cout</w:t>
      </w:r>
      <w:proofErr w:type="spellEnd"/>
      <w:r w:rsidRPr="00851022">
        <w:rPr>
          <w:rFonts w:ascii="Consolas" w:hAnsi="Consolas"/>
          <w:color w:val="000000"/>
          <w:sz w:val="21"/>
          <w:szCs w:val="21"/>
        </w:rPr>
        <w:t> &lt;&lt; </w:t>
      </w:r>
      <w:r w:rsidRPr="00851022">
        <w:rPr>
          <w:rFonts w:ascii="Consolas" w:hAnsi="Consolas"/>
          <w:color w:val="A31515"/>
          <w:sz w:val="21"/>
          <w:szCs w:val="21"/>
        </w:rPr>
        <w:t>"Header type size "</w:t>
      </w:r>
      <w:r w:rsidRPr="00851022">
        <w:rPr>
          <w:rFonts w:ascii="Consolas" w:hAnsi="Consolas"/>
          <w:color w:val="000000"/>
          <w:sz w:val="21"/>
          <w:szCs w:val="21"/>
        </w:rPr>
        <w:t> &lt;&lt; </w:t>
      </w:r>
      <w:proofErr w:type="spellStart"/>
      <w:r w:rsidRPr="00851022">
        <w:rPr>
          <w:rFonts w:ascii="Consolas" w:hAnsi="Consolas"/>
          <w:color w:val="0000FF"/>
          <w:sz w:val="21"/>
          <w:szCs w:val="21"/>
        </w:rPr>
        <w:t>sizeof</w:t>
      </w:r>
      <w:proofErr w:type="spellEnd"/>
      <w:r w:rsidRPr="00851022">
        <w:rPr>
          <w:rFonts w:ascii="Consolas" w:hAnsi="Consolas"/>
          <w:color w:val="000000"/>
          <w:sz w:val="21"/>
          <w:szCs w:val="21"/>
        </w:rPr>
        <w:t> (Header) &lt;&lt; </w:t>
      </w:r>
      <w:proofErr w:type="spellStart"/>
      <w:r w:rsidRPr="00851022">
        <w:rPr>
          <w:rFonts w:ascii="Consolas" w:hAnsi="Consolas"/>
          <w:color w:val="000000"/>
          <w:sz w:val="21"/>
          <w:szCs w:val="21"/>
        </w:rPr>
        <w:t>endl</w:t>
      </w:r>
      <w:proofErr w:type="spellEnd"/>
      <w:r w:rsidRPr="00851022">
        <w:rPr>
          <w:rFonts w:ascii="Consolas" w:hAnsi="Consolas"/>
          <w:color w:val="000000"/>
          <w:sz w:val="21"/>
          <w:szCs w:val="21"/>
        </w:rPr>
        <w:t>;</w:t>
      </w:r>
      <w:r w:rsidRPr="00851022">
        <w:rPr>
          <w:rFonts w:ascii="Consolas" w:hAnsi="Consolas"/>
          <w:color w:val="008000"/>
          <w:sz w:val="21"/>
          <w:szCs w:val="21"/>
        </w:rPr>
        <w:t>  </w:t>
      </w:r>
    </w:p>
    <w:p w14:paraId="19E21356" w14:textId="0E5F8A4F" w:rsidR="00851022" w:rsidRDefault="00851022" w:rsidP="005D5BCE">
      <w:pPr>
        <w:shd w:val="clear" w:color="auto" w:fill="FFFFFF"/>
        <w:spacing w:line="285" w:lineRule="atLeast"/>
        <w:ind w:firstLine="468"/>
        <w:rPr>
          <w:rFonts w:ascii="Consolas" w:hAnsi="Consolas"/>
          <w:color w:val="008000"/>
          <w:sz w:val="21"/>
          <w:szCs w:val="21"/>
        </w:rPr>
      </w:pPr>
      <w:r w:rsidRPr="00851022">
        <w:rPr>
          <w:rFonts w:ascii="Consolas" w:hAnsi="Consolas"/>
          <w:color w:val="008000"/>
          <w:sz w:val="21"/>
          <w:szCs w:val="21"/>
        </w:rPr>
        <w:t>// 1. </w:t>
      </w:r>
      <w:r w:rsidR="00053697">
        <w:rPr>
          <w:rFonts w:ascii="Consolas" w:hAnsi="Consolas"/>
          <w:color w:val="008000"/>
          <w:sz w:val="21"/>
          <w:szCs w:val="21"/>
        </w:rPr>
        <w:t>e</w:t>
      </w:r>
      <w:r w:rsidRPr="00851022">
        <w:rPr>
          <w:rFonts w:ascii="Consolas" w:hAnsi="Consolas"/>
          <w:color w:val="008000"/>
          <w:sz w:val="21"/>
          <w:szCs w:val="21"/>
        </w:rPr>
        <w:t>xplain</w:t>
      </w:r>
      <w:r w:rsidR="008D75B0">
        <w:rPr>
          <w:rFonts w:ascii="Consolas" w:hAnsi="Consolas"/>
          <w:color w:val="008000"/>
          <w:sz w:val="21"/>
          <w:szCs w:val="21"/>
        </w:rPr>
        <w:t xml:space="preserve"> why</w:t>
      </w:r>
    </w:p>
    <w:p w14:paraId="77AEF064" w14:textId="52D1BD07" w:rsidR="002F2536" w:rsidRPr="001C3D58" w:rsidRDefault="007D7A59" w:rsidP="002F2536">
      <w:pPr>
        <w:shd w:val="clear" w:color="auto" w:fill="FFFFFF"/>
        <w:spacing w:line="285" w:lineRule="atLeast"/>
        <w:ind w:firstLine="468"/>
        <w:rPr>
          <w:rFonts w:ascii="Consolas" w:eastAsia="Times New Roman" w:hAnsi="Consolas"/>
          <w:b/>
          <w:bCs/>
          <w:color w:val="008000"/>
          <w:sz w:val="21"/>
          <w:szCs w:val="21"/>
        </w:rPr>
      </w:pPr>
      <w:r w:rsidRPr="00CE3AA9">
        <w:rPr>
          <w:rFonts w:ascii="Consolas" w:hAnsi="Consolas"/>
          <w:b/>
          <w:bCs/>
          <w:color w:val="008000"/>
          <w:sz w:val="21"/>
          <w:szCs w:val="21"/>
          <w:highlight w:val="yellow"/>
        </w:rPr>
        <w:t xml:space="preserve">// </w:t>
      </w:r>
      <w:proofErr w:type="spellStart"/>
      <w:r w:rsidR="00A26DE1" w:rsidRPr="00CE3AA9">
        <w:rPr>
          <w:rFonts w:ascii="Consolas" w:eastAsia="Times New Roman" w:hAnsi="Consolas"/>
          <w:b/>
          <w:bCs/>
          <w:color w:val="008000"/>
          <w:sz w:val="21"/>
          <w:szCs w:val="21"/>
          <w:highlight w:val="yellow"/>
        </w:rPr>
        <w:t>sizeof</w:t>
      </w:r>
      <w:proofErr w:type="spellEnd"/>
      <w:r w:rsidR="00A26DE1" w:rsidRPr="00CE3AA9">
        <w:rPr>
          <w:rFonts w:ascii="Consolas" w:eastAsia="Times New Roman" w:hAnsi="Consolas"/>
          <w:b/>
          <w:bCs/>
          <w:color w:val="008000"/>
          <w:sz w:val="21"/>
          <w:szCs w:val="21"/>
          <w:highlight w:val="yellow"/>
        </w:rPr>
        <w:t>(char)=</w:t>
      </w:r>
      <w:r w:rsidR="00000FD3" w:rsidRPr="00CE3AA9">
        <w:rPr>
          <w:rFonts w:ascii="Consolas" w:eastAsia="Times New Roman" w:hAnsi="Consolas"/>
          <w:b/>
          <w:bCs/>
          <w:color w:val="008000"/>
          <w:sz w:val="21"/>
          <w:szCs w:val="21"/>
          <w:highlight w:val="yellow"/>
        </w:rPr>
        <w:t>1</w:t>
      </w:r>
      <w:r w:rsidR="00A26DE1" w:rsidRPr="00CE3AA9">
        <w:rPr>
          <w:rFonts w:ascii="Consolas" w:eastAsia="Times New Roman" w:hAnsi="Consolas"/>
          <w:b/>
          <w:bCs/>
          <w:color w:val="008000"/>
          <w:sz w:val="21"/>
          <w:szCs w:val="21"/>
          <w:highlight w:val="yellow"/>
        </w:rPr>
        <w:t>,</w:t>
      </w:r>
      <w:r w:rsidR="002F2536" w:rsidRPr="00CE3AA9">
        <w:rPr>
          <w:rFonts w:ascii="Consolas" w:eastAsia="Times New Roman" w:hAnsi="Consolas"/>
          <w:b/>
          <w:bCs/>
          <w:color w:val="008000"/>
          <w:sz w:val="21"/>
          <w:szCs w:val="21"/>
          <w:highlight w:val="yellow"/>
        </w:rPr>
        <w:t xml:space="preserve"> </w:t>
      </w:r>
      <w:proofErr w:type="spellStart"/>
      <w:r w:rsidR="00A26DE1" w:rsidRPr="00CE3AA9">
        <w:rPr>
          <w:rFonts w:ascii="Consolas" w:eastAsia="Times New Roman" w:hAnsi="Consolas"/>
          <w:b/>
          <w:bCs/>
          <w:color w:val="008000"/>
          <w:sz w:val="21"/>
          <w:szCs w:val="21"/>
          <w:highlight w:val="yellow"/>
        </w:rPr>
        <w:t>sizeof</w:t>
      </w:r>
      <w:proofErr w:type="spellEnd"/>
      <w:r w:rsidR="00A26DE1" w:rsidRPr="00CE3AA9">
        <w:rPr>
          <w:rFonts w:ascii="Consolas" w:eastAsia="Times New Roman" w:hAnsi="Consolas"/>
          <w:b/>
          <w:bCs/>
          <w:color w:val="008000"/>
          <w:sz w:val="21"/>
          <w:szCs w:val="21"/>
          <w:highlight w:val="yellow"/>
        </w:rPr>
        <w:t>(int)=4,</w:t>
      </w:r>
      <w:r w:rsidR="002F2536" w:rsidRPr="00CE3AA9">
        <w:rPr>
          <w:rFonts w:ascii="Consolas" w:eastAsia="Times New Roman" w:hAnsi="Consolas"/>
          <w:b/>
          <w:bCs/>
          <w:color w:val="008000"/>
          <w:sz w:val="21"/>
          <w:szCs w:val="21"/>
          <w:highlight w:val="yellow"/>
        </w:rPr>
        <w:t xml:space="preserve"> </w:t>
      </w:r>
      <w:proofErr w:type="spellStart"/>
      <w:r w:rsidR="00A26DE1" w:rsidRPr="00CE3AA9">
        <w:rPr>
          <w:rFonts w:ascii="Consolas" w:eastAsia="Times New Roman" w:hAnsi="Consolas"/>
          <w:b/>
          <w:bCs/>
          <w:color w:val="008000"/>
          <w:sz w:val="21"/>
          <w:szCs w:val="21"/>
          <w:highlight w:val="yellow"/>
        </w:rPr>
        <w:t>sizeof</w:t>
      </w:r>
      <w:proofErr w:type="spellEnd"/>
      <w:r w:rsidR="00A26DE1" w:rsidRPr="00CE3AA9">
        <w:rPr>
          <w:rFonts w:ascii="Consolas" w:eastAsia="Times New Roman" w:hAnsi="Consolas"/>
          <w:b/>
          <w:bCs/>
          <w:color w:val="008000"/>
          <w:sz w:val="21"/>
          <w:szCs w:val="21"/>
          <w:highlight w:val="yellow"/>
        </w:rPr>
        <w:t>(char</w:t>
      </w:r>
      <w:proofErr w:type="gramStart"/>
      <w:r w:rsidR="00A26DE1" w:rsidRPr="00CE3AA9">
        <w:rPr>
          <w:rFonts w:ascii="Consolas" w:eastAsia="Times New Roman" w:hAnsi="Consolas"/>
          <w:b/>
          <w:bCs/>
          <w:color w:val="008000"/>
          <w:sz w:val="21"/>
          <w:szCs w:val="21"/>
          <w:highlight w:val="yellow"/>
        </w:rPr>
        <w:t>*)=</w:t>
      </w:r>
      <w:proofErr w:type="gramEnd"/>
      <w:r w:rsidR="002F2536" w:rsidRPr="00CE3AA9">
        <w:rPr>
          <w:rFonts w:ascii="Consolas" w:eastAsia="Times New Roman" w:hAnsi="Consolas"/>
          <w:b/>
          <w:bCs/>
          <w:color w:val="008000"/>
          <w:sz w:val="21"/>
          <w:szCs w:val="21"/>
          <w:highlight w:val="yellow"/>
        </w:rPr>
        <w:t>4</w:t>
      </w:r>
    </w:p>
    <w:p w14:paraId="534D8A83" w14:textId="1E29AF8C" w:rsidR="002F2536" w:rsidRDefault="002F2536" w:rsidP="002F2536">
      <w:pPr>
        <w:shd w:val="clear" w:color="auto" w:fill="FFFFFF"/>
        <w:spacing w:line="285" w:lineRule="atLeast"/>
        <w:ind w:firstLine="468"/>
        <w:rPr>
          <w:rFonts w:ascii="Consolas" w:eastAsia="Times New Roman" w:hAnsi="Consolas"/>
          <w:b/>
          <w:bCs/>
          <w:color w:val="008000"/>
          <w:sz w:val="21"/>
          <w:szCs w:val="21"/>
        </w:rPr>
      </w:pPr>
      <w:r w:rsidRPr="00CE3AA9">
        <w:rPr>
          <w:rFonts w:ascii="Consolas" w:eastAsia="Times New Roman" w:hAnsi="Consolas"/>
          <w:b/>
          <w:bCs/>
          <w:color w:val="008000"/>
          <w:sz w:val="21"/>
          <w:szCs w:val="21"/>
          <w:highlight w:val="yellow"/>
        </w:rPr>
        <w:t xml:space="preserve">// Inside the class Header, used(char) is followed by </w:t>
      </w:r>
      <w:proofErr w:type="spellStart"/>
      <w:r w:rsidRPr="00CE3AA9">
        <w:rPr>
          <w:rFonts w:ascii="Consolas" w:eastAsia="Times New Roman" w:hAnsi="Consolas"/>
          <w:b/>
          <w:bCs/>
          <w:color w:val="008000"/>
          <w:sz w:val="21"/>
          <w:szCs w:val="21"/>
          <w:highlight w:val="yellow"/>
        </w:rPr>
        <w:t>payloadsize</w:t>
      </w:r>
      <w:proofErr w:type="spellEnd"/>
      <w:r w:rsidRPr="00CE3AA9">
        <w:rPr>
          <w:rFonts w:ascii="Consolas" w:eastAsia="Times New Roman" w:hAnsi="Consolas"/>
          <w:b/>
          <w:bCs/>
          <w:color w:val="008000"/>
          <w:sz w:val="21"/>
          <w:szCs w:val="21"/>
          <w:highlight w:val="yellow"/>
        </w:rPr>
        <w:t>(int), which is larger in size as compared to used(char). Hence, padding, which is 3, is added after used(char) to align the structure. Therefore, the total size is 12.</w:t>
      </w:r>
    </w:p>
    <w:p w14:paraId="40404FB9" w14:textId="77777777" w:rsidR="001C3D58" w:rsidRPr="001C3D58" w:rsidRDefault="001C3D58" w:rsidP="002F2536">
      <w:pPr>
        <w:shd w:val="clear" w:color="auto" w:fill="FFFFFF"/>
        <w:spacing w:line="285" w:lineRule="atLeast"/>
        <w:ind w:firstLine="468"/>
        <w:rPr>
          <w:rFonts w:ascii="Consolas" w:eastAsia="Times New Roman" w:hAnsi="Consolas"/>
          <w:b/>
          <w:bCs/>
          <w:color w:val="008000"/>
          <w:sz w:val="21"/>
          <w:szCs w:val="21"/>
        </w:rPr>
      </w:pPr>
    </w:p>
    <w:p w14:paraId="6DF9514F" w14:textId="10B13212" w:rsidR="005D5BCE" w:rsidRDefault="00851022" w:rsidP="005D5BCE">
      <w:pPr>
        <w:shd w:val="clear" w:color="auto" w:fill="FFFFFF"/>
        <w:spacing w:line="285" w:lineRule="atLeast"/>
        <w:ind w:firstLine="468"/>
        <w:rPr>
          <w:rFonts w:ascii="Consolas" w:hAnsi="Consolas"/>
          <w:color w:val="008000"/>
          <w:sz w:val="21"/>
          <w:szCs w:val="21"/>
        </w:rPr>
      </w:pPr>
      <w:proofErr w:type="spellStart"/>
      <w:r w:rsidRPr="00851022">
        <w:rPr>
          <w:rFonts w:ascii="Consolas" w:hAnsi="Consolas"/>
          <w:color w:val="000000"/>
          <w:sz w:val="21"/>
          <w:szCs w:val="21"/>
        </w:rPr>
        <w:t>cout</w:t>
      </w:r>
      <w:proofErr w:type="spellEnd"/>
      <w:r w:rsidRPr="00851022">
        <w:rPr>
          <w:rFonts w:ascii="Consolas" w:hAnsi="Consolas"/>
          <w:color w:val="000000"/>
          <w:sz w:val="21"/>
          <w:szCs w:val="21"/>
        </w:rPr>
        <w:t> &lt;&lt; </w:t>
      </w:r>
      <w:r w:rsidRPr="00851022">
        <w:rPr>
          <w:rFonts w:ascii="Consolas" w:hAnsi="Consolas"/>
          <w:color w:val="A31515"/>
          <w:sz w:val="21"/>
          <w:szCs w:val="21"/>
        </w:rPr>
        <w:t>"Header o</w:t>
      </w:r>
      <w:r w:rsidR="005A7CED">
        <w:rPr>
          <w:rFonts w:ascii="Consolas" w:hAnsi="Consolas"/>
          <w:color w:val="A31515"/>
          <w:sz w:val="21"/>
          <w:szCs w:val="21"/>
        </w:rPr>
        <w:t>b</w:t>
      </w:r>
      <w:r w:rsidRPr="00851022">
        <w:rPr>
          <w:rFonts w:ascii="Consolas" w:hAnsi="Consolas"/>
          <w:color w:val="A31515"/>
          <w:sz w:val="21"/>
          <w:szCs w:val="21"/>
        </w:rPr>
        <w:t>ject size "</w:t>
      </w:r>
      <w:r w:rsidRPr="00851022">
        <w:rPr>
          <w:rFonts w:ascii="Consolas" w:hAnsi="Consolas"/>
          <w:color w:val="000000"/>
          <w:sz w:val="21"/>
          <w:szCs w:val="21"/>
        </w:rPr>
        <w:t> &lt;&lt; </w:t>
      </w:r>
      <w:proofErr w:type="spellStart"/>
      <w:r w:rsidRPr="00851022">
        <w:rPr>
          <w:rFonts w:ascii="Consolas" w:hAnsi="Consolas"/>
          <w:color w:val="0000FF"/>
          <w:sz w:val="21"/>
          <w:szCs w:val="21"/>
        </w:rPr>
        <w:t>sizeof</w:t>
      </w:r>
      <w:proofErr w:type="spellEnd"/>
      <w:r w:rsidRPr="00851022">
        <w:rPr>
          <w:rFonts w:ascii="Consolas" w:hAnsi="Consolas"/>
          <w:color w:val="000000"/>
          <w:sz w:val="21"/>
          <w:szCs w:val="21"/>
        </w:rPr>
        <w:t> (h1) &lt;&lt; </w:t>
      </w:r>
      <w:proofErr w:type="spellStart"/>
      <w:r w:rsidRPr="00851022">
        <w:rPr>
          <w:rFonts w:ascii="Consolas" w:hAnsi="Consolas"/>
          <w:color w:val="000000"/>
          <w:sz w:val="21"/>
          <w:szCs w:val="21"/>
        </w:rPr>
        <w:t>endl</w:t>
      </w:r>
      <w:proofErr w:type="spellEnd"/>
      <w:r w:rsidRPr="00851022">
        <w:rPr>
          <w:rFonts w:ascii="Consolas" w:hAnsi="Consolas"/>
          <w:color w:val="000000"/>
          <w:sz w:val="21"/>
          <w:szCs w:val="21"/>
        </w:rPr>
        <w:t>;</w:t>
      </w:r>
      <w:r w:rsidRPr="00851022">
        <w:rPr>
          <w:rFonts w:ascii="Consolas" w:hAnsi="Consolas"/>
          <w:color w:val="008000"/>
          <w:sz w:val="21"/>
          <w:szCs w:val="21"/>
        </w:rPr>
        <w:t>      </w:t>
      </w:r>
    </w:p>
    <w:p w14:paraId="5F1FAA9C" w14:textId="5B2EA6AD" w:rsidR="00943217" w:rsidRDefault="00851022" w:rsidP="00F448B2">
      <w:pPr>
        <w:shd w:val="clear" w:color="auto" w:fill="FFFFFF"/>
        <w:spacing w:line="285" w:lineRule="atLeast"/>
        <w:ind w:firstLine="468"/>
        <w:rPr>
          <w:rFonts w:ascii="Consolas" w:hAnsi="Consolas"/>
          <w:color w:val="008000"/>
          <w:sz w:val="21"/>
          <w:szCs w:val="21"/>
        </w:rPr>
      </w:pPr>
      <w:r w:rsidRPr="00851022">
        <w:rPr>
          <w:rFonts w:ascii="Consolas" w:hAnsi="Consolas"/>
          <w:color w:val="008000"/>
          <w:sz w:val="21"/>
          <w:szCs w:val="21"/>
        </w:rPr>
        <w:t>// 2. explain why</w:t>
      </w:r>
    </w:p>
    <w:p w14:paraId="67B89200" w14:textId="23AEED2E" w:rsidR="002F2536" w:rsidRPr="001C3D58" w:rsidRDefault="002F2536" w:rsidP="005D5BCE">
      <w:pPr>
        <w:shd w:val="clear" w:color="auto" w:fill="FFFFFF"/>
        <w:spacing w:line="285" w:lineRule="atLeast"/>
        <w:ind w:firstLine="468"/>
        <w:rPr>
          <w:rFonts w:ascii="Consolas" w:hAnsi="Consolas"/>
          <w:b/>
          <w:bCs/>
          <w:color w:val="000000"/>
          <w:sz w:val="21"/>
          <w:szCs w:val="21"/>
        </w:rPr>
      </w:pPr>
      <w:r w:rsidRPr="00CE3AA9">
        <w:rPr>
          <w:rFonts w:ascii="Consolas" w:hAnsi="Consolas"/>
          <w:b/>
          <w:bCs/>
          <w:color w:val="008000"/>
          <w:sz w:val="21"/>
          <w:szCs w:val="21"/>
          <w:highlight w:val="yellow"/>
        </w:rPr>
        <w:t xml:space="preserve">// The size of h1 is just the size of Header by default constructor, so </w:t>
      </w:r>
      <w:proofErr w:type="spellStart"/>
      <w:r w:rsidRPr="00CE3AA9">
        <w:rPr>
          <w:rFonts w:ascii="Consolas" w:hAnsi="Consolas"/>
          <w:b/>
          <w:bCs/>
          <w:color w:val="008000"/>
          <w:sz w:val="21"/>
          <w:szCs w:val="21"/>
          <w:highlight w:val="yellow"/>
        </w:rPr>
        <w:t>sizeof</w:t>
      </w:r>
      <w:proofErr w:type="spellEnd"/>
      <w:r w:rsidRPr="00CE3AA9">
        <w:rPr>
          <w:rFonts w:ascii="Consolas" w:hAnsi="Consolas"/>
          <w:b/>
          <w:bCs/>
          <w:color w:val="008000"/>
          <w:sz w:val="21"/>
          <w:szCs w:val="21"/>
          <w:highlight w:val="yellow"/>
        </w:rPr>
        <w:t>(h1) equals to 12.</w:t>
      </w:r>
    </w:p>
    <w:p w14:paraId="5A7DC267" w14:textId="77777777" w:rsidR="001C3D58" w:rsidRDefault="001C3D58" w:rsidP="005D5BCE">
      <w:pPr>
        <w:shd w:val="clear" w:color="auto" w:fill="FFFFFF"/>
        <w:spacing w:line="285" w:lineRule="atLeast"/>
        <w:ind w:firstLine="468"/>
        <w:rPr>
          <w:rFonts w:ascii="Consolas" w:hAnsi="Consolas"/>
          <w:color w:val="000000"/>
          <w:sz w:val="21"/>
          <w:szCs w:val="21"/>
        </w:rPr>
      </w:pPr>
    </w:p>
    <w:p w14:paraId="7709D622" w14:textId="7E3F3914" w:rsidR="005D5BCE" w:rsidRDefault="00851022" w:rsidP="005D5BCE">
      <w:pPr>
        <w:shd w:val="clear" w:color="auto" w:fill="FFFFFF"/>
        <w:spacing w:line="285" w:lineRule="atLeast"/>
        <w:ind w:firstLine="468"/>
        <w:rPr>
          <w:rFonts w:ascii="Consolas" w:hAnsi="Consolas"/>
          <w:color w:val="008000"/>
          <w:sz w:val="21"/>
          <w:szCs w:val="21"/>
        </w:rPr>
      </w:pPr>
      <w:proofErr w:type="spellStart"/>
      <w:r w:rsidRPr="00851022">
        <w:rPr>
          <w:rFonts w:ascii="Consolas" w:hAnsi="Consolas"/>
          <w:color w:val="000000"/>
          <w:sz w:val="21"/>
          <w:szCs w:val="21"/>
        </w:rPr>
        <w:t>cout</w:t>
      </w:r>
      <w:proofErr w:type="spellEnd"/>
      <w:r w:rsidRPr="00851022">
        <w:rPr>
          <w:rFonts w:ascii="Consolas" w:hAnsi="Consolas"/>
          <w:color w:val="000000"/>
          <w:sz w:val="21"/>
          <w:szCs w:val="21"/>
        </w:rPr>
        <w:t> &lt;&lt; </w:t>
      </w:r>
      <w:r w:rsidRPr="00851022">
        <w:rPr>
          <w:rFonts w:ascii="Consolas" w:hAnsi="Consolas"/>
          <w:color w:val="A31515"/>
          <w:sz w:val="21"/>
          <w:szCs w:val="21"/>
        </w:rPr>
        <w:t>"Header object </w:t>
      </w:r>
      <w:r>
        <w:rPr>
          <w:rFonts w:ascii="Consolas" w:hAnsi="Consolas"/>
          <w:color w:val="A31515"/>
          <w:sz w:val="21"/>
          <w:szCs w:val="21"/>
        </w:rPr>
        <w:t>h2</w:t>
      </w:r>
      <w:r w:rsidRPr="00851022">
        <w:rPr>
          <w:rFonts w:ascii="Consolas" w:hAnsi="Consolas"/>
          <w:color w:val="A31515"/>
          <w:sz w:val="21"/>
          <w:szCs w:val="21"/>
        </w:rPr>
        <w:t> size "</w:t>
      </w:r>
      <w:r w:rsidRPr="00851022">
        <w:rPr>
          <w:rFonts w:ascii="Consolas" w:hAnsi="Consolas"/>
          <w:color w:val="000000"/>
          <w:sz w:val="21"/>
          <w:szCs w:val="21"/>
        </w:rPr>
        <w:t>&lt;&lt; </w:t>
      </w:r>
      <w:proofErr w:type="spellStart"/>
      <w:r w:rsidRPr="00851022">
        <w:rPr>
          <w:rFonts w:ascii="Consolas" w:hAnsi="Consolas"/>
          <w:color w:val="0000FF"/>
          <w:sz w:val="21"/>
          <w:szCs w:val="21"/>
        </w:rPr>
        <w:t>sizeof</w:t>
      </w:r>
      <w:proofErr w:type="spellEnd"/>
      <w:r w:rsidRPr="00851022">
        <w:rPr>
          <w:rFonts w:ascii="Consolas" w:hAnsi="Consolas"/>
          <w:color w:val="000000"/>
          <w:sz w:val="21"/>
          <w:szCs w:val="21"/>
        </w:rPr>
        <w:t> (h2) &lt;&lt; </w:t>
      </w:r>
      <w:proofErr w:type="spellStart"/>
      <w:r w:rsidRPr="00851022">
        <w:rPr>
          <w:rFonts w:ascii="Consolas" w:hAnsi="Consolas"/>
          <w:color w:val="000000"/>
          <w:sz w:val="21"/>
          <w:szCs w:val="21"/>
        </w:rPr>
        <w:t>endl</w:t>
      </w:r>
      <w:proofErr w:type="spellEnd"/>
      <w:r w:rsidRPr="00851022">
        <w:rPr>
          <w:rFonts w:ascii="Consolas" w:hAnsi="Consolas"/>
          <w:color w:val="000000"/>
          <w:sz w:val="21"/>
          <w:szCs w:val="21"/>
        </w:rPr>
        <w:t>;</w:t>
      </w:r>
      <w:r w:rsidRPr="00851022">
        <w:rPr>
          <w:rFonts w:ascii="Consolas" w:hAnsi="Consolas"/>
          <w:color w:val="008000"/>
          <w:sz w:val="21"/>
          <w:szCs w:val="21"/>
        </w:rPr>
        <w:t> </w:t>
      </w:r>
    </w:p>
    <w:p w14:paraId="2B282083" w14:textId="08CDD1A3" w:rsidR="00851022" w:rsidRDefault="00851022" w:rsidP="005D5BCE">
      <w:pPr>
        <w:shd w:val="clear" w:color="auto" w:fill="FFFFFF"/>
        <w:spacing w:line="285" w:lineRule="atLeast"/>
        <w:ind w:firstLine="468"/>
        <w:rPr>
          <w:rFonts w:ascii="Consolas" w:hAnsi="Consolas"/>
          <w:color w:val="008000"/>
          <w:sz w:val="21"/>
          <w:szCs w:val="21"/>
        </w:rPr>
      </w:pPr>
      <w:r w:rsidRPr="00851022">
        <w:rPr>
          <w:rFonts w:ascii="Consolas" w:hAnsi="Consolas"/>
          <w:color w:val="008000"/>
          <w:sz w:val="21"/>
          <w:szCs w:val="21"/>
        </w:rPr>
        <w:t>// 3. explain why</w:t>
      </w:r>
    </w:p>
    <w:p w14:paraId="5AF0039D" w14:textId="2597D94A" w:rsidR="002F2536" w:rsidRDefault="002F2536" w:rsidP="005D5BCE">
      <w:pPr>
        <w:shd w:val="clear" w:color="auto" w:fill="FFFFFF"/>
        <w:spacing w:line="285" w:lineRule="atLeast"/>
        <w:ind w:firstLine="468"/>
        <w:rPr>
          <w:rFonts w:ascii="Consolas" w:eastAsia="Times New Roman" w:hAnsi="Consolas"/>
          <w:b/>
          <w:bCs/>
          <w:color w:val="008000"/>
          <w:sz w:val="21"/>
          <w:szCs w:val="21"/>
        </w:rPr>
      </w:pPr>
      <w:r w:rsidRPr="00CE3AA9">
        <w:rPr>
          <w:rFonts w:ascii="Consolas" w:hAnsi="Consolas"/>
          <w:b/>
          <w:bCs/>
          <w:color w:val="008000"/>
          <w:sz w:val="21"/>
          <w:szCs w:val="21"/>
          <w:highlight w:val="yellow"/>
        </w:rPr>
        <w:t xml:space="preserve">// </w:t>
      </w:r>
      <w:r w:rsidR="00F448B2" w:rsidRPr="00CE3AA9">
        <w:rPr>
          <w:rFonts w:ascii="Consolas" w:eastAsia="Times New Roman" w:hAnsi="Consolas"/>
          <w:b/>
          <w:bCs/>
          <w:color w:val="008000"/>
          <w:sz w:val="21"/>
          <w:szCs w:val="21"/>
          <w:highlight w:val="yellow"/>
        </w:rPr>
        <w:t xml:space="preserve">In this case, the second constructor sets </w:t>
      </w:r>
      <w:proofErr w:type="spellStart"/>
      <w:r w:rsidR="00F448B2" w:rsidRPr="00CE3AA9">
        <w:rPr>
          <w:rFonts w:ascii="Consolas" w:eastAsia="Times New Roman" w:hAnsi="Consolas"/>
          <w:b/>
          <w:bCs/>
          <w:color w:val="008000"/>
          <w:sz w:val="21"/>
          <w:szCs w:val="21"/>
          <w:highlight w:val="yellow"/>
        </w:rPr>
        <w:t>payloadsize</w:t>
      </w:r>
      <w:proofErr w:type="spellEnd"/>
      <w:r w:rsidR="00F448B2" w:rsidRPr="00CE3AA9">
        <w:rPr>
          <w:rFonts w:ascii="Consolas" w:eastAsia="Times New Roman" w:hAnsi="Consolas"/>
          <w:b/>
          <w:bCs/>
          <w:color w:val="008000"/>
          <w:sz w:val="21"/>
          <w:szCs w:val="21"/>
          <w:highlight w:val="yellow"/>
        </w:rPr>
        <w:t xml:space="preserve">(int) to 10 and set the pointer to new </w:t>
      </w:r>
      <w:proofErr w:type="gramStart"/>
      <w:r w:rsidR="00F448B2" w:rsidRPr="00CE3AA9">
        <w:rPr>
          <w:rFonts w:ascii="Consolas" w:eastAsia="Times New Roman" w:hAnsi="Consolas"/>
          <w:b/>
          <w:bCs/>
          <w:color w:val="008000"/>
          <w:sz w:val="21"/>
          <w:szCs w:val="21"/>
          <w:highlight w:val="yellow"/>
        </w:rPr>
        <w:t>char[</w:t>
      </w:r>
      <w:proofErr w:type="gramEnd"/>
      <w:r w:rsidR="00F448B2" w:rsidRPr="00CE3AA9">
        <w:rPr>
          <w:rFonts w:ascii="Consolas" w:eastAsia="Times New Roman" w:hAnsi="Consolas"/>
          <w:b/>
          <w:bCs/>
          <w:color w:val="008000"/>
          <w:sz w:val="21"/>
          <w:szCs w:val="21"/>
          <w:highlight w:val="yellow"/>
        </w:rPr>
        <w:t>10]. Since the change of integer value and pointer address won’t change their size, the total size of h2 is 12.</w:t>
      </w:r>
    </w:p>
    <w:p w14:paraId="4D77A6A0" w14:textId="77777777" w:rsidR="001C3D58" w:rsidRPr="00851022" w:rsidRDefault="001C3D58" w:rsidP="005D5BCE">
      <w:pPr>
        <w:shd w:val="clear" w:color="auto" w:fill="FFFFFF"/>
        <w:spacing w:line="285" w:lineRule="atLeast"/>
        <w:ind w:firstLine="468"/>
        <w:rPr>
          <w:rFonts w:ascii="Consolas" w:hAnsi="Consolas"/>
          <w:color w:val="000000"/>
          <w:sz w:val="21"/>
          <w:szCs w:val="21"/>
        </w:rPr>
      </w:pPr>
    </w:p>
    <w:p w14:paraId="04E8F95F" w14:textId="78B361D6" w:rsidR="005D5BCE" w:rsidRDefault="00851022" w:rsidP="005D5BCE">
      <w:pPr>
        <w:shd w:val="clear" w:color="auto" w:fill="FFFFFF"/>
        <w:spacing w:line="285" w:lineRule="atLeast"/>
        <w:ind w:firstLine="468"/>
        <w:rPr>
          <w:rFonts w:ascii="Consolas" w:hAnsi="Consolas"/>
          <w:color w:val="008000"/>
          <w:sz w:val="21"/>
          <w:szCs w:val="21"/>
        </w:rPr>
      </w:pPr>
      <w:proofErr w:type="spellStart"/>
      <w:r w:rsidRPr="00851022">
        <w:rPr>
          <w:rFonts w:ascii="Consolas" w:hAnsi="Consolas"/>
          <w:color w:val="000000"/>
          <w:sz w:val="21"/>
          <w:szCs w:val="21"/>
        </w:rPr>
        <w:t>cout</w:t>
      </w:r>
      <w:proofErr w:type="spellEnd"/>
      <w:r w:rsidRPr="00851022">
        <w:rPr>
          <w:rFonts w:ascii="Consolas" w:hAnsi="Consolas"/>
          <w:color w:val="000000"/>
          <w:sz w:val="21"/>
          <w:szCs w:val="21"/>
        </w:rPr>
        <w:t> &lt;&lt; </w:t>
      </w:r>
      <w:r w:rsidRPr="00851022">
        <w:rPr>
          <w:rFonts w:ascii="Consolas" w:hAnsi="Consolas"/>
          <w:color w:val="A31515"/>
          <w:sz w:val="21"/>
          <w:szCs w:val="21"/>
        </w:rPr>
        <w:t>"Header object pointer size "</w:t>
      </w:r>
      <w:r w:rsidRPr="00851022">
        <w:rPr>
          <w:rFonts w:ascii="Consolas" w:hAnsi="Consolas"/>
          <w:color w:val="000000"/>
          <w:sz w:val="21"/>
          <w:szCs w:val="21"/>
        </w:rPr>
        <w:t> &lt;&lt; </w:t>
      </w:r>
      <w:proofErr w:type="spellStart"/>
      <w:r w:rsidRPr="00851022">
        <w:rPr>
          <w:rFonts w:ascii="Consolas" w:hAnsi="Consolas"/>
          <w:color w:val="0000FF"/>
          <w:sz w:val="21"/>
          <w:szCs w:val="21"/>
        </w:rPr>
        <w:t>sizeof</w:t>
      </w:r>
      <w:proofErr w:type="spellEnd"/>
      <w:r w:rsidRPr="00851022">
        <w:rPr>
          <w:rFonts w:ascii="Consolas" w:hAnsi="Consolas"/>
          <w:color w:val="000000"/>
          <w:sz w:val="21"/>
          <w:szCs w:val="21"/>
        </w:rPr>
        <w:t> (h3) &lt;&lt; </w:t>
      </w:r>
      <w:proofErr w:type="spellStart"/>
      <w:r w:rsidRPr="00851022">
        <w:rPr>
          <w:rFonts w:ascii="Consolas" w:hAnsi="Consolas"/>
          <w:color w:val="000000"/>
          <w:sz w:val="21"/>
          <w:szCs w:val="21"/>
        </w:rPr>
        <w:t>endl</w:t>
      </w:r>
      <w:proofErr w:type="spellEnd"/>
      <w:r w:rsidRPr="00851022">
        <w:rPr>
          <w:rFonts w:ascii="Consolas" w:hAnsi="Consolas"/>
          <w:color w:val="000000"/>
          <w:sz w:val="21"/>
          <w:szCs w:val="21"/>
        </w:rPr>
        <w:t>;</w:t>
      </w:r>
      <w:r w:rsidRPr="00851022">
        <w:rPr>
          <w:rFonts w:ascii="Consolas" w:hAnsi="Consolas"/>
          <w:color w:val="008000"/>
          <w:sz w:val="21"/>
          <w:szCs w:val="21"/>
        </w:rPr>
        <w:t> </w:t>
      </w:r>
    </w:p>
    <w:p w14:paraId="499D972D" w14:textId="77777777" w:rsidR="001C3D58" w:rsidRDefault="00851022" w:rsidP="001C3D58">
      <w:pPr>
        <w:shd w:val="clear" w:color="auto" w:fill="FFFFFF"/>
        <w:spacing w:line="285" w:lineRule="atLeast"/>
        <w:ind w:firstLine="468"/>
        <w:rPr>
          <w:rFonts w:ascii="Consolas" w:hAnsi="Consolas"/>
          <w:color w:val="008000"/>
          <w:sz w:val="21"/>
          <w:szCs w:val="21"/>
        </w:rPr>
      </w:pPr>
      <w:r w:rsidRPr="00851022">
        <w:rPr>
          <w:rFonts w:ascii="Consolas" w:hAnsi="Consolas"/>
          <w:color w:val="008000"/>
          <w:sz w:val="21"/>
          <w:szCs w:val="21"/>
        </w:rPr>
        <w:t xml:space="preserve">// 4. </w:t>
      </w:r>
      <w:r w:rsidR="009935DB" w:rsidRPr="00851022">
        <w:rPr>
          <w:rFonts w:ascii="Consolas" w:hAnsi="Consolas"/>
          <w:color w:val="008000"/>
          <w:sz w:val="21"/>
          <w:szCs w:val="21"/>
        </w:rPr>
        <w:t>explain </w:t>
      </w:r>
      <w:r w:rsidRPr="00851022">
        <w:rPr>
          <w:rFonts w:ascii="Consolas" w:hAnsi="Consolas"/>
          <w:color w:val="008000"/>
          <w:sz w:val="21"/>
          <w:szCs w:val="21"/>
        </w:rPr>
        <w:t>why</w:t>
      </w:r>
    </w:p>
    <w:p w14:paraId="75FE46DE" w14:textId="6583DD2E" w:rsidR="001C3D58" w:rsidRDefault="001C3D58" w:rsidP="001C3D58">
      <w:pPr>
        <w:shd w:val="clear" w:color="auto" w:fill="FFFFFF"/>
        <w:spacing w:line="285" w:lineRule="atLeast"/>
        <w:ind w:firstLine="468"/>
        <w:rPr>
          <w:rFonts w:ascii="Consolas" w:hAnsi="Consolas"/>
          <w:b/>
          <w:bCs/>
          <w:color w:val="008000"/>
          <w:sz w:val="21"/>
          <w:szCs w:val="21"/>
        </w:rPr>
      </w:pPr>
      <w:r w:rsidRPr="00CE3AA9">
        <w:rPr>
          <w:rFonts w:ascii="Consolas" w:hAnsi="Consolas"/>
          <w:b/>
          <w:bCs/>
          <w:color w:val="008000"/>
          <w:sz w:val="21"/>
          <w:szCs w:val="21"/>
          <w:highlight w:val="yellow"/>
        </w:rPr>
        <w:t xml:space="preserve">// By calling “Header* h3 = new Header (20)”, it sets h3 to a pointer which has </w:t>
      </w:r>
      <w:r w:rsidR="00A04906" w:rsidRPr="00CE3AA9">
        <w:rPr>
          <w:rFonts w:ascii="Consolas" w:hAnsi="Consolas"/>
          <w:b/>
          <w:bCs/>
          <w:color w:val="008000"/>
          <w:sz w:val="21"/>
          <w:szCs w:val="21"/>
          <w:highlight w:val="yellow"/>
        </w:rPr>
        <w:t>the</w:t>
      </w:r>
      <w:r w:rsidRPr="00CE3AA9">
        <w:rPr>
          <w:rFonts w:ascii="Consolas" w:hAnsi="Consolas"/>
          <w:b/>
          <w:bCs/>
          <w:color w:val="008000"/>
          <w:sz w:val="21"/>
          <w:szCs w:val="21"/>
          <w:highlight w:val="yellow"/>
        </w:rPr>
        <w:t xml:space="preserve"> size of 4</w:t>
      </w:r>
      <w:r w:rsidR="00030DD5" w:rsidRPr="00CE3AA9">
        <w:rPr>
          <w:rFonts w:ascii="Consolas" w:hAnsi="Consolas"/>
          <w:b/>
          <w:bCs/>
          <w:color w:val="008000"/>
          <w:sz w:val="21"/>
          <w:szCs w:val="21"/>
          <w:highlight w:val="yellow"/>
        </w:rPr>
        <w:t>, so its data type doesn’t matter anymore</w:t>
      </w:r>
      <w:r w:rsidRPr="00CE3AA9">
        <w:rPr>
          <w:rFonts w:ascii="Consolas" w:hAnsi="Consolas"/>
          <w:b/>
          <w:bCs/>
          <w:color w:val="008000"/>
          <w:sz w:val="21"/>
          <w:szCs w:val="21"/>
          <w:highlight w:val="yellow"/>
        </w:rPr>
        <w:t>. Therefore, the total size of h3 is 4.</w:t>
      </w:r>
    </w:p>
    <w:p w14:paraId="42068EAF" w14:textId="77777777" w:rsidR="001C3D58" w:rsidRPr="001C3D58" w:rsidRDefault="001C3D58" w:rsidP="001C3D58">
      <w:pPr>
        <w:shd w:val="clear" w:color="auto" w:fill="FFFFFF"/>
        <w:spacing w:line="285" w:lineRule="atLeast"/>
        <w:ind w:firstLine="468"/>
        <w:rPr>
          <w:rFonts w:ascii="Consolas" w:hAnsi="Consolas"/>
          <w:b/>
          <w:bCs/>
          <w:color w:val="000000"/>
          <w:sz w:val="21"/>
          <w:szCs w:val="21"/>
        </w:rPr>
      </w:pPr>
    </w:p>
    <w:p w14:paraId="67C0BE53" w14:textId="04AD0823" w:rsidR="00851022" w:rsidRDefault="00851022" w:rsidP="005F0C6D">
      <w:pPr>
        <w:shd w:val="clear" w:color="auto" w:fill="FFFFFF"/>
        <w:spacing w:line="285" w:lineRule="atLeast"/>
        <w:ind w:firstLine="468"/>
        <w:rPr>
          <w:rFonts w:ascii="Consolas" w:hAnsi="Consolas"/>
          <w:color w:val="008000"/>
          <w:sz w:val="21"/>
          <w:szCs w:val="21"/>
        </w:rPr>
      </w:pPr>
      <w:r w:rsidRPr="00851022">
        <w:rPr>
          <w:rFonts w:ascii="Consolas" w:hAnsi="Consolas"/>
          <w:color w:val="008000"/>
          <w:sz w:val="21"/>
          <w:szCs w:val="21"/>
        </w:rPr>
        <w:t>// 5. now allocate memory big enough to hold 10 instances of Header</w:t>
      </w:r>
    </w:p>
    <w:p w14:paraId="61691BC1" w14:textId="77777777" w:rsidR="008152E1" w:rsidRPr="008152E1" w:rsidRDefault="008152E1" w:rsidP="008152E1">
      <w:pPr>
        <w:shd w:val="clear" w:color="auto" w:fill="FFFFFF"/>
        <w:spacing w:line="285" w:lineRule="atLeast"/>
        <w:ind w:firstLine="468"/>
        <w:rPr>
          <w:rFonts w:ascii="Consolas" w:eastAsia="Times New Roman" w:hAnsi="Consolas"/>
          <w:color w:val="000000"/>
          <w:sz w:val="21"/>
          <w:szCs w:val="21"/>
          <w:lang w:eastAsia="zh-CN"/>
        </w:rPr>
      </w:pPr>
      <w:r w:rsidRPr="008152E1">
        <w:rPr>
          <w:rFonts w:ascii="Consolas" w:eastAsia="Times New Roman" w:hAnsi="Consolas"/>
          <w:color w:val="000000"/>
          <w:sz w:val="21"/>
          <w:szCs w:val="21"/>
          <w:highlight w:val="yellow"/>
          <w:lang w:eastAsia="zh-CN"/>
        </w:rPr>
        <w:t>Header* container = (Header</w:t>
      </w:r>
      <w:proofErr w:type="gramStart"/>
      <w:r w:rsidRPr="008152E1">
        <w:rPr>
          <w:rFonts w:ascii="Consolas" w:eastAsia="Times New Roman" w:hAnsi="Consolas"/>
          <w:color w:val="000000"/>
          <w:sz w:val="21"/>
          <w:szCs w:val="21"/>
          <w:highlight w:val="yellow"/>
          <w:lang w:eastAsia="zh-CN"/>
        </w:rPr>
        <w:t>*)malloc</w:t>
      </w:r>
      <w:proofErr w:type="gramEnd"/>
      <w:r w:rsidRPr="008152E1">
        <w:rPr>
          <w:rFonts w:ascii="Consolas" w:eastAsia="Times New Roman" w:hAnsi="Consolas"/>
          <w:color w:val="000000"/>
          <w:sz w:val="21"/>
          <w:szCs w:val="21"/>
          <w:highlight w:val="yellow"/>
          <w:lang w:eastAsia="zh-CN"/>
        </w:rPr>
        <w:t>(</w:t>
      </w:r>
      <w:r w:rsidRPr="008152E1">
        <w:rPr>
          <w:rFonts w:ascii="Consolas" w:eastAsia="Times New Roman" w:hAnsi="Consolas"/>
          <w:color w:val="09885A"/>
          <w:sz w:val="21"/>
          <w:szCs w:val="21"/>
          <w:highlight w:val="yellow"/>
          <w:lang w:eastAsia="zh-CN"/>
        </w:rPr>
        <w:t>10</w:t>
      </w:r>
      <w:r w:rsidRPr="008152E1">
        <w:rPr>
          <w:rFonts w:ascii="Consolas" w:eastAsia="Times New Roman" w:hAnsi="Consolas"/>
          <w:color w:val="000000"/>
          <w:sz w:val="21"/>
          <w:szCs w:val="21"/>
          <w:highlight w:val="yellow"/>
          <w:lang w:eastAsia="zh-CN"/>
        </w:rPr>
        <w:t> * </w:t>
      </w:r>
      <w:proofErr w:type="spellStart"/>
      <w:r w:rsidRPr="008152E1">
        <w:rPr>
          <w:rFonts w:ascii="Consolas" w:eastAsia="Times New Roman" w:hAnsi="Consolas"/>
          <w:color w:val="0000FF"/>
          <w:sz w:val="21"/>
          <w:szCs w:val="21"/>
          <w:highlight w:val="yellow"/>
          <w:lang w:eastAsia="zh-CN"/>
        </w:rPr>
        <w:t>sizeof</w:t>
      </w:r>
      <w:proofErr w:type="spellEnd"/>
      <w:r w:rsidRPr="008152E1">
        <w:rPr>
          <w:rFonts w:ascii="Consolas" w:eastAsia="Times New Roman" w:hAnsi="Consolas"/>
          <w:color w:val="000000"/>
          <w:sz w:val="21"/>
          <w:szCs w:val="21"/>
          <w:highlight w:val="yellow"/>
          <w:lang w:eastAsia="zh-CN"/>
        </w:rPr>
        <w:t>(Header));</w:t>
      </w:r>
    </w:p>
    <w:p w14:paraId="7D1DC894" w14:textId="791C337C" w:rsidR="00871B66" w:rsidRDefault="00871B66" w:rsidP="005F0C6D">
      <w:pPr>
        <w:shd w:val="clear" w:color="auto" w:fill="FFFFFF"/>
        <w:spacing w:line="285" w:lineRule="atLeast"/>
        <w:ind w:firstLine="468"/>
        <w:rPr>
          <w:rFonts w:ascii="Consolas" w:hAnsi="Consolas"/>
          <w:color w:val="008000"/>
          <w:sz w:val="21"/>
          <w:szCs w:val="21"/>
        </w:rPr>
      </w:pPr>
    </w:p>
    <w:p w14:paraId="44C31835" w14:textId="77777777" w:rsidR="00E7161D" w:rsidRDefault="00851022" w:rsidP="00E7161D">
      <w:pPr>
        <w:shd w:val="clear" w:color="auto" w:fill="FFFFFF"/>
        <w:spacing w:line="285" w:lineRule="atLeast"/>
        <w:ind w:firstLine="468"/>
        <w:rPr>
          <w:rFonts w:ascii="Consolas" w:hAnsi="Consolas"/>
          <w:color w:val="008000"/>
          <w:sz w:val="21"/>
          <w:szCs w:val="21"/>
        </w:rPr>
      </w:pPr>
      <w:r w:rsidRPr="00851022">
        <w:rPr>
          <w:rFonts w:ascii="Consolas" w:hAnsi="Consolas"/>
          <w:color w:val="008000"/>
          <w:sz w:val="21"/>
          <w:szCs w:val="21"/>
        </w:rPr>
        <w:t>// 6. Put 10 instances of Header in the allocated memory block, one after</w:t>
      </w:r>
      <w:r w:rsidR="00E7161D">
        <w:rPr>
          <w:rFonts w:ascii="Consolas" w:hAnsi="Consolas"/>
          <w:color w:val="008000"/>
          <w:sz w:val="21"/>
          <w:szCs w:val="21"/>
        </w:rPr>
        <w:t xml:space="preserve"> </w:t>
      </w:r>
      <w:r w:rsidRPr="00851022">
        <w:rPr>
          <w:rFonts w:ascii="Consolas" w:hAnsi="Consolas"/>
          <w:color w:val="008000"/>
          <w:sz w:val="21"/>
          <w:szCs w:val="21"/>
        </w:rPr>
        <w:t>ano</w:t>
      </w:r>
      <w:r w:rsidR="00E7161D">
        <w:rPr>
          <w:rFonts w:ascii="Consolas" w:hAnsi="Consolas"/>
          <w:color w:val="008000"/>
          <w:sz w:val="21"/>
          <w:szCs w:val="21"/>
        </w:rPr>
        <w:t>t</w:t>
      </w:r>
      <w:r w:rsidRPr="00851022">
        <w:rPr>
          <w:rFonts w:ascii="Consolas" w:hAnsi="Consolas"/>
          <w:color w:val="008000"/>
          <w:sz w:val="21"/>
          <w:szCs w:val="21"/>
        </w:rPr>
        <w:t>her wi</w:t>
      </w:r>
      <w:r w:rsidR="00E7161D">
        <w:rPr>
          <w:rFonts w:ascii="Consolas" w:hAnsi="Consolas"/>
          <w:color w:val="008000"/>
          <w:sz w:val="21"/>
          <w:szCs w:val="21"/>
        </w:rPr>
        <w:t>th</w:t>
      </w:r>
      <w:r w:rsidRPr="00851022">
        <w:rPr>
          <w:rFonts w:ascii="Consolas" w:hAnsi="Consolas"/>
          <w:color w:val="008000"/>
          <w:sz w:val="21"/>
          <w:szCs w:val="21"/>
        </w:rPr>
        <w:t>out overwriting</w:t>
      </w:r>
      <w:r w:rsidR="00E7161D">
        <w:rPr>
          <w:rFonts w:ascii="Consolas" w:hAnsi="Consolas"/>
          <w:color w:val="008000"/>
          <w:sz w:val="21"/>
          <w:szCs w:val="21"/>
        </w:rPr>
        <w:t xml:space="preserve">. </w:t>
      </w:r>
    </w:p>
    <w:p w14:paraId="781156BD" w14:textId="06FA20A5" w:rsidR="00851022" w:rsidRPr="00E7161D" w:rsidRDefault="00E7161D" w:rsidP="00E7161D">
      <w:pPr>
        <w:shd w:val="clear" w:color="auto" w:fill="FFFFFF"/>
        <w:spacing w:line="285" w:lineRule="atLeast"/>
        <w:ind w:firstLine="468"/>
        <w:rPr>
          <w:rFonts w:ascii="Consolas" w:hAnsi="Consolas"/>
          <w:color w:val="008000"/>
          <w:sz w:val="21"/>
          <w:szCs w:val="21"/>
        </w:rPr>
      </w:pPr>
      <w:r>
        <w:rPr>
          <w:rFonts w:ascii="Consolas" w:hAnsi="Consolas"/>
          <w:color w:val="008000"/>
          <w:sz w:val="21"/>
          <w:szCs w:val="21"/>
        </w:rPr>
        <w:t>//</w:t>
      </w:r>
      <w:r w:rsidR="00851022" w:rsidRPr="00851022">
        <w:rPr>
          <w:rFonts w:ascii="Consolas" w:hAnsi="Consolas"/>
          <w:color w:val="008000"/>
          <w:sz w:val="21"/>
          <w:szCs w:val="21"/>
        </w:rPr>
        <w:t>The instances should have payload size 10, </w:t>
      </w:r>
      <w:proofErr w:type="gramStart"/>
      <w:r w:rsidR="00851022" w:rsidRPr="00851022">
        <w:rPr>
          <w:rFonts w:ascii="Consolas" w:hAnsi="Consolas"/>
          <w:color w:val="008000"/>
          <w:sz w:val="21"/>
          <w:szCs w:val="21"/>
        </w:rPr>
        <w:t>20,...</w:t>
      </w:r>
      <w:proofErr w:type="gramEnd"/>
      <w:r w:rsidR="00851022" w:rsidRPr="00851022">
        <w:rPr>
          <w:rFonts w:ascii="Consolas" w:hAnsi="Consolas"/>
          <w:color w:val="008000"/>
          <w:sz w:val="21"/>
          <w:szCs w:val="21"/>
        </w:rPr>
        <w:t>, 10</w:t>
      </w:r>
      <w:r>
        <w:rPr>
          <w:rFonts w:ascii="Consolas" w:hAnsi="Consolas"/>
          <w:color w:val="008000"/>
          <w:sz w:val="21"/>
          <w:szCs w:val="21"/>
        </w:rPr>
        <w:t xml:space="preserve">0 </w:t>
      </w:r>
      <w:r w:rsidR="00851022" w:rsidRPr="00851022">
        <w:rPr>
          <w:rFonts w:ascii="Consolas" w:hAnsi="Consolas"/>
          <w:color w:val="008000"/>
          <w:sz w:val="21"/>
          <w:szCs w:val="21"/>
        </w:rPr>
        <w:t>respectively</w:t>
      </w:r>
      <w:r>
        <w:rPr>
          <w:rFonts w:ascii="Consolas" w:hAnsi="Consolas"/>
          <w:color w:val="008000"/>
          <w:sz w:val="21"/>
          <w:szCs w:val="21"/>
        </w:rPr>
        <w:t xml:space="preserve"> </w:t>
      </w:r>
      <w:r w:rsidR="00851022" w:rsidRPr="00851022">
        <w:rPr>
          <w:rFonts w:ascii="Consolas" w:hAnsi="Consolas"/>
          <w:color w:val="008000"/>
          <w:sz w:val="21"/>
          <w:szCs w:val="21"/>
        </w:rPr>
        <w:t>and they should have initial values 1,2,...10 respectively</w:t>
      </w:r>
    </w:p>
    <w:p w14:paraId="6C8AE99B" w14:textId="058C9E55" w:rsidR="008152E1" w:rsidRPr="00CE3AA9" w:rsidRDefault="00851022" w:rsidP="008152E1">
      <w:pPr>
        <w:shd w:val="clear" w:color="auto" w:fill="FFFFFF"/>
        <w:spacing w:line="285" w:lineRule="atLeast"/>
        <w:rPr>
          <w:rFonts w:ascii="Consolas" w:eastAsia="Times New Roman" w:hAnsi="Consolas"/>
          <w:color w:val="000000"/>
          <w:sz w:val="21"/>
          <w:szCs w:val="21"/>
          <w:highlight w:val="yellow"/>
          <w:lang w:eastAsia="zh-CN"/>
        </w:rPr>
      </w:pPr>
      <w:r w:rsidRPr="00851022">
        <w:rPr>
          <w:rFonts w:ascii="Consolas" w:hAnsi="Consolas"/>
          <w:color w:val="008000"/>
          <w:sz w:val="21"/>
          <w:szCs w:val="21"/>
        </w:rPr>
        <w:t>    </w:t>
      </w:r>
      <w:r w:rsidR="008152E1" w:rsidRPr="00CE3AA9">
        <w:rPr>
          <w:rFonts w:ascii="Consolas" w:eastAsia="Times New Roman" w:hAnsi="Consolas"/>
          <w:color w:val="0000FF"/>
          <w:sz w:val="21"/>
          <w:szCs w:val="21"/>
          <w:highlight w:val="yellow"/>
          <w:lang w:eastAsia="zh-CN"/>
        </w:rPr>
        <w:t>for</w:t>
      </w:r>
      <w:r w:rsidR="008152E1" w:rsidRPr="00CE3AA9">
        <w:rPr>
          <w:rFonts w:ascii="Consolas" w:eastAsia="Times New Roman" w:hAnsi="Consolas"/>
          <w:color w:val="000000"/>
          <w:sz w:val="21"/>
          <w:szCs w:val="21"/>
          <w:highlight w:val="yellow"/>
          <w:lang w:eastAsia="zh-CN"/>
        </w:rPr>
        <w:t> (</w:t>
      </w:r>
      <w:r w:rsidR="008152E1" w:rsidRPr="00CE3AA9">
        <w:rPr>
          <w:rFonts w:ascii="Consolas" w:eastAsia="Times New Roman" w:hAnsi="Consolas"/>
          <w:color w:val="0000FF"/>
          <w:sz w:val="21"/>
          <w:szCs w:val="21"/>
          <w:highlight w:val="yellow"/>
          <w:lang w:eastAsia="zh-CN"/>
        </w:rPr>
        <w:t>int</w:t>
      </w:r>
      <w:r w:rsidR="008152E1" w:rsidRPr="00CE3AA9">
        <w:rPr>
          <w:rFonts w:ascii="Consolas" w:eastAsia="Times New Roman" w:hAnsi="Consolas"/>
          <w:color w:val="000000"/>
          <w:sz w:val="21"/>
          <w:szCs w:val="21"/>
          <w:highlight w:val="yellow"/>
          <w:lang w:eastAsia="zh-CN"/>
        </w:rPr>
        <w:t> </w:t>
      </w:r>
      <w:proofErr w:type="spellStart"/>
      <w:r w:rsidR="008152E1" w:rsidRPr="00CE3AA9">
        <w:rPr>
          <w:rFonts w:ascii="Consolas" w:eastAsia="Times New Roman" w:hAnsi="Consolas"/>
          <w:color w:val="000000"/>
          <w:sz w:val="21"/>
          <w:szCs w:val="21"/>
          <w:highlight w:val="yellow"/>
          <w:lang w:eastAsia="zh-CN"/>
        </w:rPr>
        <w:t>i</w:t>
      </w:r>
      <w:proofErr w:type="spellEnd"/>
      <w:r w:rsidR="008152E1" w:rsidRPr="00CE3AA9">
        <w:rPr>
          <w:rFonts w:ascii="Consolas" w:eastAsia="Times New Roman" w:hAnsi="Consolas"/>
          <w:color w:val="000000"/>
          <w:sz w:val="21"/>
          <w:szCs w:val="21"/>
          <w:highlight w:val="yellow"/>
          <w:lang w:eastAsia="zh-CN"/>
        </w:rPr>
        <w:t> = </w:t>
      </w:r>
      <w:r w:rsidR="008152E1" w:rsidRPr="00CE3AA9">
        <w:rPr>
          <w:rFonts w:ascii="Consolas" w:eastAsia="Times New Roman" w:hAnsi="Consolas"/>
          <w:color w:val="09885A"/>
          <w:sz w:val="21"/>
          <w:szCs w:val="21"/>
          <w:highlight w:val="yellow"/>
          <w:lang w:eastAsia="zh-CN"/>
        </w:rPr>
        <w:t>0</w:t>
      </w:r>
      <w:r w:rsidR="008152E1" w:rsidRPr="00CE3AA9">
        <w:rPr>
          <w:rFonts w:ascii="Consolas" w:eastAsia="Times New Roman" w:hAnsi="Consolas"/>
          <w:color w:val="000000"/>
          <w:sz w:val="21"/>
          <w:szCs w:val="21"/>
          <w:highlight w:val="yellow"/>
          <w:lang w:eastAsia="zh-CN"/>
        </w:rPr>
        <w:t>; </w:t>
      </w:r>
      <w:proofErr w:type="spellStart"/>
      <w:r w:rsidR="008152E1" w:rsidRPr="00CE3AA9">
        <w:rPr>
          <w:rFonts w:ascii="Consolas" w:eastAsia="Times New Roman" w:hAnsi="Consolas"/>
          <w:color w:val="000000"/>
          <w:sz w:val="21"/>
          <w:szCs w:val="21"/>
          <w:highlight w:val="yellow"/>
          <w:lang w:eastAsia="zh-CN"/>
        </w:rPr>
        <w:t>i</w:t>
      </w:r>
      <w:proofErr w:type="spellEnd"/>
      <w:r w:rsidR="008152E1" w:rsidRPr="00CE3AA9">
        <w:rPr>
          <w:rFonts w:ascii="Consolas" w:eastAsia="Times New Roman" w:hAnsi="Consolas"/>
          <w:color w:val="000000"/>
          <w:sz w:val="21"/>
          <w:szCs w:val="21"/>
          <w:highlight w:val="yellow"/>
          <w:lang w:eastAsia="zh-CN"/>
        </w:rPr>
        <w:t> &lt; </w:t>
      </w:r>
      <w:r w:rsidR="008152E1" w:rsidRPr="00CE3AA9">
        <w:rPr>
          <w:rFonts w:ascii="Consolas" w:eastAsia="Times New Roman" w:hAnsi="Consolas"/>
          <w:color w:val="09885A"/>
          <w:sz w:val="21"/>
          <w:szCs w:val="21"/>
          <w:highlight w:val="yellow"/>
          <w:lang w:eastAsia="zh-CN"/>
        </w:rPr>
        <w:t>10</w:t>
      </w:r>
      <w:r w:rsidR="008152E1" w:rsidRPr="00CE3AA9">
        <w:rPr>
          <w:rFonts w:ascii="Consolas" w:eastAsia="Times New Roman" w:hAnsi="Consolas"/>
          <w:color w:val="000000"/>
          <w:sz w:val="21"/>
          <w:szCs w:val="21"/>
          <w:highlight w:val="yellow"/>
          <w:lang w:eastAsia="zh-CN"/>
        </w:rPr>
        <w:t>; </w:t>
      </w:r>
      <w:proofErr w:type="spellStart"/>
      <w:r w:rsidR="008152E1" w:rsidRPr="00CE3AA9">
        <w:rPr>
          <w:rFonts w:ascii="Consolas" w:eastAsia="Times New Roman" w:hAnsi="Consolas"/>
          <w:color w:val="000000"/>
          <w:sz w:val="21"/>
          <w:szCs w:val="21"/>
          <w:highlight w:val="yellow"/>
          <w:lang w:eastAsia="zh-CN"/>
        </w:rPr>
        <w:t>i</w:t>
      </w:r>
      <w:proofErr w:type="spellEnd"/>
      <w:r w:rsidR="008152E1" w:rsidRPr="00CE3AA9">
        <w:rPr>
          <w:rFonts w:ascii="Consolas" w:eastAsia="Times New Roman" w:hAnsi="Consolas"/>
          <w:color w:val="000000"/>
          <w:sz w:val="21"/>
          <w:szCs w:val="21"/>
          <w:highlight w:val="yellow"/>
          <w:lang w:eastAsia="zh-CN"/>
        </w:rPr>
        <w:t>++) {</w:t>
      </w:r>
    </w:p>
    <w:p w14:paraId="2830E0A3" w14:textId="77777777" w:rsidR="008152E1" w:rsidRPr="008152E1" w:rsidRDefault="008152E1" w:rsidP="008152E1">
      <w:pPr>
        <w:shd w:val="clear" w:color="auto" w:fill="FFFFFF"/>
        <w:spacing w:line="285" w:lineRule="atLeast"/>
        <w:rPr>
          <w:rFonts w:ascii="Consolas" w:eastAsia="Times New Roman" w:hAnsi="Consolas"/>
          <w:color w:val="000000"/>
          <w:sz w:val="21"/>
          <w:szCs w:val="21"/>
          <w:lang w:eastAsia="zh-CN"/>
        </w:rPr>
      </w:pPr>
      <w:r w:rsidRPr="008152E1">
        <w:rPr>
          <w:rFonts w:ascii="Consolas" w:eastAsia="Times New Roman" w:hAnsi="Consolas"/>
          <w:color w:val="000000"/>
          <w:sz w:val="21"/>
          <w:szCs w:val="21"/>
          <w:lang w:eastAsia="zh-CN"/>
        </w:rPr>
        <w:t>        </w:t>
      </w:r>
      <w:r w:rsidRPr="008152E1">
        <w:rPr>
          <w:rFonts w:ascii="Consolas" w:eastAsia="Times New Roman" w:hAnsi="Consolas"/>
          <w:color w:val="000000"/>
          <w:sz w:val="21"/>
          <w:szCs w:val="21"/>
          <w:highlight w:val="yellow"/>
          <w:lang w:eastAsia="zh-CN"/>
        </w:rPr>
        <w:t>container[</w:t>
      </w:r>
      <w:proofErr w:type="spellStart"/>
      <w:r w:rsidRPr="008152E1">
        <w:rPr>
          <w:rFonts w:ascii="Consolas" w:eastAsia="Times New Roman" w:hAnsi="Consolas"/>
          <w:color w:val="000000"/>
          <w:sz w:val="21"/>
          <w:szCs w:val="21"/>
          <w:highlight w:val="yellow"/>
          <w:lang w:eastAsia="zh-CN"/>
        </w:rPr>
        <w:t>i</w:t>
      </w:r>
      <w:proofErr w:type="spellEnd"/>
      <w:r w:rsidRPr="008152E1">
        <w:rPr>
          <w:rFonts w:ascii="Consolas" w:eastAsia="Times New Roman" w:hAnsi="Consolas"/>
          <w:color w:val="000000"/>
          <w:sz w:val="21"/>
          <w:szCs w:val="21"/>
          <w:highlight w:val="yellow"/>
          <w:lang w:eastAsia="zh-CN"/>
        </w:rPr>
        <w:t>] = Header(</w:t>
      </w:r>
      <w:r w:rsidRPr="008152E1">
        <w:rPr>
          <w:rFonts w:ascii="Consolas" w:eastAsia="Times New Roman" w:hAnsi="Consolas"/>
          <w:color w:val="09885A"/>
          <w:sz w:val="21"/>
          <w:szCs w:val="21"/>
          <w:highlight w:val="yellow"/>
          <w:lang w:eastAsia="zh-CN"/>
        </w:rPr>
        <w:t>10</w:t>
      </w:r>
      <w:r w:rsidRPr="008152E1">
        <w:rPr>
          <w:rFonts w:ascii="Consolas" w:eastAsia="Times New Roman" w:hAnsi="Consolas"/>
          <w:color w:val="000000"/>
          <w:sz w:val="21"/>
          <w:szCs w:val="21"/>
          <w:highlight w:val="yellow"/>
          <w:lang w:eastAsia="zh-CN"/>
        </w:rPr>
        <w:t>*(i+</w:t>
      </w:r>
      <w:r w:rsidRPr="008152E1">
        <w:rPr>
          <w:rFonts w:ascii="Consolas" w:eastAsia="Times New Roman" w:hAnsi="Consolas"/>
          <w:color w:val="09885A"/>
          <w:sz w:val="21"/>
          <w:szCs w:val="21"/>
          <w:highlight w:val="yellow"/>
          <w:lang w:eastAsia="zh-CN"/>
        </w:rPr>
        <w:t>1</w:t>
      </w:r>
      <w:r w:rsidRPr="008152E1">
        <w:rPr>
          <w:rFonts w:ascii="Consolas" w:eastAsia="Times New Roman" w:hAnsi="Consolas"/>
          <w:color w:val="000000"/>
          <w:sz w:val="21"/>
          <w:szCs w:val="21"/>
          <w:highlight w:val="yellow"/>
          <w:lang w:eastAsia="zh-CN"/>
        </w:rPr>
        <w:t>), i+</w:t>
      </w:r>
      <w:r w:rsidRPr="008152E1">
        <w:rPr>
          <w:rFonts w:ascii="Consolas" w:eastAsia="Times New Roman" w:hAnsi="Consolas"/>
          <w:color w:val="09885A"/>
          <w:sz w:val="21"/>
          <w:szCs w:val="21"/>
          <w:highlight w:val="yellow"/>
          <w:lang w:eastAsia="zh-CN"/>
        </w:rPr>
        <w:t>1</w:t>
      </w:r>
      <w:r w:rsidRPr="008152E1">
        <w:rPr>
          <w:rFonts w:ascii="Consolas" w:eastAsia="Times New Roman" w:hAnsi="Consolas"/>
          <w:color w:val="000000"/>
          <w:sz w:val="21"/>
          <w:szCs w:val="21"/>
          <w:highlight w:val="yellow"/>
          <w:lang w:eastAsia="zh-CN"/>
        </w:rPr>
        <w:t>);</w:t>
      </w:r>
    </w:p>
    <w:p w14:paraId="76269478" w14:textId="77777777" w:rsidR="008152E1" w:rsidRPr="008152E1" w:rsidRDefault="008152E1" w:rsidP="008152E1">
      <w:pPr>
        <w:shd w:val="clear" w:color="auto" w:fill="FFFFFF"/>
        <w:spacing w:line="285" w:lineRule="atLeast"/>
        <w:rPr>
          <w:rFonts w:ascii="Consolas" w:eastAsia="Times New Roman" w:hAnsi="Consolas"/>
          <w:color w:val="000000"/>
          <w:sz w:val="21"/>
          <w:szCs w:val="21"/>
          <w:lang w:eastAsia="zh-CN"/>
        </w:rPr>
      </w:pPr>
      <w:r w:rsidRPr="008152E1">
        <w:rPr>
          <w:rFonts w:ascii="Consolas" w:eastAsia="Times New Roman" w:hAnsi="Consolas"/>
          <w:color w:val="000000"/>
          <w:sz w:val="21"/>
          <w:szCs w:val="21"/>
          <w:highlight w:val="yellow"/>
          <w:lang w:eastAsia="zh-CN"/>
        </w:rPr>
        <w:t>    }</w:t>
      </w:r>
    </w:p>
    <w:p w14:paraId="4B0E903E" w14:textId="411AB5D5" w:rsidR="005F0C6D" w:rsidRDefault="005F0C6D" w:rsidP="00851022">
      <w:pPr>
        <w:shd w:val="clear" w:color="auto" w:fill="FFFFFF"/>
        <w:spacing w:line="285" w:lineRule="atLeast"/>
        <w:rPr>
          <w:rFonts w:ascii="Consolas" w:hAnsi="Consolas"/>
          <w:color w:val="008000"/>
          <w:sz w:val="21"/>
          <w:szCs w:val="21"/>
        </w:rPr>
      </w:pPr>
    </w:p>
    <w:p w14:paraId="0D74D599" w14:textId="77777777" w:rsidR="008152E1" w:rsidRDefault="00851022" w:rsidP="008152E1">
      <w:pPr>
        <w:shd w:val="clear" w:color="auto" w:fill="FFFFFF"/>
        <w:spacing w:line="285" w:lineRule="atLeast"/>
        <w:ind w:firstLine="468"/>
        <w:rPr>
          <w:rFonts w:ascii="Consolas" w:hAnsi="Consolas"/>
          <w:color w:val="000000"/>
          <w:sz w:val="21"/>
          <w:szCs w:val="21"/>
        </w:rPr>
      </w:pPr>
      <w:r w:rsidRPr="00851022">
        <w:rPr>
          <w:rFonts w:ascii="Consolas" w:hAnsi="Consolas"/>
          <w:color w:val="008000"/>
          <w:sz w:val="21"/>
          <w:szCs w:val="21"/>
        </w:rPr>
        <w:t>// 7. now call </w:t>
      </w:r>
      <w:proofErr w:type="gramStart"/>
      <w:r w:rsidRPr="00851022">
        <w:rPr>
          <w:rFonts w:ascii="Consolas" w:hAnsi="Consolas"/>
          <w:color w:val="008000"/>
          <w:sz w:val="21"/>
          <w:szCs w:val="21"/>
        </w:rPr>
        <w:t>getsummation(</w:t>
      </w:r>
      <w:proofErr w:type="gramEnd"/>
      <w:r w:rsidRPr="00851022">
        <w:rPr>
          <w:rFonts w:ascii="Consolas" w:hAnsi="Consolas"/>
          <w:color w:val="008000"/>
          <w:sz w:val="21"/>
          <w:szCs w:val="21"/>
        </w:rPr>
        <w:t>) on each instance using a loop, output should be:</w:t>
      </w:r>
      <w:r w:rsidR="00E7161D">
        <w:rPr>
          <w:rFonts w:ascii="Consolas" w:hAnsi="Consolas"/>
          <w:color w:val="000000"/>
          <w:sz w:val="21"/>
          <w:szCs w:val="21"/>
        </w:rPr>
        <w:t xml:space="preserve"> </w:t>
      </w:r>
      <w:r w:rsidRPr="00851022">
        <w:rPr>
          <w:rFonts w:ascii="Consolas" w:hAnsi="Consolas"/>
          <w:color w:val="008000"/>
          <w:sz w:val="21"/>
          <w:szCs w:val="21"/>
        </w:rPr>
        <w:t>10, 40, 90, ...., 1000 respectively</w:t>
      </w:r>
    </w:p>
    <w:p w14:paraId="6CE2D332" w14:textId="5BA614B2" w:rsidR="008152E1" w:rsidRPr="008152E1" w:rsidRDefault="008152E1" w:rsidP="008152E1">
      <w:pPr>
        <w:shd w:val="clear" w:color="auto" w:fill="FFFFFF"/>
        <w:spacing w:line="285" w:lineRule="atLeast"/>
        <w:ind w:firstLine="468"/>
        <w:rPr>
          <w:rFonts w:ascii="Consolas" w:hAnsi="Consolas"/>
          <w:color w:val="000000"/>
          <w:sz w:val="21"/>
          <w:szCs w:val="21"/>
        </w:rPr>
      </w:pPr>
      <w:r w:rsidRPr="00CE3AA9">
        <w:rPr>
          <w:rFonts w:ascii="Consolas" w:eastAsia="Times New Roman" w:hAnsi="Consolas"/>
          <w:color w:val="0000FF"/>
          <w:sz w:val="21"/>
          <w:szCs w:val="21"/>
          <w:highlight w:val="yellow"/>
          <w:lang w:eastAsia="zh-CN"/>
        </w:rPr>
        <w:t>for</w:t>
      </w:r>
      <w:r w:rsidRPr="00CE3AA9">
        <w:rPr>
          <w:rFonts w:ascii="Consolas" w:eastAsia="Times New Roman" w:hAnsi="Consolas"/>
          <w:color w:val="000000"/>
          <w:sz w:val="21"/>
          <w:szCs w:val="21"/>
          <w:highlight w:val="yellow"/>
          <w:lang w:eastAsia="zh-CN"/>
        </w:rPr>
        <w:t> (</w:t>
      </w:r>
      <w:r w:rsidRPr="00CE3AA9">
        <w:rPr>
          <w:rFonts w:ascii="Consolas" w:eastAsia="Times New Roman" w:hAnsi="Consolas"/>
          <w:color w:val="0000FF"/>
          <w:sz w:val="21"/>
          <w:szCs w:val="21"/>
          <w:highlight w:val="yellow"/>
          <w:lang w:eastAsia="zh-CN"/>
        </w:rPr>
        <w:t>int</w:t>
      </w:r>
      <w:r w:rsidRPr="00CE3AA9">
        <w:rPr>
          <w:rFonts w:ascii="Consolas" w:eastAsia="Times New Roman" w:hAnsi="Consolas"/>
          <w:color w:val="000000"/>
          <w:sz w:val="21"/>
          <w:szCs w:val="21"/>
          <w:highlight w:val="yellow"/>
          <w:lang w:eastAsia="zh-CN"/>
        </w:rPr>
        <w:t> </w:t>
      </w:r>
      <w:proofErr w:type="spellStart"/>
      <w:r w:rsidRPr="00CE3AA9">
        <w:rPr>
          <w:rFonts w:ascii="Consolas" w:eastAsia="Times New Roman" w:hAnsi="Consolas"/>
          <w:color w:val="000000"/>
          <w:sz w:val="21"/>
          <w:szCs w:val="21"/>
          <w:highlight w:val="yellow"/>
          <w:lang w:eastAsia="zh-CN"/>
        </w:rPr>
        <w:t>i</w:t>
      </w:r>
      <w:proofErr w:type="spellEnd"/>
      <w:r w:rsidRPr="00CE3AA9">
        <w:rPr>
          <w:rFonts w:ascii="Consolas" w:eastAsia="Times New Roman" w:hAnsi="Consolas"/>
          <w:color w:val="000000"/>
          <w:sz w:val="21"/>
          <w:szCs w:val="21"/>
          <w:highlight w:val="yellow"/>
          <w:lang w:eastAsia="zh-CN"/>
        </w:rPr>
        <w:t> = </w:t>
      </w:r>
      <w:r w:rsidRPr="00CE3AA9">
        <w:rPr>
          <w:rFonts w:ascii="Consolas" w:eastAsia="Times New Roman" w:hAnsi="Consolas"/>
          <w:color w:val="09885A"/>
          <w:sz w:val="21"/>
          <w:szCs w:val="21"/>
          <w:highlight w:val="yellow"/>
          <w:lang w:eastAsia="zh-CN"/>
        </w:rPr>
        <w:t>0</w:t>
      </w:r>
      <w:r w:rsidRPr="00CE3AA9">
        <w:rPr>
          <w:rFonts w:ascii="Consolas" w:eastAsia="Times New Roman" w:hAnsi="Consolas"/>
          <w:color w:val="000000"/>
          <w:sz w:val="21"/>
          <w:szCs w:val="21"/>
          <w:highlight w:val="yellow"/>
          <w:lang w:eastAsia="zh-CN"/>
        </w:rPr>
        <w:t>; </w:t>
      </w:r>
      <w:proofErr w:type="spellStart"/>
      <w:r w:rsidRPr="00CE3AA9">
        <w:rPr>
          <w:rFonts w:ascii="Consolas" w:eastAsia="Times New Roman" w:hAnsi="Consolas"/>
          <w:color w:val="000000"/>
          <w:sz w:val="21"/>
          <w:szCs w:val="21"/>
          <w:highlight w:val="yellow"/>
          <w:lang w:eastAsia="zh-CN"/>
        </w:rPr>
        <w:t>i</w:t>
      </w:r>
      <w:proofErr w:type="spellEnd"/>
      <w:r w:rsidRPr="00CE3AA9">
        <w:rPr>
          <w:rFonts w:ascii="Consolas" w:eastAsia="Times New Roman" w:hAnsi="Consolas"/>
          <w:color w:val="000000"/>
          <w:sz w:val="21"/>
          <w:szCs w:val="21"/>
          <w:highlight w:val="yellow"/>
          <w:lang w:eastAsia="zh-CN"/>
        </w:rPr>
        <w:t> &lt; </w:t>
      </w:r>
      <w:r w:rsidRPr="00CE3AA9">
        <w:rPr>
          <w:rFonts w:ascii="Consolas" w:eastAsia="Times New Roman" w:hAnsi="Consolas"/>
          <w:color w:val="09885A"/>
          <w:sz w:val="21"/>
          <w:szCs w:val="21"/>
          <w:highlight w:val="yellow"/>
          <w:lang w:eastAsia="zh-CN"/>
        </w:rPr>
        <w:t>10</w:t>
      </w:r>
      <w:r w:rsidRPr="00CE3AA9">
        <w:rPr>
          <w:rFonts w:ascii="Consolas" w:eastAsia="Times New Roman" w:hAnsi="Consolas"/>
          <w:color w:val="000000"/>
          <w:sz w:val="21"/>
          <w:szCs w:val="21"/>
          <w:highlight w:val="yellow"/>
          <w:lang w:eastAsia="zh-CN"/>
        </w:rPr>
        <w:t>; </w:t>
      </w:r>
      <w:proofErr w:type="spellStart"/>
      <w:r w:rsidRPr="00CE3AA9">
        <w:rPr>
          <w:rFonts w:ascii="Consolas" w:eastAsia="Times New Roman" w:hAnsi="Consolas"/>
          <w:color w:val="000000"/>
          <w:sz w:val="21"/>
          <w:szCs w:val="21"/>
          <w:highlight w:val="yellow"/>
          <w:lang w:eastAsia="zh-CN"/>
        </w:rPr>
        <w:t>i</w:t>
      </w:r>
      <w:proofErr w:type="spellEnd"/>
      <w:r w:rsidRPr="00CE3AA9">
        <w:rPr>
          <w:rFonts w:ascii="Consolas" w:eastAsia="Times New Roman" w:hAnsi="Consolas"/>
          <w:color w:val="000000"/>
          <w:sz w:val="21"/>
          <w:szCs w:val="21"/>
          <w:highlight w:val="yellow"/>
          <w:lang w:eastAsia="zh-CN"/>
        </w:rPr>
        <w:t>++) {</w:t>
      </w:r>
    </w:p>
    <w:p w14:paraId="54CD1794" w14:textId="77777777" w:rsidR="008152E1" w:rsidRPr="008152E1" w:rsidRDefault="008152E1" w:rsidP="008152E1">
      <w:pPr>
        <w:shd w:val="clear" w:color="auto" w:fill="FFFFFF"/>
        <w:spacing w:line="285" w:lineRule="atLeast"/>
        <w:rPr>
          <w:rFonts w:ascii="Consolas" w:eastAsia="Times New Roman" w:hAnsi="Consolas"/>
          <w:color w:val="000000"/>
          <w:sz w:val="21"/>
          <w:szCs w:val="21"/>
          <w:lang w:eastAsia="zh-CN"/>
        </w:rPr>
      </w:pPr>
      <w:r w:rsidRPr="008152E1">
        <w:rPr>
          <w:rFonts w:ascii="Consolas" w:eastAsia="Times New Roman" w:hAnsi="Consolas"/>
          <w:color w:val="000000"/>
          <w:sz w:val="21"/>
          <w:szCs w:val="21"/>
          <w:lang w:eastAsia="zh-CN"/>
        </w:rPr>
        <w:t>        </w:t>
      </w:r>
      <w:proofErr w:type="spellStart"/>
      <w:r w:rsidRPr="008152E1">
        <w:rPr>
          <w:rFonts w:ascii="Consolas" w:eastAsia="Times New Roman" w:hAnsi="Consolas"/>
          <w:color w:val="000000"/>
          <w:sz w:val="21"/>
          <w:szCs w:val="21"/>
          <w:highlight w:val="yellow"/>
          <w:lang w:eastAsia="zh-CN"/>
        </w:rPr>
        <w:t>cout</w:t>
      </w:r>
      <w:proofErr w:type="spellEnd"/>
      <w:r w:rsidRPr="008152E1">
        <w:rPr>
          <w:rFonts w:ascii="Consolas" w:eastAsia="Times New Roman" w:hAnsi="Consolas"/>
          <w:color w:val="000000"/>
          <w:sz w:val="21"/>
          <w:szCs w:val="21"/>
          <w:highlight w:val="yellow"/>
          <w:lang w:eastAsia="zh-CN"/>
        </w:rPr>
        <w:t> &lt;&lt; container[</w:t>
      </w:r>
      <w:proofErr w:type="spellStart"/>
      <w:r w:rsidRPr="008152E1">
        <w:rPr>
          <w:rFonts w:ascii="Consolas" w:eastAsia="Times New Roman" w:hAnsi="Consolas"/>
          <w:color w:val="000000"/>
          <w:sz w:val="21"/>
          <w:szCs w:val="21"/>
          <w:highlight w:val="yellow"/>
          <w:lang w:eastAsia="zh-CN"/>
        </w:rPr>
        <w:t>i</w:t>
      </w:r>
      <w:proofErr w:type="spellEnd"/>
      <w:proofErr w:type="gramStart"/>
      <w:r w:rsidRPr="008152E1">
        <w:rPr>
          <w:rFonts w:ascii="Consolas" w:eastAsia="Times New Roman" w:hAnsi="Consolas"/>
          <w:color w:val="000000"/>
          <w:sz w:val="21"/>
          <w:szCs w:val="21"/>
          <w:highlight w:val="yellow"/>
          <w:lang w:eastAsia="zh-CN"/>
        </w:rPr>
        <w:t>].</w:t>
      </w:r>
      <w:proofErr w:type="spellStart"/>
      <w:r w:rsidRPr="008152E1">
        <w:rPr>
          <w:rFonts w:ascii="Consolas" w:eastAsia="Times New Roman" w:hAnsi="Consolas"/>
          <w:color w:val="000000"/>
          <w:sz w:val="21"/>
          <w:szCs w:val="21"/>
          <w:highlight w:val="yellow"/>
          <w:lang w:eastAsia="zh-CN"/>
        </w:rPr>
        <w:t>getsummation</w:t>
      </w:r>
      <w:proofErr w:type="spellEnd"/>
      <w:proofErr w:type="gramEnd"/>
      <w:r w:rsidRPr="008152E1">
        <w:rPr>
          <w:rFonts w:ascii="Consolas" w:eastAsia="Times New Roman" w:hAnsi="Consolas"/>
          <w:color w:val="000000"/>
          <w:sz w:val="21"/>
          <w:szCs w:val="21"/>
          <w:highlight w:val="yellow"/>
          <w:lang w:eastAsia="zh-CN"/>
        </w:rPr>
        <w:t>() &lt;&lt; </w:t>
      </w:r>
      <w:r w:rsidRPr="008152E1">
        <w:rPr>
          <w:rFonts w:ascii="Consolas" w:eastAsia="Times New Roman" w:hAnsi="Consolas"/>
          <w:color w:val="A31515"/>
          <w:sz w:val="21"/>
          <w:szCs w:val="21"/>
          <w:highlight w:val="yellow"/>
          <w:lang w:eastAsia="zh-CN"/>
        </w:rPr>
        <w:t>" "</w:t>
      </w:r>
      <w:r w:rsidRPr="008152E1">
        <w:rPr>
          <w:rFonts w:ascii="Consolas" w:eastAsia="Times New Roman" w:hAnsi="Consolas"/>
          <w:color w:val="000000"/>
          <w:sz w:val="21"/>
          <w:szCs w:val="21"/>
          <w:highlight w:val="yellow"/>
          <w:lang w:eastAsia="zh-CN"/>
        </w:rPr>
        <w:t>;</w:t>
      </w:r>
    </w:p>
    <w:p w14:paraId="0AE8D1A3" w14:textId="20BF0407" w:rsidR="008152E1" w:rsidRPr="00CE3AA9" w:rsidRDefault="008152E1" w:rsidP="008152E1">
      <w:pPr>
        <w:shd w:val="clear" w:color="auto" w:fill="FFFFFF"/>
        <w:spacing w:line="285" w:lineRule="atLeast"/>
        <w:ind w:firstLine="480"/>
        <w:rPr>
          <w:rFonts w:ascii="Consolas" w:eastAsia="Times New Roman" w:hAnsi="Consolas"/>
          <w:color w:val="000000"/>
          <w:sz w:val="21"/>
          <w:szCs w:val="21"/>
          <w:highlight w:val="yellow"/>
          <w:lang w:eastAsia="zh-CN"/>
        </w:rPr>
      </w:pPr>
      <w:r w:rsidRPr="008152E1">
        <w:rPr>
          <w:rFonts w:ascii="Consolas" w:eastAsia="Times New Roman" w:hAnsi="Consolas"/>
          <w:color w:val="000000"/>
          <w:sz w:val="21"/>
          <w:szCs w:val="21"/>
          <w:highlight w:val="yellow"/>
          <w:lang w:eastAsia="zh-CN"/>
        </w:rPr>
        <w:t>}</w:t>
      </w:r>
      <w:r w:rsidRPr="00CE3AA9">
        <w:rPr>
          <w:rFonts w:ascii="Consolas" w:eastAsia="Times New Roman" w:hAnsi="Consolas"/>
          <w:color w:val="000000"/>
          <w:sz w:val="21"/>
          <w:szCs w:val="21"/>
          <w:highlight w:val="yellow"/>
          <w:lang w:eastAsia="zh-CN"/>
        </w:rPr>
        <w:t xml:space="preserve"> </w:t>
      </w:r>
    </w:p>
    <w:p w14:paraId="54060DAB" w14:textId="4D92919B" w:rsidR="008152E1" w:rsidRPr="008152E1" w:rsidRDefault="008152E1" w:rsidP="008152E1">
      <w:pPr>
        <w:shd w:val="clear" w:color="auto" w:fill="FFFFFF"/>
        <w:spacing w:line="285" w:lineRule="atLeast"/>
        <w:ind w:firstLine="480"/>
        <w:rPr>
          <w:rFonts w:ascii="Consolas" w:eastAsia="Times New Roman" w:hAnsi="Consolas"/>
          <w:color w:val="000000"/>
          <w:sz w:val="21"/>
          <w:szCs w:val="21"/>
          <w:lang w:eastAsia="zh-CN"/>
        </w:rPr>
      </w:pPr>
      <w:proofErr w:type="spellStart"/>
      <w:r w:rsidRPr="008152E1">
        <w:rPr>
          <w:rFonts w:ascii="Consolas" w:eastAsia="Times New Roman" w:hAnsi="Consolas"/>
          <w:color w:val="000000"/>
          <w:sz w:val="21"/>
          <w:szCs w:val="21"/>
          <w:highlight w:val="yellow"/>
          <w:lang w:eastAsia="zh-CN"/>
        </w:rPr>
        <w:t>cout</w:t>
      </w:r>
      <w:proofErr w:type="spellEnd"/>
      <w:r w:rsidRPr="008152E1">
        <w:rPr>
          <w:rFonts w:ascii="Consolas" w:eastAsia="Times New Roman" w:hAnsi="Consolas"/>
          <w:color w:val="000000"/>
          <w:sz w:val="21"/>
          <w:szCs w:val="21"/>
          <w:highlight w:val="yellow"/>
          <w:lang w:eastAsia="zh-CN"/>
        </w:rPr>
        <w:t> &lt;&lt; </w:t>
      </w:r>
      <w:proofErr w:type="spellStart"/>
      <w:r w:rsidRPr="008152E1">
        <w:rPr>
          <w:rFonts w:ascii="Consolas" w:eastAsia="Times New Roman" w:hAnsi="Consolas"/>
          <w:color w:val="000000"/>
          <w:sz w:val="21"/>
          <w:szCs w:val="21"/>
          <w:highlight w:val="yellow"/>
          <w:lang w:eastAsia="zh-CN"/>
        </w:rPr>
        <w:t>endl</w:t>
      </w:r>
      <w:proofErr w:type="spellEnd"/>
      <w:r w:rsidRPr="008152E1">
        <w:rPr>
          <w:rFonts w:ascii="Consolas" w:eastAsia="Times New Roman" w:hAnsi="Consolas"/>
          <w:color w:val="000000"/>
          <w:sz w:val="21"/>
          <w:szCs w:val="21"/>
          <w:highlight w:val="yellow"/>
          <w:lang w:eastAsia="zh-CN"/>
        </w:rPr>
        <w:t>;</w:t>
      </w:r>
    </w:p>
    <w:p w14:paraId="2D286151" w14:textId="07472B06" w:rsidR="00851022" w:rsidRPr="00851022" w:rsidRDefault="00851022" w:rsidP="00851022">
      <w:pPr>
        <w:shd w:val="clear" w:color="auto" w:fill="FFFFFF"/>
        <w:spacing w:line="285" w:lineRule="atLeast"/>
        <w:rPr>
          <w:rFonts w:ascii="Consolas" w:hAnsi="Consolas"/>
          <w:color w:val="000000"/>
          <w:sz w:val="21"/>
          <w:szCs w:val="21"/>
        </w:rPr>
      </w:pPr>
    </w:p>
    <w:p w14:paraId="012A1B40"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Header* </w:t>
      </w:r>
      <w:proofErr w:type="spellStart"/>
      <w:r w:rsidRPr="00851022">
        <w:rPr>
          <w:rFonts w:ascii="Consolas" w:hAnsi="Consolas"/>
          <w:color w:val="000000"/>
          <w:sz w:val="21"/>
          <w:szCs w:val="21"/>
        </w:rPr>
        <w:t>ptr</w:t>
      </w:r>
      <w:proofErr w:type="spellEnd"/>
      <w:r w:rsidRPr="00851022">
        <w:rPr>
          <w:rFonts w:ascii="Consolas" w:hAnsi="Consolas"/>
          <w:color w:val="000000"/>
          <w:sz w:val="21"/>
          <w:szCs w:val="21"/>
        </w:rPr>
        <w:t> = h3 + </w:t>
      </w:r>
      <w:r w:rsidRPr="00851022">
        <w:rPr>
          <w:rFonts w:ascii="Consolas" w:hAnsi="Consolas"/>
          <w:color w:val="09885A"/>
          <w:sz w:val="21"/>
          <w:szCs w:val="21"/>
        </w:rPr>
        <w:t>100</w:t>
      </w:r>
      <w:r w:rsidRPr="00851022">
        <w:rPr>
          <w:rFonts w:ascii="Consolas" w:hAnsi="Consolas"/>
          <w:color w:val="000000"/>
          <w:sz w:val="21"/>
          <w:szCs w:val="21"/>
        </w:rPr>
        <w:t>;</w:t>
      </w:r>
    </w:p>
    <w:p w14:paraId="476409EA"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proofErr w:type="spellStart"/>
      <w:r w:rsidRPr="00851022">
        <w:rPr>
          <w:rFonts w:ascii="Consolas" w:hAnsi="Consolas"/>
          <w:color w:val="000000"/>
          <w:sz w:val="21"/>
          <w:szCs w:val="21"/>
        </w:rPr>
        <w:t>cout</w:t>
      </w:r>
      <w:proofErr w:type="spellEnd"/>
      <w:r w:rsidRPr="00851022">
        <w:rPr>
          <w:rFonts w:ascii="Consolas" w:hAnsi="Consolas"/>
          <w:color w:val="000000"/>
          <w:sz w:val="21"/>
          <w:szCs w:val="21"/>
        </w:rPr>
        <w:t> &lt;&lt;</w:t>
      </w:r>
      <w:r w:rsidRPr="00851022">
        <w:rPr>
          <w:rFonts w:ascii="Consolas" w:hAnsi="Consolas"/>
          <w:color w:val="A31515"/>
          <w:sz w:val="21"/>
          <w:szCs w:val="21"/>
        </w:rPr>
        <w:t>"Printing pointer h3: "</w:t>
      </w:r>
      <w:r w:rsidRPr="00851022">
        <w:rPr>
          <w:rFonts w:ascii="Consolas" w:hAnsi="Consolas"/>
          <w:color w:val="000000"/>
          <w:sz w:val="21"/>
          <w:szCs w:val="21"/>
        </w:rPr>
        <w:t> &lt;&lt; h3 &lt;&lt; </w:t>
      </w:r>
      <w:proofErr w:type="spellStart"/>
      <w:r w:rsidRPr="00851022">
        <w:rPr>
          <w:rFonts w:ascii="Consolas" w:hAnsi="Consolas"/>
          <w:color w:val="000000"/>
          <w:sz w:val="21"/>
          <w:szCs w:val="21"/>
        </w:rPr>
        <w:t>endl</w:t>
      </w:r>
      <w:proofErr w:type="spellEnd"/>
      <w:r w:rsidRPr="00851022">
        <w:rPr>
          <w:rFonts w:ascii="Consolas" w:hAnsi="Consolas"/>
          <w:color w:val="000000"/>
          <w:sz w:val="21"/>
          <w:szCs w:val="21"/>
        </w:rPr>
        <w:t>;</w:t>
      </w:r>
    </w:p>
    <w:p w14:paraId="63DD4187"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proofErr w:type="spellStart"/>
      <w:r w:rsidRPr="00851022">
        <w:rPr>
          <w:rFonts w:ascii="Consolas" w:hAnsi="Consolas"/>
          <w:color w:val="000000"/>
          <w:sz w:val="21"/>
          <w:szCs w:val="21"/>
        </w:rPr>
        <w:t>cout</w:t>
      </w:r>
      <w:proofErr w:type="spellEnd"/>
      <w:r w:rsidRPr="00851022">
        <w:rPr>
          <w:rFonts w:ascii="Consolas" w:hAnsi="Consolas"/>
          <w:color w:val="000000"/>
          <w:sz w:val="21"/>
          <w:szCs w:val="21"/>
        </w:rPr>
        <w:t> &lt;&lt;</w:t>
      </w:r>
      <w:r w:rsidRPr="00851022">
        <w:rPr>
          <w:rFonts w:ascii="Consolas" w:hAnsi="Consolas"/>
          <w:color w:val="A31515"/>
          <w:sz w:val="21"/>
          <w:szCs w:val="21"/>
        </w:rPr>
        <w:t>"Printing pointer </w:t>
      </w:r>
      <w:proofErr w:type="spellStart"/>
      <w:r w:rsidRPr="00851022">
        <w:rPr>
          <w:rFonts w:ascii="Consolas" w:hAnsi="Consolas"/>
          <w:color w:val="A31515"/>
          <w:sz w:val="21"/>
          <w:szCs w:val="21"/>
        </w:rPr>
        <w:t>ptr</w:t>
      </w:r>
      <w:proofErr w:type="spellEnd"/>
      <w:r w:rsidRPr="00851022">
        <w:rPr>
          <w:rFonts w:ascii="Consolas" w:hAnsi="Consolas"/>
          <w:color w:val="A31515"/>
          <w:sz w:val="21"/>
          <w:szCs w:val="21"/>
        </w:rPr>
        <w:t>: "</w:t>
      </w:r>
      <w:r w:rsidRPr="00851022">
        <w:rPr>
          <w:rFonts w:ascii="Consolas" w:hAnsi="Consolas"/>
          <w:color w:val="000000"/>
          <w:sz w:val="21"/>
          <w:szCs w:val="21"/>
        </w:rPr>
        <w:t> &lt;&lt; </w:t>
      </w:r>
      <w:proofErr w:type="spellStart"/>
      <w:r w:rsidRPr="00851022">
        <w:rPr>
          <w:rFonts w:ascii="Consolas" w:hAnsi="Consolas"/>
          <w:color w:val="000000"/>
          <w:sz w:val="21"/>
          <w:szCs w:val="21"/>
        </w:rPr>
        <w:t>ptr</w:t>
      </w:r>
      <w:proofErr w:type="spellEnd"/>
      <w:r w:rsidRPr="00851022">
        <w:rPr>
          <w:rFonts w:ascii="Consolas" w:hAnsi="Consolas"/>
          <w:color w:val="000000"/>
          <w:sz w:val="21"/>
          <w:szCs w:val="21"/>
        </w:rPr>
        <w:t> &lt;&lt; </w:t>
      </w:r>
      <w:proofErr w:type="spellStart"/>
      <w:r w:rsidRPr="00851022">
        <w:rPr>
          <w:rFonts w:ascii="Consolas" w:hAnsi="Consolas"/>
          <w:color w:val="000000"/>
          <w:sz w:val="21"/>
          <w:szCs w:val="21"/>
        </w:rPr>
        <w:t>endl</w:t>
      </w:r>
      <w:proofErr w:type="spellEnd"/>
      <w:r w:rsidRPr="00851022">
        <w:rPr>
          <w:rFonts w:ascii="Consolas" w:hAnsi="Consolas"/>
          <w:color w:val="000000"/>
          <w:sz w:val="21"/>
          <w:szCs w:val="21"/>
        </w:rPr>
        <w:t>;</w:t>
      </w:r>
    </w:p>
    <w:p w14:paraId="3A27D673"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p>
    <w:p w14:paraId="255ABDAA" w14:textId="2BC4E227" w:rsidR="00851022" w:rsidRDefault="00851022" w:rsidP="00CE3AA9">
      <w:pPr>
        <w:shd w:val="clear" w:color="auto" w:fill="FFFFFF"/>
        <w:spacing w:line="285" w:lineRule="atLeast"/>
        <w:ind w:firstLine="480"/>
        <w:rPr>
          <w:rFonts w:ascii="Consolas" w:hAnsi="Consolas"/>
          <w:color w:val="008000"/>
          <w:sz w:val="21"/>
          <w:szCs w:val="21"/>
        </w:rPr>
      </w:pPr>
      <w:r w:rsidRPr="00851022">
        <w:rPr>
          <w:rFonts w:ascii="Consolas" w:hAnsi="Consolas"/>
          <w:color w:val="008000"/>
          <w:sz w:val="21"/>
          <w:szCs w:val="21"/>
        </w:rPr>
        <w:t>// 8. explain the output you see in the following</w:t>
      </w:r>
    </w:p>
    <w:p w14:paraId="51AE6E28" w14:textId="08504D92" w:rsidR="00CE3AA9" w:rsidRPr="002B6EC3" w:rsidRDefault="00CE3AA9" w:rsidP="00CE3AA9">
      <w:pPr>
        <w:shd w:val="clear" w:color="auto" w:fill="FFFFFF"/>
        <w:spacing w:line="285" w:lineRule="atLeast"/>
        <w:ind w:firstLine="480"/>
        <w:rPr>
          <w:rFonts w:ascii="Consolas" w:hAnsi="Consolas" w:hint="eastAsia"/>
          <w:b/>
          <w:bCs/>
          <w:color w:val="008000"/>
          <w:sz w:val="21"/>
          <w:szCs w:val="21"/>
          <w:lang w:eastAsia="zh-CN"/>
        </w:rPr>
      </w:pPr>
      <w:r w:rsidRPr="002B6EC3">
        <w:rPr>
          <w:rFonts w:ascii="Consolas" w:hAnsi="Consolas"/>
          <w:b/>
          <w:bCs/>
          <w:color w:val="008000"/>
          <w:sz w:val="21"/>
          <w:szCs w:val="21"/>
          <w:highlight w:val="yellow"/>
        </w:rPr>
        <w:t xml:space="preserve">// The difference </w:t>
      </w:r>
      <w:r w:rsidR="002B6EC3" w:rsidRPr="002B6EC3">
        <w:rPr>
          <w:rFonts w:ascii="Consolas" w:hAnsi="Consolas"/>
          <w:b/>
          <w:bCs/>
          <w:color w:val="008000"/>
          <w:sz w:val="21"/>
          <w:szCs w:val="21"/>
          <w:highlight w:val="yellow"/>
        </w:rPr>
        <w:t>of</w:t>
      </w:r>
      <w:r w:rsidRPr="002B6EC3">
        <w:rPr>
          <w:rFonts w:ascii="Consolas" w:hAnsi="Consolas"/>
          <w:b/>
          <w:bCs/>
          <w:color w:val="008000"/>
          <w:sz w:val="21"/>
          <w:szCs w:val="21"/>
          <w:highlight w:val="yellow"/>
        </w:rPr>
        <w:t xml:space="preserve"> </w:t>
      </w:r>
      <w:proofErr w:type="spellStart"/>
      <w:r w:rsidRPr="002B6EC3">
        <w:rPr>
          <w:rFonts w:ascii="Consolas" w:hAnsi="Consolas"/>
          <w:b/>
          <w:bCs/>
          <w:color w:val="008000"/>
          <w:sz w:val="21"/>
          <w:szCs w:val="21"/>
          <w:highlight w:val="yellow"/>
        </w:rPr>
        <w:t>ptr</w:t>
      </w:r>
      <w:proofErr w:type="spellEnd"/>
      <w:r w:rsidRPr="002B6EC3">
        <w:rPr>
          <w:rFonts w:ascii="Consolas" w:hAnsi="Consolas"/>
          <w:b/>
          <w:bCs/>
          <w:color w:val="008000"/>
          <w:sz w:val="21"/>
          <w:szCs w:val="21"/>
          <w:highlight w:val="yellow"/>
        </w:rPr>
        <w:t xml:space="preserve"> and h3 is 100 objects, and the difference </w:t>
      </w:r>
      <w:r w:rsidR="002B6EC3" w:rsidRPr="002B6EC3">
        <w:rPr>
          <w:rFonts w:ascii="Consolas" w:hAnsi="Consolas"/>
          <w:b/>
          <w:bCs/>
          <w:color w:val="008000"/>
          <w:sz w:val="21"/>
          <w:szCs w:val="21"/>
          <w:highlight w:val="yellow"/>
        </w:rPr>
        <w:t xml:space="preserve">of </w:t>
      </w:r>
      <w:r w:rsidRPr="002B6EC3">
        <w:rPr>
          <w:rFonts w:ascii="Consolas" w:hAnsi="Consolas"/>
          <w:b/>
          <w:bCs/>
          <w:color w:val="008000"/>
          <w:sz w:val="21"/>
          <w:szCs w:val="21"/>
          <w:highlight w:val="yellow"/>
        </w:rPr>
        <w:t xml:space="preserve">(char*) </w:t>
      </w:r>
      <w:proofErr w:type="spellStart"/>
      <w:r w:rsidRPr="002B6EC3">
        <w:rPr>
          <w:rFonts w:ascii="Consolas" w:hAnsi="Consolas"/>
          <w:b/>
          <w:bCs/>
          <w:color w:val="008000"/>
          <w:sz w:val="21"/>
          <w:szCs w:val="21"/>
          <w:highlight w:val="yellow"/>
        </w:rPr>
        <w:t>ptr</w:t>
      </w:r>
      <w:proofErr w:type="spellEnd"/>
      <w:r w:rsidRPr="002B6EC3">
        <w:rPr>
          <w:rFonts w:ascii="Consolas" w:hAnsi="Consolas"/>
          <w:b/>
          <w:bCs/>
          <w:color w:val="008000"/>
          <w:sz w:val="21"/>
          <w:szCs w:val="21"/>
          <w:highlight w:val="yellow"/>
        </w:rPr>
        <w:t xml:space="preserve"> and (char*) h3 is 1200 </w:t>
      </w:r>
      <w:r w:rsidR="00747252">
        <w:rPr>
          <w:rFonts w:ascii="Consolas" w:hAnsi="Consolas"/>
          <w:b/>
          <w:bCs/>
          <w:color w:val="008000"/>
          <w:sz w:val="21"/>
          <w:szCs w:val="21"/>
          <w:highlight w:val="yellow"/>
        </w:rPr>
        <w:t>bytes</w:t>
      </w:r>
      <w:r w:rsidRPr="002B6EC3">
        <w:rPr>
          <w:rFonts w:ascii="Consolas" w:hAnsi="Consolas"/>
          <w:b/>
          <w:bCs/>
          <w:color w:val="008000"/>
          <w:sz w:val="21"/>
          <w:szCs w:val="21"/>
          <w:highlight w:val="yellow"/>
        </w:rPr>
        <w:t>.</w:t>
      </w:r>
      <w:r w:rsidR="002B6EC3" w:rsidRPr="002B6EC3">
        <w:rPr>
          <w:rFonts w:ascii="Consolas" w:hAnsi="Consolas"/>
          <w:b/>
          <w:bCs/>
          <w:color w:val="008000"/>
          <w:sz w:val="21"/>
          <w:szCs w:val="21"/>
          <w:highlight w:val="yellow"/>
        </w:rPr>
        <w:t xml:space="preserve"> Since </w:t>
      </w:r>
      <w:proofErr w:type="spellStart"/>
      <w:r w:rsidR="002B6EC3" w:rsidRPr="002B6EC3">
        <w:rPr>
          <w:rFonts w:ascii="Consolas" w:hAnsi="Consolas"/>
          <w:b/>
          <w:bCs/>
          <w:color w:val="008000"/>
          <w:sz w:val="21"/>
          <w:szCs w:val="21"/>
          <w:highlight w:val="yellow"/>
        </w:rPr>
        <w:t>ptr</w:t>
      </w:r>
      <w:proofErr w:type="spellEnd"/>
      <w:r w:rsidR="002B6EC3" w:rsidRPr="002B6EC3">
        <w:rPr>
          <w:rFonts w:ascii="Consolas" w:hAnsi="Consolas"/>
          <w:b/>
          <w:bCs/>
          <w:color w:val="008000"/>
          <w:sz w:val="21"/>
          <w:szCs w:val="21"/>
          <w:highlight w:val="yellow"/>
        </w:rPr>
        <w:t xml:space="preserve"> is a </w:t>
      </w:r>
      <w:r w:rsidR="008C024F">
        <w:rPr>
          <w:rFonts w:ascii="Consolas" w:hAnsi="Consolas"/>
          <w:b/>
          <w:bCs/>
          <w:color w:val="008000"/>
          <w:sz w:val="21"/>
          <w:szCs w:val="21"/>
          <w:highlight w:val="yellow"/>
        </w:rPr>
        <w:t>H</w:t>
      </w:r>
      <w:r w:rsidR="002B6EC3" w:rsidRPr="002B6EC3">
        <w:rPr>
          <w:rFonts w:ascii="Consolas" w:hAnsi="Consolas"/>
          <w:b/>
          <w:bCs/>
          <w:color w:val="008000"/>
          <w:sz w:val="21"/>
          <w:szCs w:val="21"/>
          <w:highlight w:val="yellow"/>
        </w:rPr>
        <w:t>eader pointer</w:t>
      </w:r>
      <w:r w:rsidR="008C024F">
        <w:rPr>
          <w:rFonts w:ascii="Consolas" w:hAnsi="Consolas"/>
          <w:b/>
          <w:bCs/>
          <w:color w:val="008000"/>
          <w:sz w:val="21"/>
          <w:szCs w:val="21"/>
          <w:highlight w:val="yellow"/>
        </w:rPr>
        <w:t xml:space="preserve"> as we defined </w:t>
      </w:r>
      <w:r w:rsidR="002B6EC3" w:rsidRPr="002B6EC3">
        <w:rPr>
          <w:rFonts w:ascii="Consolas" w:hAnsi="Consolas"/>
          <w:b/>
          <w:bCs/>
          <w:color w:val="008000"/>
          <w:sz w:val="21"/>
          <w:szCs w:val="21"/>
          <w:highlight w:val="yellow"/>
        </w:rPr>
        <w:t xml:space="preserve">and equal to “h3 + 100”, it means </w:t>
      </w:r>
      <w:proofErr w:type="spellStart"/>
      <w:r w:rsidR="002B6EC3" w:rsidRPr="002B6EC3">
        <w:rPr>
          <w:rFonts w:ascii="Consolas" w:hAnsi="Consolas"/>
          <w:b/>
          <w:bCs/>
          <w:color w:val="008000"/>
          <w:sz w:val="21"/>
          <w:szCs w:val="21"/>
          <w:highlight w:val="yellow"/>
        </w:rPr>
        <w:t>ptr</w:t>
      </w:r>
      <w:proofErr w:type="spellEnd"/>
      <w:r w:rsidR="002B6EC3" w:rsidRPr="002B6EC3">
        <w:rPr>
          <w:rFonts w:ascii="Consolas" w:hAnsi="Consolas"/>
          <w:b/>
          <w:bCs/>
          <w:color w:val="008000"/>
          <w:sz w:val="21"/>
          <w:szCs w:val="21"/>
          <w:highlight w:val="yellow"/>
        </w:rPr>
        <w:t xml:space="preserve"> points to 100 elements past h3</w:t>
      </w:r>
      <w:r w:rsidR="008C024F">
        <w:rPr>
          <w:rFonts w:ascii="Consolas" w:hAnsi="Consolas"/>
          <w:b/>
          <w:bCs/>
          <w:color w:val="008000"/>
          <w:sz w:val="21"/>
          <w:szCs w:val="21"/>
          <w:highlight w:val="yellow"/>
        </w:rPr>
        <w:t xml:space="preserve"> in memory. </w:t>
      </w:r>
      <w:r w:rsidR="002B6EC3" w:rsidRPr="002B6EC3">
        <w:rPr>
          <w:rFonts w:ascii="Consolas" w:hAnsi="Consolas"/>
          <w:b/>
          <w:bCs/>
          <w:color w:val="008000"/>
          <w:sz w:val="21"/>
          <w:szCs w:val="21"/>
          <w:highlight w:val="yellow"/>
        </w:rPr>
        <w:t xml:space="preserve">Therefore, the difference of </w:t>
      </w:r>
      <w:proofErr w:type="spellStart"/>
      <w:r w:rsidR="002B6EC3" w:rsidRPr="002B6EC3">
        <w:rPr>
          <w:rFonts w:ascii="Consolas" w:hAnsi="Consolas"/>
          <w:b/>
          <w:bCs/>
          <w:color w:val="008000"/>
          <w:sz w:val="21"/>
          <w:szCs w:val="21"/>
          <w:highlight w:val="yellow"/>
        </w:rPr>
        <w:t>ptr</w:t>
      </w:r>
      <w:proofErr w:type="spellEnd"/>
      <w:r w:rsidR="002B6EC3" w:rsidRPr="002B6EC3">
        <w:rPr>
          <w:rFonts w:ascii="Consolas" w:hAnsi="Consolas"/>
          <w:b/>
          <w:bCs/>
          <w:color w:val="008000"/>
          <w:sz w:val="21"/>
          <w:szCs w:val="21"/>
          <w:highlight w:val="yellow"/>
        </w:rPr>
        <w:t xml:space="preserve"> and h3 is 100 </w:t>
      </w:r>
      <w:r w:rsidR="008C024F">
        <w:rPr>
          <w:rFonts w:ascii="Consolas" w:hAnsi="Consolas"/>
          <w:b/>
          <w:bCs/>
          <w:color w:val="008000"/>
          <w:sz w:val="21"/>
          <w:szCs w:val="21"/>
          <w:highlight w:val="yellow"/>
        </w:rPr>
        <w:t>objects</w:t>
      </w:r>
      <w:r w:rsidR="002B6EC3" w:rsidRPr="002B6EC3">
        <w:rPr>
          <w:rFonts w:ascii="Consolas" w:hAnsi="Consolas"/>
          <w:b/>
          <w:bCs/>
          <w:color w:val="008000"/>
          <w:sz w:val="21"/>
          <w:szCs w:val="21"/>
          <w:highlight w:val="yellow"/>
        </w:rPr>
        <w:t xml:space="preserve">. While subtracting </w:t>
      </w:r>
      <w:r w:rsidR="002B6EC3" w:rsidRPr="002B6EC3">
        <w:rPr>
          <w:rFonts w:ascii="Consolas" w:hAnsi="Consolas"/>
          <w:b/>
          <w:bCs/>
          <w:color w:val="008000"/>
          <w:sz w:val="21"/>
          <w:szCs w:val="21"/>
          <w:highlight w:val="yellow"/>
        </w:rPr>
        <w:t xml:space="preserve">(char*) </w:t>
      </w:r>
      <w:proofErr w:type="spellStart"/>
      <w:r w:rsidR="002B6EC3" w:rsidRPr="002B6EC3">
        <w:rPr>
          <w:rFonts w:ascii="Consolas" w:hAnsi="Consolas"/>
          <w:b/>
          <w:bCs/>
          <w:color w:val="008000"/>
          <w:sz w:val="21"/>
          <w:szCs w:val="21"/>
          <w:highlight w:val="yellow"/>
        </w:rPr>
        <w:t>ptr</w:t>
      </w:r>
      <w:proofErr w:type="spellEnd"/>
      <w:r w:rsidR="002B6EC3" w:rsidRPr="002B6EC3">
        <w:rPr>
          <w:rFonts w:ascii="Consolas" w:hAnsi="Consolas"/>
          <w:b/>
          <w:bCs/>
          <w:color w:val="008000"/>
          <w:sz w:val="21"/>
          <w:szCs w:val="21"/>
          <w:highlight w:val="yellow"/>
        </w:rPr>
        <w:t xml:space="preserve"> </w:t>
      </w:r>
      <w:r w:rsidR="002B6EC3" w:rsidRPr="002B6EC3">
        <w:rPr>
          <w:rFonts w:ascii="Consolas" w:hAnsi="Consolas"/>
          <w:b/>
          <w:bCs/>
          <w:color w:val="008000"/>
          <w:sz w:val="21"/>
          <w:szCs w:val="21"/>
          <w:highlight w:val="yellow"/>
        </w:rPr>
        <w:t>from</w:t>
      </w:r>
      <w:r w:rsidR="002B6EC3" w:rsidRPr="002B6EC3">
        <w:rPr>
          <w:rFonts w:ascii="Consolas" w:hAnsi="Consolas"/>
          <w:b/>
          <w:bCs/>
          <w:color w:val="008000"/>
          <w:sz w:val="21"/>
          <w:szCs w:val="21"/>
          <w:highlight w:val="yellow"/>
        </w:rPr>
        <w:t xml:space="preserve"> (char*) h3</w:t>
      </w:r>
      <w:r w:rsidR="002B6EC3" w:rsidRPr="002B6EC3">
        <w:rPr>
          <w:rFonts w:ascii="Consolas" w:hAnsi="Consolas"/>
          <w:b/>
          <w:bCs/>
          <w:color w:val="008000"/>
          <w:sz w:val="21"/>
          <w:szCs w:val="21"/>
          <w:highlight w:val="yellow"/>
        </w:rPr>
        <w:t xml:space="preserve">, it is subtracting the memory bytes which </w:t>
      </w:r>
      <w:r w:rsidR="008C024F">
        <w:rPr>
          <w:rFonts w:ascii="Consolas" w:hAnsi="Consolas"/>
          <w:b/>
          <w:bCs/>
          <w:color w:val="008000"/>
          <w:sz w:val="21"/>
          <w:szCs w:val="21"/>
          <w:highlight w:val="yellow"/>
        </w:rPr>
        <w:t>is</w:t>
      </w:r>
      <w:r w:rsidR="002B6EC3" w:rsidRPr="002B6EC3">
        <w:rPr>
          <w:rFonts w:ascii="Consolas" w:hAnsi="Consolas"/>
          <w:b/>
          <w:bCs/>
          <w:color w:val="008000"/>
          <w:sz w:val="21"/>
          <w:szCs w:val="21"/>
          <w:highlight w:val="yellow"/>
        </w:rPr>
        <w:t xml:space="preserve"> the</w:t>
      </w:r>
      <w:r w:rsidR="008C024F">
        <w:rPr>
          <w:rFonts w:ascii="Consolas" w:hAnsi="Consolas"/>
          <w:b/>
          <w:bCs/>
          <w:color w:val="008000"/>
          <w:sz w:val="21"/>
          <w:szCs w:val="21"/>
          <w:highlight w:val="yellow"/>
        </w:rPr>
        <w:t xml:space="preserve"> difference of memory</w:t>
      </w:r>
      <w:r w:rsidR="002B6EC3" w:rsidRPr="002B6EC3">
        <w:rPr>
          <w:rFonts w:ascii="Consolas" w:hAnsi="Consolas"/>
          <w:b/>
          <w:bCs/>
          <w:color w:val="008000"/>
          <w:sz w:val="21"/>
          <w:szCs w:val="21"/>
          <w:highlight w:val="yellow"/>
        </w:rPr>
        <w:t xml:space="preserve"> address of </w:t>
      </w:r>
      <w:proofErr w:type="spellStart"/>
      <w:r w:rsidR="002B6EC3" w:rsidRPr="002B6EC3">
        <w:rPr>
          <w:rFonts w:ascii="Consolas" w:hAnsi="Consolas"/>
          <w:b/>
          <w:bCs/>
          <w:color w:val="008000"/>
          <w:sz w:val="21"/>
          <w:szCs w:val="21"/>
          <w:highlight w:val="yellow"/>
        </w:rPr>
        <w:t>ptr</w:t>
      </w:r>
      <w:proofErr w:type="spellEnd"/>
      <w:r w:rsidR="002B6EC3" w:rsidRPr="002B6EC3">
        <w:rPr>
          <w:rFonts w:ascii="Consolas" w:hAnsi="Consolas"/>
          <w:b/>
          <w:bCs/>
          <w:color w:val="008000"/>
          <w:sz w:val="21"/>
          <w:szCs w:val="21"/>
          <w:highlight w:val="yellow"/>
        </w:rPr>
        <w:t xml:space="preserve"> and h3. </w:t>
      </w:r>
      <w:r w:rsidR="008C024F">
        <w:rPr>
          <w:rFonts w:ascii="Consolas" w:hAnsi="Consolas"/>
          <w:b/>
          <w:bCs/>
          <w:color w:val="008000"/>
          <w:sz w:val="21"/>
          <w:szCs w:val="21"/>
          <w:highlight w:val="yellow"/>
        </w:rPr>
        <w:t>As</w:t>
      </w:r>
      <w:r w:rsidR="002B6EC3" w:rsidRPr="002B6EC3">
        <w:rPr>
          <w:rFonts w:ascii="Consolas" w:hAnsi="Consolas"/>
          <w:b/>
          <w:bCs/>
          <w:color w:val="008000"/>
          <w:sz w:val="21"/>
          <w:szCs w:val="21"/>
          <w:highlight w:val="yellow"/>
        </w:rPr>
        <w:t xml:space="preserve"> each element in Header pointer is 12 bytes, the difference of </w:t>
      </w:r>
      <w:r w:rsidR="008C024F">
        <w:rPr>
          <w:rFonts w:ascii="Consolas" w:hAnsi="Consolas"/>
          <w:b/>
          <w:bCs/>
          <w:color w:val="008000"/>
          <w:sz w:val="21"/>
          <w:szCs w:val="21"/>
          <w:highlight w:val="yellow"/>
        </w:rPr>
        <w:t>100 objects</w:t>
      </w:r>
      <w:r w:rsidR="002B6EC3" w:rsidRPr="002B6EC3">
        <w:rPr>
          <w:rFonts w:ascii="Consolas" w:hAnsi="Consolas"/>
          <w:b/>
          <w:bCs/>
          <w:color w:val="008000"/>
          <w:sz w:val="21"/>
          <w:szCs w:val="21"/>
          <w:highlight w:val="yellow"/>
        </w:rPr>
        <w:t xml:space="preserve"> is 1200 bytes.</w:t>
      </w:r>
      <w:bookmarkStart w:id="0" w:name="_GoBack"/>
      <w:bookmarkEnd w:id="0"/>
    </w:p>
    <w:p w14:paraId="3AAA3767" w14:textId="77777777" w:rsidR="00CE3AA9" w:rsidRPr="00851022" w:rsidRDefault="00CE3AA9" w:rsidP="00CE3AA9">
      <w:pPr>
        <w:shd w:val="clear" w:color="auto" w:fill="FFFFFF"/>
        <w:spacing w:line="285" w:lineRule="atLeast"/>
        <w:ind w:firstLine="480"/>
        <w:rPr>
          <w:rFonts w:ascii="Consolas" w:hAnsi="Consolas"/>
          <w:color w:val="000000"/>
          <w:sz w:val="21"/>
          <w:szCs w:val="21"/>
        </w:rPr>
      </w:pPr>
    </w:p>
    <w:p w14:paraId="252AEBF7"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proofErr w:type="spellStart"/>
      <w:r w:rsidRPr="00851022">
        <w:rPr>
          <w:rFonts w:ascii="Consolas" w:hAnsi="Consolas"/>
          <w:color w:val="000000"/>
          <w:sz w:val="21"/>
          <w:szCs w:val="21"/>
        </w:rPr>
        <w:t>cout</w:t>
      </w:r>
      <w:proofErr w:type="spellEnd"/>
      <w:r w:rsidRPr="00851022">
        <w:rPr>
          <w:rFonts w:ascii="Consolas" w:hAnsi="Consolas"/>
          <w:color w:val="000000"/>
          <w:sz w:val="21"/>
          <w:szCs w:val="21"/>
        </w:rPr>
        <w:t> &lt;&lt; </w:t>
      </w:r>
      <w:r w:rsidRPr="00851022">
        <w:rPr>
          <w:rFonts w:ascii="Consolas" w:hAnsi="Consolas"/>
          <w:color w:val="A31515"/>
          <w:sz w:val="21"/>
          <w:szCs w:val="21"/>
        </w:rPr>
        <w:t>"Difference "</w:t>
      </w:r>
      <w:r w:rsidRPr="00851022">
        <w:rPr>
          <w:rFonts w:ascii="Consolas" w:hAnsi="Consolas"/>
          <w:color w:val="000000"/>
          <w:sz w:val="21"/>
          <w:szCs w:val="21"/>
        </w:rPr>
        <w:t> &lt;&lt; (</w:t>
      </w:r>
      <w:proofErr w:type="spellStart"/>
      <w:r w:rsidRPr="00851022">
        <w:rPr>
          <w:rFonts w:ascii="Consolas" w:hAnsi="Consolas"/>
          <w:color w:val="000000"/>
          <w:sz w:val="21"/>
          <w:szCs w:val="21"/>
        </w:rPr>
        <w:t>ptr</w:t>
      </w:r>
      <w:proofErr w:type="spellEnd"/>
      <w:r w:rsidRPr="00851022">
        <w:rPr>
          <w:rFonts w:ascii="Consolas" w:hAnsi="Consolas"/>
          <w:color w:val="000000"/>
          <w:sz w:val="21"/>
          <w:szCs w:val="21"/>
        </w:rPr>
        <w:t> - h3) &lt;&lt; </w:t>
      </w:r>
      <w:r w:rsidRPr="00851022">
        <w:rPr>
          <w:rFonts w:ascii="Consolas" w:hAnsi="Consolas"/>
          <w:color w:val="A31515"/>
          <w:sz w:val="21"/>
          <w:szCs w:val="21"/>
        </w:rPr>
        <w:t>" objects"</w:t>
      </w:r>
      <w:r w:rsidRPr="00851022">
        <w:rPr>
          <w:rFonts w:ascii="Consolas" w:hAnsi="Consolas"/>
          <w:color w:val="000000"/>
          <w:sz w:val="21"/>
          <w:szCs w:val="21"/>
        </w:rPr>
        <w:t> &lt;&lt; </w:t>
      </w:r>
      <w:proofErr w:type="spellStart"/>
      <w:r w:rsidRPr="00851022">
        <w:rPr>
          <w:rFonts w:ascii="Consolas" w:hAnsi="Consolas"/>
          <w:color w:val="000000"/>
          <w:sz w:val="21"/>
          <w:szCs w:val="21"/>
        </w:rPr>
        <w:t>endl</w:t>
      </w:r>
      <w:proofErr w:type="spellEnd"/>
      <w:r w:rsidRPr="00851022">
        <w:rPr>
          <w:rFonts w:ascii="Consolas" w:hAnsi="Consolas"/>
          <w:color w:val="000000"/>
          <w:sz w:val="21"/>
          <w:szCs w:val="21"/>
        </w:rPr>
        <w:t>;</w:t>
      </w:r>
    </w:p>
    <w:p w14:paraId="7AAB27F6"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cout &lt;&lt; </w:t>
      </w:r>
      <w:r w:rsidRPr="00851022">
        <w:rPr>
          <w:rFonts w:ascii="Consolas" w:hAnsi="Consolas"/>
          <w:color w:val="A31515"/>
          <w:sz w:val="21"/>
          <w:szCs w:val="21"/>
        </w:rPr>
        <w:t>"Difference "</w:t>
      </w:r>
      <w:r w:rsidRPr="00851022">
        <w:rPr>
          <w:rFonts w:ascii="Consolas" w:hAnsi="Consolas"/>
          <w:color w:val="000000"/>
          <w:sz w:val="21"/>
          <w:szCs w:val="21"/>
        </w:rPr>
        <w:t> &lt;&lt; ((</w:t>
      </w:r>
      <w:r w:rsidRPr="00851022">
        <w:rPr>
          <w:rFonts w:ascii="Consolas" w:hAnsi="Consolas"/>
          <w:color w:val="0000FF"/>
          <w:sz w:val="21"/>
          <w:szCs w:val="21"/>
        </w:rPr>
        <w:t>char</w:t>
      </w:r>
      <w:r w:rsidRPr="00851022">
        <w:rPr>
          <w:rFonts w:ascii="Consolas" w:hAnsi="Consolas"/>
          <w:color w:val="000000"/>
          <w:sz w:val="21"/>
          <w:szCs w:val="21"/>
        </w:rPr>
        <w:t>*) ptr - (</w:t>
      </w:r>
      <w:r w:rsidRPr="00851022">
        <w:rPr>
          <w:rFonts w:ascii="Consolas" w:hAnsi="Consolas"/>
          <w:color w:val="0000FF"/>
          <w:sz w:val="21"/>
          <w:szCs w:val="21"/>
        </w:rPr>
        <w:t>char</w:t>
      </w:r>
      <w:r w:rsidRPr="00851022">
        <w:rPr>
          <w:rFonts w:ascii="Consolas" w:hAnsi="Consolas"/>
          <w:color w:val="000000"/>
          <w:sz w:val="21"/>
          <w:szCs w:val="21"/>
        </w:rPr>
        <w:t> </w:t>
      </w:r>
      <w:proofErr w:type="gramStart"/>
      <w:r w:rsidRPr="00851022">
        <w:rPr>
          <w:rFonts w:ascii="Consolas" w:hAnsi="Consolas"/>
          <w:color w:val="000000"/>
          <w:sz w:val="21"/>
          <w:szCs w:val="21"/>
        </w:rPr>
        <w:t>*)h</w:t>
      </w:r>
      <w:proofErr w:type="gramEnd"/>
      <w:r w:rsidRPr="00851022">
        <w:rPr>
          <w:rFonts w:ascii="Consolas" w:hAnsi="Consolas"/>
          <w:color w:val="000000"/>
          <w:sz w:val="21"/>
          <w:szCs w:val="21"/>
        </w:rPr>
        <w:t>3) &lt;&lt; </w:t>
      </w:r>
      <w:r w:rsidRPr="00851022">
        <w:rPr>
          <w:rFonts w:ascii="Consolas" w:hAnsi="Consolas"/>
          <w:color w:val="A31515"/>
          <w:sz w:val="21"/>
          <w:szCs w:val="21"/>
        </w:rPr>
        <w:t>" bytes"</w:t>
      </w:r>
      <w:r w:rsidRPr="00851022">
        <w:rPr>
          <w:rFonts w:ascii="Consolas" w:hAnsi="Consolas"/>
          <w:color w:val="000000"/>
          <w:sz w:val="21"/>
          <w:szCs w:val="21"/>
        </w:rPr>
        <w:t> &lt;&lt; endl;</w:t>
      </w:r>
    </w:p>
    <w:p w14:paraId="13290247"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    </w:t>
      </w:r>
    </w:p>
    <w:p w14:paraId="274925A7" w14:textId="77777777" w:rsidR="00851022" w:rsidRPr="00851022" w:rsidRDefault="00851022" w:rsidP="00851022">
      <w:pPr>
        <w:shd w:val="clear" w:color="auto" w:fill="FFFFFF"/>
        <w:spacing w:line="285" w:lineRule="atLeast"/>
        <w:rPr>
          <w:rFonts w:ascii="Consolas" w:hAnsi="Consolas"/>
          <w:color w:val="000000"/>
          <w:sz w:val="21"/>
          <w:szCs w:val="21"/>
        </w:rPr>
      </w:pPr>
      <w:r w:rsidRPr="00851022">
        <w:rPr>
          <w:rFonts w:ascii="Consolas" w:hAnsi="Consolas"/>
          <w:color w:val="000000"/>
          <w:sz w:val="21"/>
          <w:szCs w:val="21"/>
        </w:rPr>
        <w:t>}</w:t>
      </w:r>
    </w:p>
    <w:p w14:paraId="446386B8" w14:textId="709E9580" w:rsidR="00E17572" w:rsidRPr="00C0499A" w:rsidRDefault="00E17572" w:rsidP="00CD3161">
      <w:pPr>
        <w:spacing w:before="22" w:line="259" w:lineRule="auto"/>
        <w:ind w:right="421"/>
        <w:jc w:val="both"/>
        <w:rPr>
          <w:rFonts w:ascii="Calibri" w:eastAsia="Calibri" w:hAnsi="Calibri" w:cs="Calibri"/>
          <w:sz w:val="24"/>
          <w:szCs w:val="22"/>
        </w:rPr>
      </w:pPr>
    </w:p>
    <w:sectPr w:rsidR="00E17572" w:rsidRPr="00C0499A">
      <w:headerReference w:type="default" r:id="rId8"/>
      <w:pgSz w:w="12240" w:h="15840"/>
      <w:pgMar w:top="1160" w:right="1320" w:bottom="280" w:left="1340" w:header="79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2355E" w14:textId="77777777" w:rsidR="00B150D6" w:rsidRDefault="00B150D6">
      <w:r>
        <w:separator/>
      </w:r>
    </w:p>
  </w:endnote>
  <w:endnote w:type="continuationSeparator" w:id="0">
    <w:p w14:paraId="2B586DDB" w14:textId="77777777" w:rsidR="00B150D6" w:rsidRDefault="00B1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DBD0B" w14:textId="77777777" w:rsidR="00B150D6" w:rsidRDefault="00B150D6">
      <w:r>
        <w:separator/>
      </w:r>
    </w:p>
  </w:footnote>
  <w:footnote w:type="continuationSeparator" w:id="0">
    <w:p w14:paraId="17EE02C1" w14:textId="77777777" w:rsidR="00B150D6" w:rsidRDefault="00B15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0D086" w14:textId="77777777" w:rsidR="004B336F" w:rsidRDefault="00B150D6">
    <w:pPr>
      <w:spacing w:line="200" w:lineRule="exact"/>
    </w:pPr>
    <w:r>
      <w:pict w14:anchorId="011678C7">
        <v:shapetype id="_x0000_t202" coordsize="21600,21600" o:spt="202" path="m,l,21600r21600,l21600,xe">
          <v:stroke joinstyle="miter"/>
          <v:path gradientshapeok="t" o:connecttype="rect"/>
        </v:shapetype>
        <v:shape id="_x0000_s2051" type="#_x0000_t202" style="position:absolute;margin-left:238.2pt;margin-top:38.9pt;width:135.6pt;height:20.95pt;z-index:-251659776;mso-position-horizontal-relative:page;mso-position-vertical-relative:page" filled="f" stroked="f">
          <v:textbox inset="0,0,0,0">
            <w:txbxContent>
              <w:p w14:paraId="0C0992F3" w14:textId="77777777" w:rsidR="004B336F" w:rsidRDefault="0025377E">
                <w:pPr>
                  <w:spacing w:line="400" w:lineRule="exact"/>
                  <w:ind w:left="20" w:right="-57"/>
                  <w:rPr>
                    <w:rFonts w:ascii="Calibri" w:eastAsia="Calibri" w:hAnsi="Calibri" w:cs="Calibri"/>
                    <w:sz w:val="38"/>
                    <w:szCs w:val="38"/>
                  </w:rPr>
                </w:pPr>
                <w:r>
                  <w:rPr>
                    <w:rFonts w:ascii="Calibri" w:eastAsia="Calibri" w:hAnsi="Calibri" w:cs="Calibri"/>
                    <w:b/>
                    <w:position w:val="2"/>
                    <w:sz w:val="38"/>
                    <w:szCs w:val="38"/>
                  </w:rPr>
                  <w:t>Q</w:t>
                </w:r>
                <w:r>
                  <w:rPr>
                    <w:rFonts w:ascii="Calibri" w:eastAsia="Calibri" w:hAnsi="Calibri" w:cs="Calibri"/>
                    <w:b/>
                    <w:spacing w:val="-1"/>
                    <w:position w:val="2"/>
                    <w:sz w:val="38"/>
                    <w:szCs w:val="38"/>
                  </w:rPr>
                  <w:t>U</w:t>
                </w:r>
                <w:r>
                  <w:rPr>
                    <w:rFonts w:ascii="Calibri" w:eastAsia="Calibri" w:hAnsi="Calibri" w:cs="Calibri"/>
                    <w:b/>
                    <w:position w:val="2"/>
                    <w:sz w:val="38"/>
                    <w:szCs w:val="38"/>
                  </w:rPr>
                  <w:t>IZ</w:t>
                </w:r>
                <w:r>
                  <w:rPr>
                    <w:rFonts w:ascii="Calibri" w:eastAsia="Calibri" w:hAnsi="Calibri" w:cs="Calibri"/>
                    <w:b/>
                    <w:spacing w:val="-6"/>
                    <w:position w:val="2"/>
                    <w:sz w:val="38"/>
                    <w:szCs w:val="38"/>
                  </w:rPr>
                  <w:t xml:space="preserve"> </w:t>
                </w:r>
                <w:r w:rsidR="00733D5E">
                  <w:rPr>
                    <w:rFonts w:ascii="Calibri" w:eastAsia="Calibri" w:hAnsi="Calibri" w:cs="Calibri"/>
                    <w:b/>
                    <w:position w:val="2"/>
                    <w:sz w:val="38"/>
                    <w:szCs w:val="38"/>
                  </w:rPr>
                  <w:t>1</w:t>
                </w:r>
              </w:p>
            </w:txbxContent>
          </v:textbox>
          <w10:wrap anchorx="page" anchory="page"/>
        </v:shape>
      </w:pict>
    </w:r>
    <w:r>
      <w:pict w14:anchorId="5624117B">
        <v:shape id="_x0000_s2050" type="#_x0000_t202" style="position:absolute;margin-left:71pt;margin-top:44.85pt;width:43.45pt;height:13.05pt;z-index:-251658752;mso-position-horizontal-relative:page;mso-position-vertical-relative:page" filled="f" stroked="f">
          <v:textbox inset="0,0,0,0">
            <w:txbxContent>
              <w:p w14:paraId="37F63049" w14:textId="77777777" w:rsidR="004B336F" w:rsidRDefault="0025377E">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CS</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3</w:t>
                </w:r>
                <w:r>
                  <w:rPr>
                    <w:rFonts w:ascii="Calibri" w:eastAsia="Calibri" w:hAnsi="Calibri" w:cs="Calibri"/>
                    <w:spacing w:val="1"/>
                    <w:position w:val="1"/>
                    <w:sz w:val="22"/>
                    <w:szCs w:val="22"/>
                  </w:rPr>
                  <w:t>1</w:t>
                </w:r>
                <w:r>
                  <w:rPr>
                    <w:rFonts w:ascii="Calibri" w:eastAsia="Calibri" w:hAnsi="Calibri" w:cs="Calibri"/>
                    <w:position w:val="1"/>
                    <w:sz w:val="22"/>
                    <w:szCs w:val="22"/>
                  </w:rPr>
                  <w:t>3</w:t>
                </w:r>
              </w:p>
            </w:txbxContent>
          </v:textbox>
          <w10:wrap anchorx="page" anchory="page"/>
        </v:shape>
      </w:pict>
    </w:r>
    <w:r>
      <w:pict w14:anchorId="40BF7573">
        <v:shape id="_x0000_s2049" type="#_x0000_t202" style="position:absolute;margin-left:486.2pt;margin-top:44.85pt;width:54.95pt;height:13.05pt;z-index:-251657728;mso-position-horizontal-relative:page;mso-position-vertical-relative:page" filled="f" stroked="f">
          <v:textbox inset="0,0,0,0">
            <w:txbxContent>
              <w:p w14:paraId="7DB89E9B" w14:textId="7062A422" w:rsidR="004B336F" w:rsidRDefault="006A7ADC">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Spring 2020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ED"/>
    <w:multiLevelType w:val="hybridMultilevel"/>
    <w:tmpl w:val="77D22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1754"/>
    <w:multiLevelType w:val="hybridMultilevel"/>
    <w:tmpl w:val="401E24E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586B62"/>
    <w:multiLevelType w:val="hybridMultilevel"/>
    <w:tmpl w:val="CE2A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61769"/>
    <w:multiLevelType w:val="hybridMultilevel"/>
    <w:tmpl w:val="3782E5BE"/>
    <w:lvl w:ilvl="0" w:tplc="23D401E0">
      <w:start w:val="10"/>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87F0C"/>
    <w:multiLevelType w:val="hybridMultilevel"/>
    <w:tmpl w:val="94D09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9A401F"/>
    <w:multiLevelType w:val="hybridMultilevel"/>
    <w:tmpl w:val="92ECCE28"/>
    <w:lvl w:ilvl="0" w:tplc="412EE1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290E76"/>
    <w:multiLevelType w:val="hybridMultilevel"/>
    <w:tmpl w:val="20D4D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91416"/>
    <w:multiLevelType w:val="multilevel"/>
    <w:tmpl w:val="6486C2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63C7035E"/>
    <w:multiLevelType w:val="hybridMultilevel"/>
    <w:tmpl w:val="D6F0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CC7DC3"/>
    <w:multiLevelType w:val="hybridMultilevel"/>
    <w:tmpl w:val="DED06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32FBA"/>
    <w:multiLevelType w:val="hybridMultilevel"/>
    <w:tmpl w:val="644C2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2"/>
  </w:num>
  <w:num w:numId="6">
    <w:abstractNumId w:val="6"/>
  </w:num>
  <w:num w:numId="7">
    <w:abstractNumId w:val="4"/>
  </w:num>
  <w:num w:numId="8">
    <w:abstractNumId w:val="1"/>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F"/>
    <w:rsid w:val="00000FD3"/>
    <w:rsid w:val="0000488B"/>
    <w:rsid w:val="00030DD5"/>
    <w:rsid w:val="00033F10"/>
    <w:rsid w:val="00042AF3"/>
    <w:rsid w:val="00045640"/>
    <w:rsid w:val="00053697"/>
    <w:rsid w:val="00053B78"/>
    <w:rsid w:val="0007020D"/>
    <w:rsid w:val="00080C59"/>
    <w:rsid w:val="000A3443"/>
    <w:rsid w:val="00100A50"/>
    <w:rsid w:val="00103E85"/>
    <w:rsid w:val="00113AC8"/>
    <w:rsid w:val="00163144"/>
    <w:rsid w:val="001824F3"/>
    <w:rsid w:val="00183DE9"/>
    <w:rsid w:val="001A5993"/>
    <w:rsid w:val="001C361B"/>
    <w:rsid w:val="001C3D58"/>
    <w:rsid w:val="001D3ED3"/>
    <w:rsid w:val="001F239B"/>
    <w:rsid w:val="00221A5B"/>
    <w:rsid w:val="00224DAB"/>
    <w:rsid w:val="00242D35"/>
    <w:rsid w:val="0025377E"/>
    <w:rsid w:val="00264976"/>
    <w:rsid w:val="002950AE"/>
    <w:rsid w:val="002B6EC3"/>
    <w:rsid w:val="002F2536"/>
    <w:rsid w:val="003025B4"/>
    <w:rsid w:val="00303846"/>
    <w:rsid w:val="003072AA"/>
    <w:rsid w:val="0036589F"/>
    <w:rsid w:val="00380CDB"/>
    <w:rsid w:val="00384C4F"/>
    <w:rsid w:val="003924D7"/>
    <w:rsid w:val="003941EB"/>
    <w:rsid w:val="003B7FBD"/>
    <w:rsid w:val="00406259"/>
    <w:rsid w:val="004117CC"/>
    <w:rsid w:val="0042396C"/>
    <w:rsid w:val="00442B77"/>
    <w:rsid w:val="00470BDA"/>
    <w:rsid w:val="00477642"/>
    <w:rsid w:val="004A53E4"/>
    <w:rsid w:val="004A75CF"/>
    <w:rsid w:val="004B336F"/>
    <w:rsid w:val="004B63DE"/>
    <w:rsid w:val="004C754E"/>
    <w:rsid w:val="004E4620"/>
    <w:rsid w:val="004E4E80"/>
    <w:rsid w:val="004F2E2B"/>
    <w:rsid w:val="005002D0"/>
    <w:rsid w:val="005044B7"/>
    <w:rsid w:val="005235F0"/>
    <w:rsid w:val="00523ED5"/>
    <w:rsid w:val="00545A41"/>
    <w:rsid w:val="00547526"/>
    <w:rsid w:val="00553FDB"/>
    <w:rsid w:val="005576FC"/>
    <w:rsid w:val="00563139"/>
    <w:rsid w:val="00563428"/>
    <w:rsid w:val="00577253"/>
    <w:rsid w:val="005A6519"/>
    <w:rsid w:val="005A7CED"/>
    <w:rsid w:val="005B4C1B"/>
    <w:rsid w:val="005B5DF5"/>
    <w:rsid w:val="005C646B"/>
    <w:rsid w:val="005D26DB"/>
    <w:rsid w:val="005D5BCE"/>
    <w:rsid w:val="005F0C6D"/>
    <w:rsid w:val="00601238"/>
    <w:rsid w:val="0062379F"/>
    <w:rsid w:val="006363A8"/>
    <w:rsid w:val="006410B9"/>
    <w:rsid w:val="00661BD5"/>
    <w:rsid w:val="00680B3E"/>
    <w:rsid w:val="00692A46"/>
    <w:rsid w:val="006A7ADC"/>
    <w:rsid w:val="006D61E9"/>
    <w:rsid w:val="006F7A8D"/>
    <w:rsid w:val="00733D5E"/>
    <w:rsid w:val="00747252"/>
    <w:rsid w:val="00747684"/>
    <w:rsid w:val="0077604F"/>
    <w:rsid w:val="00785D0A"/>
    <w:rsid w:val="00794705"/>
    <w:rsid w:val="007A0A0F"/>
    <w:rsid w:val="007A4F34"/>
    <w:rsid w:val="007A67A1"/>
    <w:rsid w:val="007A7D1B"/>
    <w:rsid w:val="007B02FC"/>
    <w:rsid w:val="007D17E2"/>
    <w:rsid w:val="007D7A59"/>
    <w:rsid w:val="00806D03"/>
    <w:rsid w:val="008152E1"/>
    <w:rsid w:val="0082183B"/>
    <w:rsid w:val="00846FFF"/>
    <w:rsid w:val="00851022"/>
    <w:rsid w:val="00862F89"/>
    <w:rsid w:val="00871B66"/>
    <w:rsid w:val="00876CF5"/>
    <w:rsid w:val="008C024F"/>
    <w:rsid w:val="008C4D28"/>
    <w:rsid w:val="008D75B0"/>
    <w:rsid w:val="008E488D"/>
    <w:rsid w:val="00903AB3"/>
    <w:rsid w:val="00907BD8"/>
    <w:rsid w:val="009264E7"/>
    <w:rsid w:val="00936FF3"/>
    <w:rsid w:val="00943217"/>
    <w:rsid w:val="00956D04"/>
    <w:rsid w:val="0096413B"/>
    <w:rsid w:val="009905D3"/>
    <w:rsid w:val="009919DC"/>
    <w:rsid w:val="009935DB"/>
    <w:rsid w:val="009A51D5"/>
    <w:rsid w:val="009A73E5"/>
    <w:rsid w:val="009C62BF"/>
    <w:rsid w:val="009F3A78"/>
    <w:rsid w:val="00A04906"/>
    <w:rsid w:val="00A06FEC"/>
    <w:rsid w:val="00A23742"/>
    <w:rsid w:val="00A26DE1"/>
    <w:rsid w:val="00A6301B"/>
    <w:rsid w:val="00B00CF4"/>
    <w:rsid w:val="00B0385E"/>
    <w:rsid w:val="00B150D6"/>
    <w:rsid w:val="00B152B3"/>
    <w:rsid w:val="00B41727"/>
    <w:rsid w:val="00B45DD1"/>
    <w:rsid w:val="00B51B91"/>
    <w:rsid w:val="00B7147C"/>
    <w:rsid w:val="00B92371"/>
    <w:rsid w:val="00B93D4F"/>
    <w:rsid w:val="00BB0344"/>
    <w:rsid w:val="00BB6872"/>
    <w:rsid w:val="00BB7260"/>
    <w:rsid w:val="00BE31F4"/>
    <w:rsid w:val="00BF3625"/>
    <w:rsid w:val="00C0499A"/>
    <w:rsid w:val="00C553FF"/>
    <w:rsid w:val="00C8022C"/>
    <w:rsid w:val="00C81724"/>
    <w:rsid w:val="00CB0B3C"/>
    <w:rsid w:val="00CB11AC"/>
    <w:rsid w:val="00CC176B"/>
    <w:rsid w:val="00CD3161"/>
    <w:rsid w:val="00CD761E"/>
    <w:rsid w:val="00CE3AA9"/>
    <w:rsid w:val="00CF02F9"/>
    <w:rsid w:val="00D271F8"/>
    <w:rsid w:val="00D2771B"/>
    <w:rsid w:val="00D4368B"/>
    <w:rsid w:val="00D51713"/>
    <w:rsid w:val="00D543C8"/>
    <w:rsid w:val="00D63BD0"/>
    <w:rsid w:val="00DB3089"/>
    <w:rsid w:val="00DD4EA1"/>
    <w:rsid w:val="00DE6C57"/>
    <w:rsid w:val="00E0435A"/>
    <w:rsid w:val="00E12189"/>
    <w:rsid w:val="00E16C01"/>
    <w:rsid w:val="00E17572"/>
    <w:rsid w:val="00E31E02"/>
    <w:rsid w:val="00E5319B"/>
    <w:rsid w:val="00E55310"/>
    <w:rsid w:val="00E55DAA"/>
    <w:rsid w:val="00E634A5"/>
    <w:rsid w:val="00E648F6"/>
    <w:rsid w:val="00E714A0"/>
    <w:rsid w:val="00E7161D"/>
    <w:rsid w:val="00EA08EE"/>
    <w:rsid w:val="00EB014F"/>
    <w:rsid w:val="00EB2DAB"/>
    <w:rsid w:val="00EC2130"/>
    <w:rsid w:val="00EC6FB3"/>
    <w:rsid w:val="00ED32C9"/>
    <w:rsid w:val="00EF37F5"/>
    <w:rsid w:val="00F117EC"/>
    <w:rsid w:val="00F16C0A"/>
    <w:rsid w:val="00F448B2"/>
    <w:rsid w:val="00F673CB"/>
    <w:rsid w:val="00FD0979"/>
    <w:rsid w:val="00FD2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2CDBFE"/>
  <w15:docId w15:val="{C8C7725A-9045-475A-AEA4-F957C2D3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80CDB"/>
    <w:pPr>
      <w:ind w:left="720"/>
      <w:contextualSpacing/>
    </w:pPr>
  </w:style>
  <w:style w:type="paragraph" w:styleId="Header">
    <w:name w:val="header"/>
    <w:basedOn w:val="Normal"/>
    <w:link w:val="HeaderChar"/>
    <w:uiPriority w:val="99"/>
    <w:unhideWhenUsed/>
    <w:rsid w:val="00733D5E"/>
    <w:pPr>
      <w:tabs>
        <w:tab w:val="center" w:pos="4680"/>
        <w:tab w:val="right" w:pos="9360"/>
      </w:tabs>
    </w:pPr>
  </w:style>
  <w:style w:type="character" w:customStyle="1" w:styleId="HeaderChar">
    <w:name w:val="Header Char"/>
    <w:basedOn w:val="DefaultParagraphFont"/>
    <w:link w:val="Header"/>
    <w:uiPriority w:val="99"/>
    <w:rsid w:val="00733D5E"/>
  </w:style>
  <w:style w:type="paragraph" w:styleId="Footer">
    <w:name w:val="footer"/>
    <w:basedOn w:val="Normal"/>
    <w:link w:val="FooterChar"/>
    <w:uiPriority w:val="99"/>
    <w:unhideWhenUsed/>
    <w:rsid w:val="00733D5E"/>
    <w:pPr>
      <w:tabs>
        <w:tab w:val="center" w:pos="4680"/>
        <w:tab w:val="right" w:pos="9360"/>
      </w:tabs>
    </w:pPr>
  </w:style>
  <w:style w:type="character" w:customStyle="1" w:styleId="FooterChar">
    <w:name w:val="Footer Char"/>
    <w:basedOn w:val="DefaultParagraphFont"/>
    <w:link w:val="Footer"/>
    <w:uiPriority w:val="99"/>
    <w:rsid w:val="00733D5E"/>
  </w:style>
  <w:style w:type="table" w:styleId="TableGrid">
    <w:name w:val="Table Grid"/>
    <w:basedOn w:val="TableNormal"/>
    <w:uiPriority w:val="59"/>
    <w:rsid w:val="00794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949922">
      <w:bodyDiv w:val="1"/>
      <w:marLeft w:val="0"/>
      <w:marRight w:val="0"/>
      <w:marTop w:val="0"/>
      <w:marBottom w:val="0"/>
      <w:divBdr>
        <w:top w:val="none" w:sz="0" w:space="0" w:color="auto"/>
        <w:left w:val="none" w:sz="0" w:space="0" w:color="auto"/>
        <w:bottom w:val="none" w:sz="0" w:space="0" w:color="auto"/>
        <w:right w:val="none" w:sz="0" w:space="0" w:color="auto"/>
      </w:divBdr>
      <w:divsChild>
        <w:div w:id="746608101">
          <w:marLeft w:val="0"/>
          <w:marRight w:val="0"/>
          <w:marTop w:val="0"/>
          <w:marBottom w:val="0"/>
          <w:divBdr>
            <w:top w:val="none" w:sz="0" w:space="0" w:color="auto"/>
            <w:left w:val="none" w:sz="0" w:space="0" w:color="auto"/>
            <w:bottom w:val="none" w:sz="0" w:space="0" w:color="auto"/>
            <w:right w:val="none" w:sz="0" w:space="0" w:color="auto"/>
          </w:divBdr>
          <w:divsChild>
            <w:div w:id="1947732284">
              <w:marLeft w:val="0"/>
              <w:marRight w:val="0"/>
              <w:marTop w:val="0"/>
              <w:marBottom w:val="0"/>
              <w:divBdr>
                <w:top w:val="none" w:sz="0" w:space="0" w:color="auto"/>
                <w:left w:val="none" w:sz="0" w:space="0" w:color="auto"/>
                <w:bottom w:val="none" w:sz="0" w:space="0" w:color="auto"/>
                <w:right w:val="none" w:sz="0" w:space="0" w:color="auto"/>
              </w:divBdr>
            </w:div>
            <w:div w:id="1447001054">
              <w:marLeft w:val="0"/>
              <w:marRight w:val="0"/>
              <w:marTop w:val="0"/>
              <w:marBottom w:val="0"/>
              <w:divBdr>
                <w:top w:val="none" w:sz="0" w:space="0" w:color="auto"/>
                <w:left w:val="none" w:sz="0" w:space="0" w:color="auto"/>
                <w:bottom w:val="none" w:sz="0" w:space="0" w:color="auto"/>
                <w:right w:val="none" w:sz="0" w:space="0" w:color="auto"/>
              </w:divBdr>
            </w:div>
            <w:div w:id="667057285">
              <w:marLeft w:val="0"/>
              <w:marRight w:val="0"/>
              <w:marTop w:val="0"/>
              <w:marBottom w:val="0"/>
              <w:divBdr>
                <w:top w:val="none" w:sz="0" w:space="0" w:color="auto"/>
                <w:left w:val="none" w:sz="0" w:space="0" w:color="auto"/>
                <w:bottom w:val="none" w:sz="0" w:space="0" w:color="auto"/>
                <w:right w:val="none" w:sz="0" w:space="0" w:color="auto"/>
              </w:divBdr>
            </w:div>
            <w:div w:id="348071803">
              <w:marLeft w:val="0"/>
              <w:marRight w:val="0"/>
              <w:marTop w:val="0"/>
              <w:marBottom w:val="0"/>
              <w:divBdr>
                <w:top w:val="none" w:sz="0" w:space="0" w:color="auto"/>
                <w:left w:val="none" w:sz="0" w:space="0" w:color="auto"/>
                <w:bottom w:val="none" w:sz="0" w:space="0" w:color="auto"/>
                <w:right w:val="none" w:sz="0" w:space="0" w:color="auto"/>
              </w:divBdr>
            </w:div>
            <w:div w:id="610939084">
              <w:marLeft w:val="0"/>
              <w:marRight w:val="0"/>
              <w:marTop w:val="0"/>
              <w:marBottom w:val="0"/>
              <w:divBdr>
                <w:top w:val="none" w:sz="0" w:space="0" w:color="auto"/>
                <w:left w:val="none" w:sz="0" w:space="0" w:color="auto"/>
                <w:bottom w:val="none" w:sz="0" w:space="0" w:color="auto"/>
                <w:right w:val="none" w:sz="0" w:space="0" w:color="auto"/>
              </w:divBdr>
            </w:div>
            <w:div w:id="193738320">
              <w:marLeft w:val="0"/>
              <w:marRight w:val="0"/>
              <w:marTop w:val="0"/>
              <w:marBottom w:val="0"/>
              <w:divBdr>
                <w:top w:val="none" w:sz="0" w:space="0" w:color="auto"/>
                <w:left w:val="none" w:sz="0" w:space="0" w:color="auto"/>
                <w:bottom w:val="none" w:sz="0" w:space="0" w:color="auto"/>
                <w:right w:val="none" w:sz="0" w:space="0" w:color="auto"/>
              </w:divBdr>
            </w:div>
            <w:div w:id="584800648">
              <w:marLeft w:val="0"/>
              <w:marRight w:val="0"/>
              <w:marTop w:val="0"/>
              <w:marBottom w:val="0"/>
              <w:divBdr>
                <w:top w:val="none" w:sz="0" w:space="0" w:color="auto"/>
                <w:left w:val="none" w:sz="0" w:space="0" w:color="auto"/>
                <w:bottom w:val="none" w:sz="0" w:space="0" w:color="auto"/>
                <w:right w:val="none" w:sz="0" w:space="0" w:color="auto"/>
              </w:divBdr>
            </w:div>
            <w:div w:id="1716276741">
              <w:marLeft w:val="0"/>
              <w:marRight w:val="0"/>
              <w:marTop w:val="0"/>
              <w:marBottom w:val="0"/>
              <w:divBdr>
                <w:top w:val="none" w:sz="0" w:space="0" w:color="auto"/>
                <w:left w:val="none" w:sz="0" w:space="0" w:color="auto"/>
                <w:bottom w:val="none" w:sz="0" w:space="0" w:color="auto"/>
                <w:right w:val="none" w:sz="0" w:space="0" w:color="auto"/>
              </w:divBdr>
            </w:div>
            <w:div w:id="731198572">
              <w:marLeft w:val="0"/>
              <w:marRight w:val="0"/>
              <w:marTop w:val="0"/>
              <w:marBottom w:val="0"/>
              <w:divBdr>
                <w:top w:val="none" w:sz="0" w:space="0" w:color="auto"/>
                <w:left w:val="none" w:sz="0" w:space="0" w:color="auto"/>
                <w:bottom w:val="none" w:sz="0" w:space="0" w:color="auto"/>
                <w:right w:val="none" w:sz="0" w:space="0" w:color="auto"/>
              </w:divBdr>
            </w:div>
            <w:div w:id="962463636">
              <w:marLeft w:val="0"/>
              <w:marRight w:val="0"/>
              <w:marTop w:val="0"/>
              <w:marBottom w:val="0"/>
              <w:divBdr>
                <w:top w:val="none" w:sz="0" w:space="0" w:color="auto"/>
                <w:left w:val="none" w:sz="0" w:space="0" w:color="auto"/>
                <w:bottom w:val="none" w:sz="0" w:space="0" w:color="auto"/>
                <w:right w:val="none" w:sz="0" w:space="0" w:color="auto"/>
              </w:divBdr>
            </w:div>
            <w:div w:id="979771729">
              <w:marLeft w:val="0"/>
              <w:marRight w:val="0"/>
              <w:marTop w:val="0"/>
              <w:marBottom w:val="0"/>
              <w:divBdr>
                <w:top w:val="none" w:sz="0" w:space="0" w:color="auto"/>
                <w:left w:val="none" w:sz="0" w:space="0" w:color="auto"/>
                <w:bottom w:val="none" w:sz="0" w:space="0" w:color="auto"/>
                <w:right w:val="none" w:sz="0" w:space="0" w:color="auto"/>
              </w:divBdr>
            </w:div>
            <w:div w:id="576551235">
              <w:marLeft w:val="0"/>
              <w:marRight w:val="0"/>
              <w:marTop w:val="0"/>
              <w:marBottom w:val="0"/>
              <w:divBdr>
                <w:top w:val="none" w:sz="0" w:space="0" w:color="auto"/>
                <w:left w:val="none" w:sz="0" w:space="0" w:color="auto"/>
                <w:bottom w:val="none" w:sz="0" w:space="0" w:color="auto"/>
                <w:right w:val="none" w:sz="0" w:space="0" w:color="auto"/>
              </w:divBdr>
            </w:div>
            <w:div w:id="759837328">
              <w:marLeft w:val="0"/>
              <w:marRight w:val="0"/>
              <w:marTop w:val="0"/>
              <w:marBottom w:val="0"/>
              <w:divBdr>
                <w:top w:val="none" w:sz="0" w:space="0" w:color="auto"/>
                <w:left w:val="none" w:sz="0" w:space="0" w:color="auto"/>
                <w:bottom w:val="none" w:sz="0" w:space="0" w:color="auto"/>
                <w:right w:val="none" w:sz="0" w:space="0" w:color="auto"/>
              </w:divBdr>
            </w:div>
            <w:div w:id="1235508668">
              <w:marLeft w:val="0"/>
              <w:marRight w:val="0"/>
              <w:marTop w:val="0"/>
              <w:marBottom w:val="0"/>
              <w:divBdr>
                <w:top w:val="none" w:sz="0" w:space="0" w:color="auto"/>
                <w:left w:val="none" w:sz="0" w:space="0" w:color="auto"/>
                <w:bottom w:val="none" w:sz="0" w:space="0" w:color="auto"/>
                <w:right w:val="none" w:sz="0" w:space="0" w:color="auto"/>
              </w:divBdr>
            </w:div>
            <w:div w:id="579681838">
              <w:marLeft w:val="0"/>
              <w:marRight w:val="0"/>
              <w:marTop w:val="0"/>
              <w:marBottom w:val="0"/>
              <w:divBdr>
                <w:top w:val="none" w:sz="0" w:space="0" w:color="auto"/>
                <w:left w:val="none" w:sz="0" w:space="0" w:color="auto"/>
                <w:bottom w:val="none" w:sz="0" w:space="0" w:color="auto"/>
                <w:right w:val="none" w:sz="0" w:space="0" w:color="auto"/>
              </w:divBdr>
            </w:div>
            <w:div w:id="131599911">
              <w:marLeft w:val="0"/>
              <w:marRight w:val="0"/>
              <w:marTop w:val="0"/>
              <w:marBottom w:val="0"/>
              <w:divBdr>
                <w:top w:val="none" w:sz="0" w:space="0" w:color="auto"/>
                <w:left w:val="none" w:sz="0" w:space="0" w:color="auto"/>
                <w:bottom w:val="none" w:sz="0" w:space="0" w:color="auto"/>
                <w:right w:val="none" w:sz="0" w:space="0" w:color="auto"/>
              </w:divBdr>
            </w:div>
            <w:div w:id="1883133464">
              <w:marLeft w:val="0"/>
              <w:marRight w:val="0"/>
              <w:marTop w:val="0"/>
              <w:marBottom w:val="0"/>
              <w:divBdr>
                <w:top w:val="none" w:sz="0" w:space="0" w:color="auto"/>
                <w:left w:val="none" w:sz="0" w:space="0" w:color="auto"/>
                <w:bottom w:val="none" w:sz="0" w:space="0" w:color="auto"/>
                <w:right w:val="none" w:sz="0" w:space="0" w:color="auto"/>
              </w:divBdr>
            </w:div>
            <w:div w:id="146822366">
              <w:marLeft w:val="0"/>
              <w:marRight w:val="0"/>
              <w:marTop w:val="0"/>
              <w:marBottom w:val="0"/>
              <w:divBdr>
                <w:top w:val="none" w:sz="0" w:space="0" w:color="auto"/>
                <w:left w:val="none" w:sz="0" w:space="0" w:color="auto"/>
                <w:bottom w:val="none" w:sz="0" w:space="0" w:color="auto"/>
                <w:right w:val="none" w:sz="0" w:space="0" w:color="auto"/>
              </w:divBdr>
            </w:div>
            <w:div w:id="2019843505">
              <w:marLeft w:val="0"/>
              <w:marRight w:val="0"/>
              <w:marTop w:val="0"/>
              <w:marBottom w:val="0"/>
              <w:divBdr>
                <w:top w:val="none" w:sz="0" w:space="0" w:color="auto"/>
                <w:left w:val="none" w:sz="0" w:space="0" w:color="auto"/>
                <w:bottom w:val="none" w:sz="0" w:space="0" w:color="auto"/>
                <w:right w:val="none" w:sz="0" w:space="0" w:color="auto"/>
              </w:divBdr>
            </w:div>
            <w:div w:id="1901331096">
              <w:marLeft w:val="0"/>
              <w:marRight w:val="0"/>
              <w:marTop w:val="0"/>
              <w:marBottom w:val="0"/>
              <w:divBdr>
                <w:top w:val="none" w:sz="0" w:space="0" w:color="auto"/>
                <w:left w:val="none" w:sz="0" w:space="0" w:color="auto"/>
                <w:bottom w:val="none" w:sz="0" w:space="0" w:color="auto"/>
                <w:right w:val="none" w:sz="0" w:space="0" w:color="auto"/>
              </w:divBdr>
            </w:div>
            <w:div w:id="425738094">
              <w:marLeft w:val="0"/>
              <w:marRight w:val="0"/>
              <w:marTop w:val="0"/>
              <w:marBottom w:val="0"/>
              <w:divBdr>
                <w:top w:val="none" w:sz="0" w:space="0" w:color="auto"/>
                <w:left w:val="none" w:sz="0" w:space="0" w:color="auto"/>
                <w:bottom w:val="none" w:sz="0" w:space="0" w:color="auto"/>
                <w:right w:val="none" w:sz="0" w:space="0" w:color="auto"/>
              </w:divBdr>
            </w:div>
            <w:div w:id="2094008765">
              <w:marLeft w:val="0"/>
              <w:marRight w:val="0"/>
              <w:marTop w:val="0"/>
              <w:marBottom w:val="0"/>
              <w:divBdr>
                <w:top w:val="none" w:sz="0" w:space="0" w:color="auto"/>
                <w:left w:val="none" w:sz="0" w:space="0" w:color="auto"/>
                <w:bottom w:val="none" w:sz="0" w:space="0" w:color="auto"/>
                <w:right w:val="none" w:sz="0" w:space="0" w:color="auto"/>
              </w:divBdr>
            </w:div>
            <w:div w:id="509174337">
              <w:marLeft w:val="0"/>
              <w:marRight w:val="0"/>
              <w:marTop w:val="0"/>
              <w:marBottom w:val="0"/>
              <w:divBdr>
                <w:top w:val="none" w:sz="0" w:space="0" w:color="auto"/>
                <w:left w:val="none" w:sz="0" w:space="0" w:color="auto"/>
                <w:bottom w:val="none" w:sz="0" w:space="0" w:color="auto"/>
                <w:right w:val="none" w:sz="0" w:space="0" w:color="auto"/>
              </w:divBdr>
            </w:div>
            <w:div w:id="2076396324">
              <w:marLeft w:val="0"/>
              <w:marRight w:val="0"/>
              <w:marTop w:val="0"/>
              <w:marBottom w:val="0"/>
              <w:divBdr>
                <w:top w:val="none" w:sz="0" w:space="0" w:color="auto"/>
                <w:left w:val="none" w:sz="0" w:space="0" w:color="auto"/>
                <w:bottom w:val="none" w:sz="0" w:space="0" w:color="auto"/>
                <w:right w:val="none" w:sz="0" w:space="0" w:color="auto"/>
              </w:divBdr>
            </w:div>
            <w:div w:id="910579742">
              <w:marLeft w:val="0"/>
              <w:marRight w:val="0"/>
              <w:marTop w:val="0"/>
              <w:marBottom w:val="0"/>
              <w:divBdr>
                <w:top w:val="none" w:sz="0" w:space="0" w:color="auto"/>
                <w:left w:val="none" w:sz="0" w:space="0" w:color="auto"/>
                <w:bottom w:val="none" w:sz="0" w:space="0" w:color="auto"/>
                <w:right w:val="none" w:sz="0" w:space="0" w:color="auto"/>
              </w:divBdr>
            </w:div>
            <w:div w:id="256643274">
              <w:marLeft w:val="0"/>
              <w:marRight w:val="0"/>
              <w:marTop w:val="0"/>
              <w:marBottom w:val="0"/>
              <w:divBdr>
                <w:top w:val="none" w:sz="0" w:space="0" w:color="auto"/>
                <w:left w:val="none" w:sz="0" w:space="0" w:color="auto"/>
                <w:bottom w:val="none" w:sz="0" w:space="0" w:color="auto"/>
                <w:right w:val="none" w:sz="0" w:space="0" w:color="auto"/>
              </w:divBdr>
            </w:div>
            <w:div w:id="756708255">
              <w:marLeft w:val="0"/>
              <w:marRight w:val="0"/>
              <w:marTop w:val="0"/>
              <w:marBottom w:val="0"/>
              <w:divBdr>
                <w:top w:val="none" w:sz="0" w:space="0" w:color="auto"/>
                <w:left w:val="none" w:sz="0" w:space="0" w:color="auto"/>
                <w:bottom w:val="none" w:sz="0" w:space="0" w:color="auto"/>
                <w:right w:val="none" w:sz="0" w:space="0" w:color="auto"/>
              </w:divBdr>
            </w:div>
            <w:div w:id="1038894319">
              <w:marLeft w:val="0"/>
              <w:marRight w:val="0"/>
              <w:marTop w:val="0"/>
              <w:marBottom w:val="0"/>
              <w:divBdr>
                <w:top w:val="none" w:sz="0" w:space="0" w:color="auto"/>
                <w:left w:val="none" w:sz="0" w:space="0" w:color="auto"/>
                <w:bottom w:val="none" w:sz="0" w:space="0" w:color="auto"/>
                <w:right w:val="none" w:sz="0" w:space="0" w:color="auto"/>
              </w:divBdr>
            </w:div>
            <w:div w:id="609122461">
              <w:marLeft w:val="0"/>
              <w:marRight w:val="0"/>
              <w:marTop w:val="0"/>
              <w:marBottom w:val="0"/>
              <w:divBdr>
                <w:top w:val="none" w:sz="0" w:space="0" w:color="auto"/>
                <w:left w:val="none" w:sz="0" w:space="0" w:color="auto"/>
                <w:bottom w:val="none" w:sz="0" w:space="0" w:color="auto"/>
                <w:right w:val="none" w:sz="0" w:space="0" w:color="auto"/>
              </w:divBdr>
            </w:div>
            <w:div w:id="1344042479">
              <w:marLeft w:val="0"/>
              <w:marRight w:val="0"/>
              <w:marTop w:val="0"/>
              <w:marBottom w:val="0"/>
              <w:divBdr>
                <w:top w:val="none" w:sz="0" w:space="0" w:color="auto"/>
                <w:left w:val="none" w:sz="0" w:space="0" w:color="auto"/>
                <w:bottom w:val="none" w:sz="0" w:space="0" w:color="auto"/>
                <w:right w:val="none" w:sz="0" w:space="0" w:color="auto"/>
              </w:divBdr>
            </w:div>
            <w:div w:id="2125878225">
              <w:marLeft w:val="0"/>
              <w:marRight w:val="0"/>
              <w:marTop w:val="0"/>
              <w:marBottom w:val="0"/>
              <w:divBdr>
                <w:top w:val="none" w:sz="0" w:space="0" w:color="auto"/>
                <w:left w:val="none" w:sz="0" w:space="0" w:color="auto"/>
                <w:bottom w:val="none" w:sz="0" w:space="0" w:color="auto"/>
                <w:right w:val="none" w:sz="0" w:space="0" w:color="auto"/>
              </w:divBdr>
            </w:div>
            <w:div w:id="550768573">
              <w:marLeft w:val="0"/>
              <w:marRight w:val="0"/>
              <w:marTop w:val="0"/>
              <w:marBottom w:val="0"/>
              <w:divBdr>
                <w:top w:val="none" w:sz="0" w:space="0" w:color="auto"/>
                <w:left w:val="none" w:sz="0" w:space="0" w:color="auto"/>
                <w:bottom w:val="none" w:sz="0" w:space="0" w:color="auto"/>
                <w:right w:val="none" w:sz="0" w:space="0" w:color="auto"/>
              </w:divBdr>
            </w:div>
            <w:div w:id="1225599524">
              <w:marLeft w:val="0"/>
              <w:marRight w:val="0"/>
              <w:marTop w:val="0"/>
              <w:marBottom w:val="0"/>
              <w:divBdr>
                <w:top w:val="none" w:sz="0" w:space="0" w:color="auto"/>
                <w:left w:val="none" w:sz="0" w:space="0" w:color="auto"/>
                <w:bottom w:val="none" w:sz="0" w:space="0" w:color="auto"/>
                <w:right w:val="none" w:sz="0" w:space="0" w:color="auto"/>
              </w:divBdr>
            </w:div>
            <w:div w:id="894002676">
              <w:marLeft w:val="0"/>
              <w:marRight w:val="0"/>
              <w:marTop w:val="0"/>
              <w:marBottom w:val="0"/>
              <w:divBdr>
                <w:top w:val="none" w:sz="0" w:space="0" w:color="auto"/>
                <w:left w:val="none" w:sz="0" w:space="0" w:color="auto"/>
                <w:bottom w:val="none" w:sz="0" w:space="0" w:color="auto"/>
                <w:right w:val="none" w:sz="0" w:space="0" w:color="auto"/>
              </w:divBdr>
            </w:div>
            <w:div w:id="1583026188">
              <w:marLeft w:val="0"/>
              <w:marRight w:val="0"/>
              <w:marTop w:val="0"/>
              <w:marBottom w:val="0"/>
              <w:divBdr>
                <w:top w:val="none" w:sz="0" w:space="0" w:color="auto"/>
                <w:left w:val="none" w:sz="0" w:space="0" w:color="auto"/>
                <w:bottom w:val="none" w:sz="0" w:space="0" w:color="auto"/>
                <w:right w:val="none" w:sz="0" w:space="0" w:color="auto"/>
              </w:divBdr>
            </w:div>
            <w:div w:id="679938732">
              <w:marLeft w:val="0"/>
              <w:marRight w:val="0"/>
              <w:marTop w:val="0"/>
              <w:marBottom w:val="0"/>
              <w:divBdr>
                <w:top w:val="none" w:sz="0" w:space="0" w:color="auto"/>
                <w:left w:val="none" w:sz="0" w:space="0" w:color="auto"/>
                <w:bottom w:val="none" w:sz="0" w:space="0" w:color="auto"/>
                <w:right w:val="none" w:sz="0" w:space="0" w:color="auto"/>
              </w:divBdr>
            </w:div>
            <w:div w:id="1981113121">
              <w:marLeft w:val="0"/>
              <w:marRight w:val="0"/>
              <w:marTop w:val="0"/>
              <w:marBottom w:val="0"/>
              <w:divBdr>
                <w:top w:val="none" w:sz="0" w:space="0" w:color="auto"/>
                <w:left w:val="none" w:sz="0" w:space="0" w:color="auto"/>
                <w:bottom w:val="none" w:sz="0" w:space="0" w:color="auto"/>
                <w:right w:val="none" w:sz="0" w:space="0" w:color="auto"/>
              </w:divBdr>
            </w:div>
            <w:div w:id="461071592">
              <w:marLeft w:val="0"/>
              <w:marRight w:val="0"/>
              <w:marTop w:val="0"/>
              <w:marBottom w:val="0"/>
              <w:divBdr>
                <w:top w:val="none" w:sz="0" w:space="0" w:color="auto"/>
                <w:left w:val="none" w:sz="0" w:space="0" w:color="auto"/>
                <w:bottom w:val="none" w:sz="0" w:space="0" w:color="auto"/>
                <w:right w:val="none" w:sz="0" w:space="0" w:color="auto"/>
              </w:divBdr>
            </w:div>
            <w:div w:id="775829744">
              <w:marLeft w:val="0"/>
              <w:marRight w:val="0"/>
              <w:marTop w:val="0"/>
              <w:marBottom w:val="0"/>
              <w:divBdr>
                <w:top w:val="none" w:sz="0" w:space="0" w:color="auto"/>
                <w:left w:val="none" w:sz="0" w:space="0" w:color="auto"/>
                <w:bottom w:val="none" w:sz="0" w:space="0" w:color="auto"/>
                <w:right w:val="none" w:sz="0" w:space="0" w:color="auto"/>
              </w:divBdr>
            </w:div>
            <w:div w:id="1469395282">
              <w:marLeft w:val="0"/>
              <w:marRight w:val="0"/>
              <w:marTop w:val="0"/>
              <w:marBottom w:val="0"/>
              <w:divBdr>
                <w:top w:val="none" w:sz="0" w:space="0" w:color="auto"/>
                <w:left w:val="none" w:sz="0" w:space="0" w:color="auto"/>
                <w:bottom w:val="none" w:sz="0" w:space="0" w:color="auto"/>
                <w:right w:val="none" w:sz="0" w:space="0" w:color="auto"/>
              </w:divBdr>
            </w:div>
            <w:div w:id="968366334">
              <w:marLeft w:val="0"/>
              <w:marRight w:val="0"/>
              <w:marTop w:val="0"/>
              <w:marBottom w:val="0"/>
              <w:divBdr>
                <w:top w:val="none" w:sz="0" w:space="0" w:color="auto"/>
                <w:left w:val="none" w:sz="0" w:space="0" w:color="auto"/>
                <w:bottom w:val="none" w:sz="0" w:space="0" w:color="auto"/>
                <w:right w:val="none" w:sz="0" w:space="0" w:color="auto"/>
              </w:divBdr>
            </w:div>
            <w:div w:id="1406611178">
              <w:marLeft w:val="0"/>
              <w:marRight w:val="0"/>
              <w:marTop w:val="0"/>
              <w:marBottom w:val="0"/>
              <w:divBdr>
                <w:top w:val="none" w:sz="0" w:space="0" w:color="auto"/>
                <w:left w:val="none" w:sz="0" w:space="0" w:color="auto"/>
                <w:bottom w:val="none" w:sz="0" w:space="0" w:color="auto"/>
                <w:right w:val="none" w:sz="0" w:space="0" w:color="auto"/>
              </w:divBdr>
            </w:div>
            <w:div w:id="1377852735">
              <w:marLeft w:val="0"/>
              <w:marRight w:val="0"/>
              <w:marTop w:val="0"/>
              <w:marBottom w:val="0"/>
              <w:divBdr>
                <w:top w:val="none" w:sz="0" w:space="0" w:color="auto"/>
                <w:left w:val="none" w:sz="0" w:space="0" w:color="auto"/>
                <w:bottom w:val="none" w:sz="0" w:space="0" w:color="auto"/>
                <w:right w:val="none" w:sz="0" w:space="0" w:color="auto"/>
              </w:divBdr>
            </w:div>
            <w:div w:id="1548838375">
              <w:marLeft w:val="0"/>
              <w:marRight w:val="0"/>
              <w:marTop w:val="0"/>
              <w:marBottom w:val="0"/>
              <w:divBdr>
                <w:top w:val="none" w:sz="0" w:space="0" w:color="auto"/>
                <w:left w:val="none" w:sz="0" w:space="0" w:color="auto"/>
                <w:bottom w:val="none" w:sz="0" w:space="0" w:color="auto"/>
                <w:right w:val="none" w:sz="0" w:space="0" w:color="auto"/>
              </w:divBdr>
            </w:div>
            <w:div w:id="2121490417">
              <w:marLeft w:val="0"/>
              <w:marRight w:val="0"/>
              <w:marTop w:val="0"/>
              <w:marBottom w:val="0"/>
              <w:divBdr>
                <w:top w:val="none" w:sz="0" w:space="0" w:color="auto"/>
                <w:left w:val="none" w:sz="0" w:space="0" w:color="auto"/>
                <w:bottom w:val="none" w:sz="0" w:space="0" w:color="auto"/>
                <w:right w:val="none" w:sz="0" w:space="0" w:color="auto"/>
              </w:divBdr>
            </w:div>
            <w:div w:id="967737340">
              <w:marLeft w:val="0"/>
              <w:marRight w:val="0"/>
              <w:marTop w:val="0"/>
              <w:marBottom w:val="0"/>
              <w:divBdr>
                <w:top w:val="none" w:sz="0" w:space="0" w:color="auto"/>
                <w:left w:val="none" w:sz="0" w:space="0" w:color="auto"/>
                <w:bottom w:val="none" w:sz="0" w:space="0" w:color="auto"/>
                <w:right w:val="none" w:sz="0" w:space="0" w:color="auto"/>
              </w:divBdr>
            </w:div>
            <w:div w:id="33430171">
              <w:marLeft w:val="0"/>
              <w:marRight w:val="0"/>
              <w:marTop w:val="0"/>
              <w:marBottom w:val="0"/>
              <w:divBdr>
                <w:top w:val="none" w:sz="0" w:space="0" w:color="auto"/>
                <w:left w:val="none" w:sz="0" w:space="0" w:color="auto"/>
                <w:bottom w:val="none" w:sz="0" w:space="0" w:color="auto"/>
                <w:right w:val="none" w:sz="0" w:space="0" w:color="auto"/>
              </w:divBdr>
            </w:div>
            <w:div w:id="1013846249">
              <w:marLeft w:val="0"/>
              <w:marRight w:val="0"/>
              <w:marTop w:val="0"/>
              <w:marBottom w:val="0"/>
              <w:divBdr>
                <w:top w:val="none" w:sz="0" w:space="0" w:color="auto"/>
                <w:left w:val="none" w:sz="0" w:space="0" w:color="auto"/>
                <w:bottom w:val="none" w:sz="0" w:space="0" w:color="auto"/>
                <w:right w:val="none" w:sz="0" w:space="0" w:color="auto"/>
              </w:divBdr>
            </w:div>
            <w:div w:id="10178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968">
      <w:bodyDiv w:val="1"/>
      <w:marLeft w:val="0"/>
      <w:marRight w:val="0"/>
      <w:marTop w:val="0"/>
      <w:marBottom w:val="0"/>
      <w:divBdr>
        <w:top w:val="none" w:sz="0" w:space="0" w:color="auto"/>
        <w:left w:val="none" w:sz="0" w:space="0" w:color="auto"/>
        <w:bottom w:val="none" w:sz="0" w:space="0" w:color="auto"/>
        <w:right w:val="none" w:sz="0" w:space="0" w:color="auto"/>
      </w:divBdr>
      <w:divsChild>
        <w:div w:id="1446804227">
          <w:marLeft w:val="0"/>
          <w:marRight w:val="0"/>
          <w:marTop w:val="0"/>
          <w:marBottom w:val="0"/>
          <w:divBdr>
            <w:top w:val="none" w:sz="0" w:space="0" w:color="auto"/>
            <w:left w:val="none" w:sz="0" w:space="0" w:color="auto"/>
            <w:bottom w:val="none" w:sz="0" w:space="0" w:color="auto"/>
            <w:right w:val="none" w:sz="0" w:space="0" w:color="auto"/>
          </w:divBdr>
          <w:divsChild>
            <w:div w:id="664020073">
              <w:marLeft w:val="0"/>
              <w:marRight w:val="0"/>
              <w:marTop w:val="0"/>
              <w:marBottom w:val="0"/>
              <w:divBdr>
                <w:top w:val="none" w:sz="0" w:space="0" w:color="auto"/>
                <w:left w:val="none" w:sz="0" w:space="0" w:color="auto"/>
                <w:bottom w:val="none" w:sz="0" w:space="0" w:color="auto"/>
                <w:right w:val="none" w:sz="0" w:space="0" w:color="auto"/>
              </w:divBdr>
            </w:div>
            <w:div w:id="1610430297">
              <w:marLeft w:val="0"/>
              <w:marRight w:val="0"/>
              <w:marTop w:val="0"/>
              <w:marBottom w:val="0"/>
              <w:divBdr>
                <w:top w:val="none" w:sz="0" w:space="0" w:color="auto"/>
                <w:left w:val="none" w:sz="0" w:space="0" w:color="auto"/>
                <w:bottom w:val="none" w:sz="0" w:space="0" w:color="auto"/>
                <w:right w:val="none" w:sz="0" w:space="0" w:color="auto"/>
              </w:divBdr>
            </w:div>
            <w:div w:id="1487890297">
              <w:marLeft w:val="0"/>
              <w:marRight w:val="0"/>
              <w:marTop w:val="0"/>
              <w:marBottom w:val="0"/>
              <w:divBdr>
                <w:top w:val="none" w:sz="0" w:space="0" w:color="auto"/>
                <w:left w:val="none" w:sz="0" w:space="0" w:color="auto"/>
                <w:bottom w:val="none" w:sz="0" w:space="0" w:color="auto"/>
                <w:right w:val="none" w:sz="0" w:space="0" w:color="auto"/>
              </w:divBdr>
            </w:div>
            <w:div w:id="9764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627">
      <w:bodyDiv w:val="1"/>
      <w:marLeft w:val="0"/>
      <w:marRight w:val="0"/>
      <w:marTop w:val="0"/>
      <w:marBottom w:val="0"/>
      <w:divBdr>
        <w:top w:val="none" w:sz="0" w:space="0" w:color="auto"/>
        <w:left w:val="none" w:sz="0" w:space="0" w:color="auto"/>
        <w:bottom w:val="none" w:sz="0" w:space="0" w:color="auto"/>
        <w:right w:val="none" w:sz="0" w:space="0" w:color="auto"/>
      </w:divBdr>
      <w:divsChild>
        <w:div w:id="1263948875">
          <w:marLeft w:val="0"/>
          <w:marRight w:val="0"/>
          <w:marTop w:val="0"/>
          <w:marBottom w:val="0"/>
          <w:divBdr>
            <w:top w:val="none" w:sz="0" w:space="0" w:color="auto"/>
            <w:left w:val="none" w:sz="0" w:space="0" w:color="auto"/>
            <w:bottom w:val="none" w:sz="0" w:space="0" w:color="auto"/>
            <w:right w:val="none" w:sz="0" w:space="0" w:color="auto"/>
          </w:divBdr>
          <w:divsChild>
            <w:div w:id="11352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0439">
      <w:bodyDiv w:val="1"/>
      <w:marLeft w:val="0"/>
      <w:marRight w:val="0"/>
      <w:marTop w:val="0"/>
      <w:marBottom w:val="0"/>
      <w:divBdr>
        <w:top w:val="none" w:sz="0" w:space="0" w:color="auto"/>
        <w:left w:val="none" w:sz="0" w:space="0" w:color="auto"/>
        <w:bottom w:val="none" w:sz="0" w:space="0" w:color="auto"/>
        <w:right w:val="none" w:sz="0" w:space="0" w:color="auto"/>
      </w:divBdr>
      <w:divsChild>
        <w:div w:id="1617788555">
          <w:marLeft w:val="0"/>
          <w:marRight w:val="0"/>
          <w:marTop w:val="0"/>
          <w:marBottom w:val="0"/>
          <w:divBdr>
            <w:top w:val="none" w:sz="0" w:space="0" w:color="auto"/>
            <w:left w:val="none" w:sz="0" w:space="0" w:color="auto"/>
            <w:bottom w:val="none" w:sz="0" w:space="0" w:color="auto"/>
            <w:right w:val="none" w:sz="0" w:space="0" w:color="auto"/>
          </w:divBdr>
          <w:divsChild>
            <w:div w:id="1473131817">
              <w:marLeft w:val="0"/>
              <w:marRight w:val="0"/>
              <w:marTop w:val="0"/>
              <w:marBottom w:val="0"/>
              <w:divBdr>
                <w:top w:val="none" w:sz="0" w:space="0" w:color="auto"/>
                <w:left w:val="none" w:sz="0" w:space="0" w:color="auto"/>
                <w:bottom w:val="none" w:sz="0" w:space="0" w:color="auto"/>
                <w:right w:val="none" w:sz="0" w:space="0" w:color="auto"/>
              </w:divBdr>
            </w:div>
            <w:div w:id="97719077">
              <w:marLeft w:val="0"/>
              <w:marRight w:val="0"/>
              <w:marTop w:val="0"/>
              <w:marBottom w:val="0"/>
              <w:divBdr>
                <w:top w:val="none" w:sz="0" w:space="0" w:color="auto"/>
                <w:left w:val="none" w:sz="0" w:space="0" w:color="auto"/>
                <w:bottom w:val="none" w:sz="0" w:space="0" w:color="auto"/>
                <w:right w:val="none" w:sz="0" w:space="0" w:color="auto"/>
              </w:divBdr>
            </w:div>
            <w:div w:id="2842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6691">
      <w:bodyDiv w:val="1"/>
      <w:marLeft w:val="0"/>
      <w:marRight w:val="0"/>
      <w:marTop w:val="0"/>
      <w:marBottom w:val="0"/>
      <w:divBdr>
        <w:top w:val="none" w:sz="0" w:space="0" w:color="auto"/>
        <w:left w:val="none" w:sz="0" w:space="0" w:color="auto"/>
        <w:bottom w:val="none" w:sz="0" w:space="0" w:color="auto"/>
        <w:right w:val="none" w:sz="0" w:space="0" w:color="auto"/>
      </w:divBdr>
      <w:divsChild>
        <w:div w:id="1276595391">
          <w:marLeft w:val="0"/>
          <w:marRight w:val="0"/>
          <w:marTop w:val="0"/>
          <w:marBottom w:val="0"/>
          <w:divBdr>
            <w:top w:val="none" w:sz="0" w:space="0" w:color="auto"/>
            <w:left w:val="none" w:sz="0" w:space="0" w:color="auto"/>
            <w:bottom w:val="none" w:sz="0" w:space="0" w:color="auto"/>
            <w:right w:val="none" w:sz="0" w:space="0" w:color="auto"/>
          </w:divBdr>
          <w:divsChild>
            <w:div w:id="12868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2523">
      <w:bodyDiv w:val="1"/>
      <w:marLeft w:val="0"/>
      <w:marRight w:val="0"/>
      <w:marTop w:val="0"/>
      <w:marBottom w:val="0"/>
      <w:divBdr>
        <w:top w:val="none" w:sz="0" w:space="0" w:color="auto"/>
        <w:left w:val="none" w:sz="0" w:space="0" w:color="auto"/>
        <w:bottom w:val="none" w:sz="0" w:space="0" w:color="auto"/>
        <w:right w:val="none" w:sz="0" w:space="0" w:color="auto"/>
      </w:divBdr>
      <w:divsChild>
        <w:div w:id="1846749120">
          <w:marLeft w:val="0"/>
          <w:marRight w:val="0"/>
          <w:marTop w:val="0"/>
          <w:marBottom w:val="0"/>
          <w:divBdr>
            <w:top w:val="none" w:sz="0" w:space="0" w:color="auto"/>
            <w:left w:val="none" w:sz="0" w:space="0" w:color="auto"/>
            <w:bottom w:val="none" w:sz="0" w:space="0" w:color="auto"/>
            <w:right w:val="none" w:sz="0" w:space="0" w:color="auto"/>
          </w:divBdr>
          <w:divsChild>
            <w:div w:id="1161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81D0E-9E7E-4053-9120-053925702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4</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tanzir</dc:creator>
  <cp:lastModifiedBy>cmdysy@gmail.com</cp:lastModifiedBy>
  <cp:revision>92</cp:revision>
  <dcterms:created xsi:type="dcterms:W3CDTF">2019-01-23T22:01:00Z</dcterms:created>
  <dcterms:modified xsi:type="dcterms:W3CDTF">2020-01-31T05:29:00Z</dcterms:modified>
</cp:coreProperties>
</file>